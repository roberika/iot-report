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28DDEE" w14:textId="570E5AE2" w:rsidR="008F03F2" w:rsidRPr="008F03F2" w:rsidRDefault="000B2FCA">
      <w:pPr>
        <w:spacing w:after="0" w:line="240" w:lineRule="auto"/>
        <w:jc w:val="center"/>
        <w:rPr>
          <w:b/>
          <w:noProof/>
          <w:sz w:val="28"/>
          <w:szCs w:val="28"/>
          <w:lang w:eastAsia="id-ID"/>
        </w:rPr>
      </w:pPr>
      <w:r>
        <w:rPr>
          <w:b/>
          <w:noProof/>
          <w:sz w:val="28"/>
          <w:szCs w:val="28"/>
          <w:lang w:eastAsia="id-ID"/>
        </w:rPr>
        <w:t xml:space="preserve">LAPORAN </w:t>
      </w:r>
      <w:r w:rsidR="008F03F2" w:rsidRPr="008F03F2">
        <w:rPr>
          <w:b/>
          <w:noProof/>
          <w:sz w:val="28"/>
          <w:szCs w:val="28"/>
          <w:lang w:eastAsia="id-ID"/>
        </w:rPr>
        <w:t>TUGAS AKHIR</w:t>
      </w:r>
    </w:p>
    <w:p w14:paraId="4BC3638A" w14:textId="5DBF11BA" w:rsidR="008F03F2" w:rsidRDefault="008F03F2">
      <w:pPr>
        <w:spacing w:after="0" w:line="240" w:lineRule="auto"/>
        <w:jc w:val="center"/>
        <w:rPr>
          <w:b/>
          <w:sz w:val="28"/>
          <w:szCs w:val="28"/>
        </w:rPr>
      </w:pPr>
    </w:p>
    <w:p w14:paraId="0617EF41" w14:textId="5F424C8E" w:rsidR="00F3043B" w:rsidRDefault="00F3043B">
      <w:pPr>
        <w:spacing w:after="0" w:line="240" w:lineRule="auto"/>
        <w:jc w:val="center"/>
        <w:rPr>
          <w:b/>
          <w:sz w:val="28"/>
          <w:szCs w:val="28"/>
        </w:rPr>
      </w:pPr>
    </w:p>
    <w:p w14:paraId="0D7FC96B" w14:textId="77777777" w:rsidR="00F3043B" w:rsidRPr="008F03F2" w:rsidRDefault="00F3043B">
      <w:pPr>
        <w:spacing w:after="0" w:line="240" w:lineRule="auto"/>
        <w:jc w:val="center"/>
        <w:rPr>
          <w:b/>
          <w:sz w:val="28"/>
          <w:szCs w:val="28"/>
        </w:rPr>
      </w:pPr>
    </w:p>
    <w:p w14:paraId="28742C7A" w14:textId="6CB1E6AC" w:rsidR="00183665" w:rsidRDefault="000B2FCA" w:rsidP="00183665">
      <w:pPr>
        <w:spacing w:after="0" w:line="240" w:lineRule="auto"/>
        <w:jc w:val="center"/>
        <w:rPr>
          <w:b/>
          <w:sz w:val="28"/>
          <w:szCs w:val="28"/>
        </w:rPr>
      </w:pPr>
      <w:r>
        <w:rPr>
          <w:b/>
          <w:sz w:val="28"/>
          <w:szCs w:val="28"/>
        </w:rPr>
        <w:t>PEMANTAUAN SUHU DAN KELEMBABAN RUANGAN</w:t>
      </w:r>
    </w:p>
    <w:p w14:paraId="463839EA" w14:textId="06DB32A9" w:rsidR="000B2FCA" w:rsidRDefault="000B2FCA" w:rsidP="00183665">
      <w:pPr>
        <w:spacing w:after="0" w:line="240" w:lineRule="auto"/>
        <w:jc w:val="center"/>
        <w:rPr>
          <w:b/>
          <w:i/>
          <w:iCs/>
          <w:sz w:val="28"/>
          <w:szCs w:val="28"/>
        </w:rPr>
      </w:pPr>
      <w:r>
        <w:rPr>
          <w:b/>
          <w:sz w:val="28"/>
          <w:szCs w:val="28"/>
        </w:rPr>
        <w:t xml:space="preserve">SENSOR </w:t>
      </w:r>
      <w:r>
        <w:rPr>
          <w:b/>
          <w:i/>
          <w:iCs/>
          <w:sz w:val="28"/>
          <w:szCs w:val="28"/>
        </w:rPr>
        <w:t>DIGITAL HUMIDITY AND TEMPERATURE</w:t>
      </w:r>
    </w:p>
    <w:p w14:paraId="223332D2" w14:textId="21316953" w:rsidR="000B2FCA" w:rsidRDefault="000B2FCA" w:rsidP="00183665">
      <w:pPr>
        <w:spacing w:after="0" w:line="240" w:lineRule="auto"/>
        <w:jc w:val="center"/>
        <w:rPr>
          <w:b/>
          <w:i/>
          <w:iCs/>
          <w:sz w:val="28"/>
          <w:szCs w:val="28"/>
        </w:rPr>
      </w:pPr>
    </w:p>
    <w:p w14:paraId="7FA2501E" w14:textId="72011403" w:rsidR="000B2FCA" w:rsidRPr="000B2FCA" w:rsidRDefault="000B2FCA" w:rsidP="00183665">
      <w:pPr>
        <w:spacing w:after="0" w:line="240" w:lineRule="auto"/>
        <w:jc w:val="center"/>
        <w:rPr>
          <w:b/>
          <w:noProof/>
          <w:sz w:val="28"/>
          <w:szCs w:val="28"/>
          <w:lang w:eastAsia="id-ID"/>
        </w:rPr>
      </w:pPr>
      <w:r>
        <w:rPr>
          <w:b/>
          <w:sz w:val="28"/>
          <w:szCs w:val="28"/>
        </w:rPr>
        <w:t xml:space="preserve">Mata </w:t>
      </w:r>
      <w:proofErr w:type="spellStart"/>
      <w:r>
        <w:rPr>
          <w:b/>
          <w:sz w:val="28"/>
          <w:szCs w:val="28"/>
        </w:rPr>
        <w:t>Kuliah</w:t>
      </w:r>
      <w:proofErr w:type="spellEnd"/>
      <w:r>
        <w:rPr>
          <w:b/>
          <w:sz w:val="28"/>
          <w:szCs w:val="28"/>
        </w:rPr>
        <w:t xml:space="preserve"> Internet of Things</w:t>
      </w:r>
    </w:p>
    <w:p w14:paraId="66D2DBCE" w14:textId="77777777" w:rsidR="005D5BE6" w:rsidRPr="008F03F2" w:rsidRDefault="006E0A83">
      <w:pPr>
        <w:pStyle w:val="BabBayangan"/>
      </w:pPr>
      <w:bookmarkStart w:id="0" w:name="_Toc142127335"/>
      <w:r w:rsidRPr="008F03F2">
        <w:t>HALAMAN JUDUL LUAR</w:t>
      </w:r>
      <w:bookmarkEnd w:id="0"/>
    </w:p>
    <w:p w14:paraId="750BC051" w14:textId="595C48F7" w:rsidR="005D5BE6" w:rsidRPr="008F03F2" w:rsidRDefault="008F03F2">
      <w:pPr>
        <w:spacing w:after="0" w:line="240" w:lineRule="auto"/>
        <w:jc w:val="center"/>
        <w:rPr>
          <w:b/>
          <w:sz w:val="28"/>
          <w:szCs w:val="28"/>
        </w:rPr>
      </w:pPr>
      <w:r w:rsidRPr="008F03F2">
        <w:rPr>
          <w:b/>
          <w:noProof/>
          <w:sz w:val="28"/>
          <w:szCs w:val="28"/>
          <w:lang w:eastAsia="en-US"/>
        </w:rPr>
        <w:drawing>
          <wp:inline distT="0" distB="0" distL="0" distR="0" wp14:anchorId="4467FEFA" wp14:editId="64AD8F17">
            <wp:extent cx="1944573" cy="14462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universitas Multi Data Palembang.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577" cy="1446279"/>
                    </a:xfrm>
                    <a:prstGeom prst="rect">
                      <a:avLst/>
                    </a:prstGeom>
                  </pic:spPr>
                </pic:pic>
              </a:graphicData>
            </a:graphic>
          </wp:inline>
        </w:drawing>
      </w:r>
    </w:p>
    <w:p w14:paraId="5EDDE4D3" w14:textId="77777777" w:rsidR="005D5BE6" w:rsidRPr="008F03F2" w:rsidRDefault="005D5BE6">
      <w:pPr>
        <w:spacing w:after="0" w:line="240" w:lineRule="auto"/>
        <w:jc w:val="center"/>
        <w:rPr>
          <w:b/>
          <w:sz w:val="28"/>
          <w:szCs w:val="28"/>
        </w:rPr>
      </w:pPr>
    </w:p>
    <w:p w14:paraId="01A0672C" w14:textId="516AC996" w:rsidR="005D5BE6" w:rsidRDefault="005D5BE6">
      <w:pPr>
        <w:spacing w:after="0" w:line="240" w:lineRule="auto"/>
        <w:jc w:val="center"/>
        <w:rPr>
          <w:b/>
          <w:sz w:val="28"/>
          <w:szCs w:val="28"/>
        </w:rPr>
      </w:pPr>
    </w:p>
    <w:p w14:paraId="08C45058" w14:textId="77777777" w:rsidR="008F03F2" w:rsidRPr="008F03F2" w:rsidRDefault="008F03F2">
      <w:pPr>
        <w:spacing w:after="0" w:line="240" w:lineRule="auto"/>
        <w:jc w:val="center"/>
        <w:rPr>
          <w:b/>
          <w:sz w:val="28"/>
          <w:szCs w:val="28"/>
        </w:rPr>
      </w:pPr>
    </w:p>
    <w:p w14:paraId="5716E2E1" w14:textId="4C024BC7" w:rsidR="005D5BE6" w:rsidRPr="008F03F2" w:rsidRDefault="000B2FCA">
      <w:pPr>
        <w:spacing w:after="0" w:line="240" w:lineRule="auto"/>
        <w:jc w:val="center"/>
        <w:rPr>
          <w:b/>
          <w:sz w:val="28"/>
          <w:szCs w:val="28"/>
        </w:rPr>
      </w:pPr>
      <w:proofErr w:type="spellStart"/>
      <w:r>
        <w:rPr>
          <w:b/>
          <w:sz w:val="28"/>
          <w:szCs w:val="28"/>
        </w:rPr>
        <w:t>Disusun</w:t>
      </w:r>
      <w:proofErr w:type="spellEnd"/>
      <w:r>
        <w:rPr>
          <w:b/>
          <w:sz w:val="28"/>
          <w:szCs w:val="28"/>
        </w:rPr>
        <w:t xml:space="preserve"> </w:t>
      </w:r>
      <w:r w:rsidR="006E0A83" w:rsidRPr="008F03F2">
        <w:rPr>
          <w:b/>
          <w:sz w:val="28"/>
          <w:szCs w:val="28"/>
        </w:rPr>
        <w:t>Oleh:</w:t>
      </w:r>
    </w:p>
    <w:p w14:paraId="240ABDBF" w14:textId="77777777" w:rsidR="005D5BE6" w:rsidRPr="008F03F2" w:rsidRDefault="005D5BE6">
      <w:pPr>
        <w:spacing w:after="0" w:line="240" w:lineRule="auto"/>
        <w:jc w:val="center"/>
        <w:rPr>
          <w:sz w:val="28"/>
          <w:szCs w:val="28"/>
        </w:rPr>
      </w:pPr>
    </w:p>
    <w:p w14:paraId="4B1E181C" w14:textId="66D1A63F" w:rsidR="005D5BE6" w:rsidRDefault="000B2FCA">
      <w:pPr>
        <w:spacing w:after="0" w:line="240" w:lineRule="auto"/>
        <w:jc w:val="center"/>
        <w:rPr>
          <w:b/>
          <w:sz w:val="28"/>
          <w:szCs w:val="28"/>
        </w:rPr>
      </w:pPr>
      <w:proofErr w:type="spellStart"/>
      <w:r>
        <w:rPr>
          <w:b/>
          <w:sz w:val="28"/>
          <w:szCs w:val="28"/>
        </w:rPr>
        <w:t>Achmad</w:t>
      </w:r>
      <w:proofErr w:type="spellEnd"/>
      <w:r>
        <w:rPr>
          <w:b/>
          <w:sz w:val="28"/>
          <w:szCs w:val="28"/>
        </w:rPr>
        <w:t xml:space="preserve"> </w:t>
      </w:r>
      <w:proofErr w:type="spellStart"/>
      <w:r>
        <w:rPr>
          <w:b/>
          <w:sz w:val="28"/>
          <w:szCs w:val="28"/>
        </w:rPr>
        <w:t>Rizky</w:t>
      </w:r>
      <w:proofErr w:type="spellEnd"/>
      <w:r>
        <w:rPr>
          <w:b/>
          <w:sz w:val="28"/>
          <w:szCs w:val="28"/>
        </w:rPr>
        <w:t xml:space="preserve"> </w:t>
      </w:r>
      <w:proofErr w:type="spellStart"/>
      <w:r>
        <w:rPr>
          <w:b/>
          <w:sz w:val="28"/>
          <w:szCs w:val="28"/>
        </w:rPr>
        <w:t>Zulkarnain</w:t>
      </w:r>
      <w:proofErr w:type="spellEnd"/>
      <w:r w:rsidR="006E0A83" w:rsidRPr="008F03F2">
        <w:rPr>
          <w:b/>
          <w:sz w:val="28"/>
          <w:szCs w:val="28"/>
        </w:rPr>
        <w:tab/>
      </w:r>
      <w:r>
        <w:rPr>
          <w:b/>
          <w:sz w:val="28"/>
          <w:szCs w:val="28"/>
        </w:rPr>
        <w:t>2125250045</w:t>
      </w:r>
    </w:p>
    <w:p w14:paraId="13E3A970" w14:textId="77777777" w:rsidR="000B2FCA" w:rsidRDefault="000B2FCA">
      <w:pPr>
        <w:spacing w:after="0" w:line="240" w:lineRule="auto"/>
        <w:jc w:val="center"/>
        <w:rPr>
          <w:b/>
          <w:sz w:val="28"/>
          <w:szCs w:val="28"/>
        </w:rPr>
      </w:pPr>
    </w:p>
    <w:p w14:paraId="3D70C90B" w14:textId="1FE7EC68" w:rsidR="000B2FCA" w:rsidRDefault="000B2FCA">
      <w:pPr>
        <w:spacing w:after="0" w:line="240" w:lineRule="auto"/>
        <w:jc w:val="center"/>
        <w:rPr>
          <w:b/>
          <w:sz w:val="28"/>
          <w:szCs w:val="28"/>
        </w:rPr>
      </w:pPr>
      <w:r>
        <w:rPr>
          <w:b/>
          <w:sz w:val="28"/>
          <w:szCs w:val="28"/>
        </w:rPr>
        <w:t>Robert Antonius</w:t>
      </w:r>
      <w:r>
        <w:rPr>
          <w:b/>
          <w:sz w:val="28"/>
          <w:szCs w:val="28"/>
        </w:rPr>
        <w:tab/>
      </w:r>
      <w:r>
        <w:rPr>
          <w:b/>
          <w:sz w:val="28"/>
          <w:szCs w:val="28"/>
        </w:rPr>
        <w:tab/>
      </w:r>
      <w:r>
        <w:rPr>
          <w:b/>
          <w:sz w:val="28"/>
          <w:szCs w:val="28"/>
        </w:rPr>
        <w:tab/>
        <w:t>2125250057</w:t>
      </w:r>
    </w:p>
    <w:p w14:paraId="1F650688" w14:textId="77777777" w:rsidR="000B2FCA" w:rsidRDefault="000B2FCA">
      <w:pPr>
        <w:spacing w:after="0" w:line="240" w:lineRule="auto"/>
        <w:jc w:val="center"/>
        <w:rPr>
          <w:b/>
          <w:sz w:val="28"/>
          <w:szCs w:val="28"/>
        </w:rPr>
      </w:pPr>
    </w:p>
    <w:p w14:paraId="76A1B742" w14:textId="6199DD74" w:rsidR="000B2FCA" w:rsidRPr="008F03F2" w:rsidRDefault="000B2FCA">
      <w:pPr>
        <w:spacing w:after="0" w:line="240" w:lineRule="auto"/>
        <w:jc w:val="center"/>
        <w:rPr>
          <w:sz w:val="28"/>
          <w:szCs w:val="28"/>
        </w:rPr>
      </w:pPr>
      <w:proofErr w:type="spellStart"/>
      <w:r>
        <w:rPr>
          <w:b/>
          <w:sz w:val="28"/>
          <w:szCs w:val="28"/>
        </w:rPr>
        <w:t>Rivaldo</w:t>
      </w:r>
      <w:proofErr w:type="spellEnd"/>
      <w:r>
        <w:rPr>
          <w:b/>
          <w:sz w:val="28"/>
          <w:szCs w:val="28"/>
        </w:rPr>
        <w:tab/>
      </w:r>
      <w:r>
        <w:rPr>
          <w:b/>
          <w:sz w:val="28"/>
          <w:szCs w:val="28"/>
        </w:rPr>
        <w:tab/>
      </w:r>
      <w:r>
        <w:rPr>
          <w:b/>
          <w:sz w:val="28"/>
          <w:szCs w:val="28"/>
        </w:rPr>
        <w:tab/>
      </w:r>
      <w:r>
        <w:rPr>
          <w:b/>
          <w:sz w:val="28"/>
          <w:szCs w:val="28"/>
        </w:rPr>
        <w:tab/>
        <w:t>2125250065</w:t>
      </w:r>
    </w:p>
    <w:p w14:paraId="5C8FCE33" w14:textId="77777777" w:rsidR="005D5BE6" w:rsidRPr="008F03F2" w:rsidRDefault="005D5BE6">
      <w:pPr>
        <w:spacing w:after="0" w:line="240" w:lineRule="auto"/>
        <w:jc w:val="center"/>
        <w:rPr>
          <w:b/>
          <w:sz w:val="28"/>
          <w:szCs w:val="28"/>
        </w:rPr>
      </w:pPr>
    </w:p>
    <w:p w14:paraId="13E6672D" w14:textId="77777777" w:rsidR="005D5BE6" w:rsidRPr="008F03F2" w:rsidRDefault="005D5BE6">
      <w:pPr>
        <w:spacing w:after="0" w:line="240" w:lineRule="auto"/>
        <w:jc w:val="center"/>
        <w:rPr>
          <w:b/>
          <w:sz w:val="28"/>
          <w:szCs w:val="28"/>
        </w:rPr>
      </w:pPr>
    </w:p>
    <w:p w14:paraId="06621C5D" w14:textId="7CE6DE18" w:rsidR="008F03F2" w:rsidRDefault="008F03F2" w:rsidP="00A737C8">
      <w:pPr>
        <w:spacing w:after="0" w:line="240" w:lineRule="auto"/>
        <w:rPr>
          <w:b/>
          <w:sz w:val="28"/>
          <w:szCs w:val="28"/>
        </w:rPr>
      </w:pPr>
    </w:p>
    <w:p w14:paraId="3FE33568" w14:textId="77777777" w:rsidR="008F03F2" w:rsidRPr="008F03F2" w:rsidRDefault="008F03F2">
      <w:pPr>
        <w:spacing w:after="0" w:line="240" w:lineRule="auto"/>
        <w:jc w:val="center"/>
        <w:rPr>
          <w:b/>
          <w:sz w:val="28"/>
          <w:szCs w:val="28"/>
        </w:rPr>
      </w:pPr>
    </w:p>
    <w:p w14:paraId="62D872CB" w14:textId="6CA19D62" w:rsidR="005D5BE6" w:rsidRPr="008F03F2" w:rsidRDefault="000B2FCA">
      <w:pPr>
        <w:spacing w:after="0" w:line="240" w:lineRule="auto"/>
        <w:jc w:val="center"/>
        <w:rPr>
          <w:b/>
          <w:noProof/>
          <w:sz w:val="28"/>
          <w:szCs w:val="28"/>
          <w:lang w:eastAsia="en-US"/>
        </w:rPr>
      </w:pPr>
      <w:r w:rsidRPr="008F03F2">
        <w:rPr>
          <w:b/>
          <w:noProof/>
          <w:sz w:val="28"/>
          <w:szCs w:val="28"/>
          <w:lang w:eastAsia="en-US"/>
        </w:rPr>
        <w:t xml:space="preserve">Program Studi </w:t>
      </w:r>
      <w:r>
        <w:rPr>
          <w:b/>
          <w:noProof/>
          <w:sz w:val="28"/>
          <w:szCs w:val="28"/>
          <w:lang w:eastAsia="en-US"/>
        </w:rPr>
        <w:t>Informatika</w:t>
      </w:r>
    </w:p>
    <w:p w14:paraId="7247312A" w14:textId="7AF92F84" w:rsidR="008F03F2" w:rsidRPr="008F03F2" w:rsidRDefault="000B2FCA">
      <w:pPr>
        <w:spacing w:after="0" w:line="240" w:lineRule="auto"/>
        <w:jc w:val="center"/>
        <w:rPr>
          <w:b/>
          <w:noProof/>
          <w:sz w:val="28"/>
          <w:szCs w:val="28"/>
          <w:lang w:eastAsia="en-US"/>
        </w:rPr>
      </w:pPr>
      <w:r w:rsidRPr="008F03F2">
        <w:rPr>
          <w:b/>
          <w:noProof/>
          <w:sz w:val="28"/>
          <w:szCs w:val="28"/>
          <w:lang w:eastAsia="en-US"/>
        </w:rPr>
        <w:t xml:space="preserve">Fakultas Ilmu Komputer </w:t>
      </w:r>
      <w:r>
        <w:rPr>
          <w:b/>
          <w:noProof/>
          <w:sz w:val="28"/>
          <w:szCs w:val="28"/>
          <w:lang w:eastAsia="en-US"/>
        </w:rPr>
        <w:t>d</w:t>
      </w:r>
      <w:r w:rsidRPr="008F03F2">
        <w:rPr>
          <w:b/>
          <w:noProof/>
          <w:sz w:val="28"/>
          <w:szCs w:val="28"/>
          <w:lang w:eastAsia="en-US"/>
        </w:rPr>
        <w:t>an Rekayasa</w:t>
      </w:r>
    </w:p>
    <w:p w14:paraId="09C7158A" w14:textId="02007580" w:rsidR="008F03F2" w:rsidRPr="008F03F2" w:rsidRDefault="000B2FCA">
      <w:pPr>
        <w:spacing w:after="0" w:line="240" w:lineRule="auto"/>
        <w:jc w:val="center"/>
        <w:rPr>
          <w:b/>
          <w:noProof/>
          <w:sz w:val="28"/>
          <w:szCs w:val="28"/>
          <w:lang w:eastAsia="en-US"/>
        </w:rPr>
      </w:pPr>
      <w:r w:rsidRPr="008F03F2">
        <w:rPr>
          <w:b/>
          <w:noProof/>
          <w:sz w:val="28"/>
          <w:szCs w:val="28"/>
          <w:lang w:eastAsia="en-US"/>
        </w:rPr>
        <w:t>Universitas Multi Data Palembang</w:t>
      </w:r>
    </w:p>
    <w:p w14:paraId="110884DC" w14:textId="63D8CEC7" w:rsidR="00183665" w:rsidRDefault="000B2FCA">
      <w:pPr>
        <w:spacing w:after="0" w:line="240" w:lineRule="auto"/>
        <w:jc w:val="center"/>
        <w:rPr>
          <w:b/>
          <w:noProof/>
          <w:sz w:val="28"/>
          <w:szCs w:val="28"/>
          <w:lang w:eastAsia="en-US"/>
        </w:rPr>
      </w:pPr>
      <w:r w:rsidRPr="008F03F2">
        <w:rPr>
          <w:b/>
          <w:noProof/>
          <w:sz w:val="28"/>
          <w:szCs w:val="28"/>
          <w:lang w:eastAsia="en-US"/>
        </w:rPr>
        <w:t xml:space="preserve">Palembang </w:t>
      </w:r>
    </w:p>
    <w:p w14:paraId="1B85506E" w14:textId="666C88A9" w:rsidR="008F03F2" w:rsidRDefault="008F03F2">
      <w:pPr>
        <w:spacing w:after="0" w:line="240" w:lineRule="auto"/>
        <w:jc w:val="center"/>
        <w:rPr>
          <w:b/>
          <w:noProof/>
          <w:sz w:val="28"/>
          <w:szCs w:val="28"/>
          <w:lang w:eastAsia="en-US"/>
        </w:rPr>
      </w:pPr>
      <w:r w:rsidRPr="008F03F2">
        <w:rPr>
          <w:b/>
          <w:noProof/>
          <w:sz w:val="28"/>
          <w:szCs w:val="28"/>
          <w:lang w:eastAsia="en-US"/>
        </w:rPr>
        <w:t>202</w:t>
      </w:r>
      <w:r w:rsidR="000B2FCA">
        <w:rPr>
          <w:b/>
          <w:noProof/>
          <w:sz w:val="28"/>
          <w:szCs w:val="28"/>
          <w:lang w:eastAsia="en-US"/>
        </w:rPr>
        <w:t>4</w:t>
      </w:r>
    </w:p>
    <w:p w14:paraId="46ED913F" w14:textId="77777777" w:rsidR="00F3043B" w:rsidRDefault="00F3043B">
      <w:pPr>
        <w:spacing w:after="0" w:line="240" w:lineRule="auto"/>
        <w:jc w:val="center"/>
        <w:rPr>
          <w:b/>
          <w:sz w:val="28"/>
          <w:szCs w:val="28"/>
        </w:rPr>
        <w:sectPr w:rsidR="00F3043B" w:rsidSect="0090418A">
          <w:footerReference w:type="default" r:id="rId10"/>
          <w:pgSz w:w="11906" w:h="16838" w:code="9"/>
          <w:pgMar w:top="2268" w:right="1701" w:bottom="1701" w:left="2268" w:header="1417" w:footer="850" w:gutter="0"/>
          <w:pgNumType w:fmt="lowerRoman" w:start="3"/>
          <w:cols w:space="720"/>
          <w:docGrid w:linePitch="360"/>
        </w:sectPr>
      </w:pPr>
    </w:p>
    <w:p w14:paraId="5EEC81A4" w14:textId="1A9659A4" w:rsidR="005D5BE6" w:rsidRDefault="000B2FCA" w:rsidP="000B2FCA">
      <w:pPr>
        <w:pStyle w:val="Heading1"/>
        <w:numPr>
          <w:ilvl w:val="0"/>
          <w:numId w:val="0"/>
        </w:numPr>
        <w:ind w:left="357" w:hanging="357"/>
      </w:pPr>
      <w:r>
        <w:lastRenderedPageBreak/>
        <w:t>ABSTRAK</w:t>
      </w:r>
    </w:p>
    <w:p w14:paraId="14F9A0A1" w14:textId="7197CE3B" w:rsidR="000B2FCA" w:rsidRDefault="000B2FCA" w:rsidP="000B2FCA">
      <w:pPr>
        <w:pStyle w:val="paragraf"/>
      </w:pPr>
      <w:r>
        <w:t>XXXXXXXXXX</w:t>
      </w:r>
    </w:p>
    <w:p w14:paraId="67CFB3B4" w14:textId="1C0D1ADD" w:rsidR="000B2FCA" w:rsidRDefault="000B2FCA" w:rsidP="000B2FCA">
      <w:pPr>
        <w:pStyle w:val="paragraf"/>
        <w:ind w:firstLine="0"/>
      </w:pPr>
      <w:r>
        <w:rPr>
          <w:b/>
          <w:bCs/>
        </w:rPr>
        <w:t xml:space="preserve">Kata </w:t>
      </w:r>
      <w:proofErr w:type="spellStart"/>
      <w:r>
        <w:rPr>
          <w:b/>
          <w:bCs/>
        </w:rPr>
        <w:t>Kunci</w:t>
      </w:r>
      <w:proofErr w:type="spellEnd"/>
      <w:r>
        <w:t xml:space="preserve">: </w:t>
      </w:r>
    </w:p>
    <w:p w14:paraId="07854CDB" w14:textId="1FE2278E" w:rsidR="000B2FCA" w:rsidRDefault="000B2FCA" w:rsidP="000B2FCA">
      <w:pPr>
        <w:pStyle w:val="paragraf"/>
        <w:ind w:firstLine="0"/>
      </w:pPr>
    </w:p>
    <w:p w14:paraId="42143CB1" w14:textId="2944B314" w:rsidR="000B2FCA" w:rsidRDefault="000B2FCA" w:rsidP="000B2FCA">
      <w:pPr>
        <w:pStyle w:val="paragraf"/>
      </w:pPr>
      <w:r>
        <w:t>XXXXXXXXXXXXXXXXXXXXXXXXXXXX</w:t>
      </w:r>
    </w:p>
    <w:p w14:paraId="4B96CDF9" w14:textId="15A464DD" w:rsidR="000B2FCA" w:rsidRDefault="000B2FCA" w:rsidP="000B2FCA">
      <w:pPr>
        <w:pStyle w:val="paragraf"/>
        <w:ind w:firstLine="0"/>
      </w:pPr>
      <w:r>
        <w:rPr>
          <w:b/>
          <w:bCs/>
        </w:rPr>
        <w:t>Keywords</w:t>
      </w:r>
      <w:r>
        <w:t xml:space="preserve">: </w:t>
      </w:r>
    </w:p>
    <w:p w14:paraId="5EBE338C" w14:textId="77777777" w:rsidR="000B2FCA" w:rsidRDefault="000B2FCA">
      <w:pPr>
        <w:suppressAutoHyphens w:val="0"/>
        <w:spacing w:after="160" w:line="259" w:lineRule="auto"/>
        <w:rPr>
          <w:color w:val="000000"/>
          <w:szCs w:val="24"/>
          <w:shd w:val="clear" w:color="auto" w:fill="FFFFFF"/>
        </w:rPr>
      </w:pPr>
      <w:r>
        <w:br w:type="page"/>
      </w:r>
    </w:p>
    <w:p w14:paraId="33711E4E" w14:textId="0CB45725" w:rsidR="000B2FCA" w:rsidRDefault="000B2FCA" w:rsidP="000B2FCA">
      <w:pPr>
        <w:pStyle w:val="Heading1"/>
        <w:numPr>
          <w:ilvl w:val="0"/>
          <w:numId w:val="0"/>
        </w:numPr>
        <w:ind w:left="357" w:hanging="357"/>
      </w:pPr>
      <w:r>
        <w:lastRenderedPageBreak/>
        <w:t>KATA PENGANTAR</w:t>
      </w:r>
    </w:p>
    <w:p w14:paraId="7D7FE6E0" w14:textId="1252D842" w:rsidR="000B2FCA" w:rsidRPr="000B2FCA" w:rsidRDefault="000B2FCA" w:rsidP="000B2FCA">
      <w:pPr>
        <w:pStyle w:val="paragraf"/>
        <w:ind w:firstLine="0"/>
      </w:pPr>
      <w:r>
        <w:t xml:space="preserve">Kata </w:t>
      </w:r>
      <w:proofErr w:type="spellStart"/>
      <w:r>
        <w:t>pengatar</w:t>
      </w:r>
      <w:proofErr w:type="spellEnd"/>
    </w:p>
    <w:p w14:paraId="2400D113" w14:textId="18FB7173" w:rsidR="005D5BE6" w:rsidRPr="00A737C8" w:rsidRDefault="006E0A83" w:rsidP="00A737C8">
      <w:pPr>
        <w:pStyle w:val="Quote"/>
        <w:pageBreakBefore/>
      </w:pPr>
      <w:bookmarkStart w:id="1" w:name="_Toc142127341"/>
      <w:r>
        <w:lastRenderedPageBreak/>
        <w:t>DAFTAR ISI</w:t>
      </w:r>
      <w:bookmarkEnd w:id="1"/>
    </w:p>
    <w:p w14:paraId="7CE51FA8" w14:textId="66C9165A" w:rsidR="000372A5" w:rsidRDefault="00CE4201"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r>
        <w:fldChar w:fldCharType="begin"/>
      </w:r>
      <w:r>
        <w:instrText xml:space="preserve"> TOC \o "1-3" \h \z \u </w:instrText>
      </w:r>
      <w:r>
        <w:fldChar w:fldCharType="separate"/>
      </w:r>
      <w:hyperlink w:anchor="_Toc142127335" w:history="1">
        <w:r w:rsidR="000372A5" w:rsidRPr="00802DBB">
          <w:rPr>
            <w:rStyle w:val="Hyperlink"/>
            <w:noProof/>
          </w:rPr>
          <w:t>HALAMAN JUDUL LUAR</w:t>
        </w:r>
        <w:r w:rsidR="000372A5">
          <w:rPr>
            <w:noProof/>
            <w:webHidden/>
          </w:rPr>
          <w:tab/>
        </w:r>
        <w:r w:rsidR="000372A5">
          <w:rPr>
            <w:noProof/>
            <w:webHidden/>
          </w:rPr>
          <w:fldChar w:fldCharType="begin"/>
        </w:r>
        <w:r w:rsidR="000372A5">
          <w:rPr>
            <w:noProof/>
            <w:webHidden/>
          </w:rPr>
          <w:instrText xml:space="preserve"> PAGEREF _Toc142127335 \h </w:instrText>
        </w:r>
        <w:r w:rsidR="000372A5">
          <w:rPr>
            <w:noProof/>
            <w:webHidden/>
          </w:rPr>
        </w:r>
        <w:r w:rsidR="000372A5">
          <w:rPr>
            <w:noProof/>
            <w:webHidden/>
          </w:rPr>
          <w:fldChar w:fldCharType="separate"/>
        </w:r>
        <w:r w:rsidR="000372A5">
          <w:rPr>
            <w:noProof/>
            <w:webHidden/>
          </w:rPr>
          <w:t>iii</w:t>
        </w:r>
        <w:r w:rsidR="000372A5">
          <w:rPr>
            <w:noProof/>
            <w:webHidden/>
          </w:rPr>
          <w:fldChar w:fldCharType="end"/>
        </w:r>
      </w:hyperlink>
    </w:p>
    <w:p w14:paraId="7CFC7C85" w14:textId="1D1C5167" w:rsidR="000372A5" w:rsidRDefault="003E13AC"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36" w:history="1">
        <w:r w:rsidR="000372A5" w:rsidRPr="00802DBB">
          <w:rPr>
            <w:rStyle w:val="Hyperlink"/>
            <w:noProof/>
          </w:rPr>
          <w:t>HALAMAN PERSETUJUAN</w:t>
        </w:r>
        <w:r w:rsidR="000372A5">
          <w:rPr>
            <w:noProof/>
            <w:webHidden/>
          </w:rPr>
          <w:tab/>
        </w:r>
        <w:r w:rsidR="000372A5">
          <w:rPr>
            <w:noProof/>
            <w:webHidden/>
          </w:rPr>
          <w:fldChar w:fldCharType="begin"/>
        </w:r>
        <w:r w:rsidR="000372A5">
          <w:rPr>
            <w:noProof/>
            <w:webHidden/>
          </w:rPr>
          <w:instrText xml:space="preserve"> PAGEREF _Toc142127336 \h </w:instrText>
        </w:r>
        <w:r w:rsidR="000372A5">
          <w:rPr>
            <w:noProof/>
            <w:webHidden/>
          </w:rPr>
        </w:r>
        <w:r w:rsidR="000372A5">
          <w:rPr>
            <w:noProof/>
            <w:webHidden/>
          </w:rPr>
          <w:fldChar w:fldCharType="separate"/>
        </w:r>
        <w:r w:rsidR="000372A5">
          <w:rPr>
            <w:noProof/>
            <w:webHidden/>
          </w:rPr>
          <w:t>iii</w:t>
        </w:r>
        <w:r w:rsidR="000372A5">
          <w:rPr>
            <w:noProof/>
            <w:webHidden/>
          </w:rPr>
          <w:fldChar w:fldCharType="end"/>
        </w:r>
      </w:hyperlink>
    </w:p>
    <w:p w14:paraId="7D41EA55" w14:textId="4661C72E" w:rsidR="000372A5" w:rsidRDefault="003E13AC"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37" w:history="1">
        <w:r w:rsidR="000372A5" w:rsidRPr="00802DBB">
          <w:rPr>
            <w:rStyle w:val="Hyperlink"/>
            <w:noProof/>
          </w:rPr>
          <w:t>PERNYATAAN PERSETUJUAN PUBLIKASI  TUGAS AKHIR</w:t>
        </w:r>
        <w:r w:rsidR="000372A5">
          <w:rPr>
            <w:noProof/>
            <w:webHidden/>
          </w:rPr>
          <w:tab/>
        </w:r>
        <w:r w:rsidR="000372A5">
          <w:rPr>
            <w:noProof/>
            <w:webHidden/>
          </w:rPr>
          <w:fldChar w:fldCharType="begin"/>
        </w:r>
        <w:r w:rsidR="000372A5">
          <w:rPr>
            <w:noProof/>
            <w:webHidden/>
          </w:rPr>
          <w:instrText xml:space="preserve"> PAGEREF _Toc142127337 \h </w:instrText>
        </w:r>
        <w:r w:rsidR="000372A5">
          <w:rPr>
            <w:noProof/>
            <w:webHidden/>
          </w:rPr>
        </w:r>
        <w:r w:rsidR="000372A5">
          <w:rPr>
            <w:noProof/>
            <w:webHidden/>
          </w:rPr>
          <w:fldChar w:fldCharType="separate"/>
        </w:r>
        <w:r w:rsidR="000372A5">
          <w:rPr>
            <w:noProof/>
            <w:webHidden/>
          </w:rPr>
          <w:t>v</w:t>
        </w:r>
        <w:r w:rsidR="000372A5">
          <w:rPr>
            <w:noProof/>
            <w:webHidden/>
          </w:rPr>
          <w:fldChar w:fldCharType="end"/>
        </w:r>
      </w:hyperlink>
    </w:p>
    <w:p w14:paraId="64C7ADFF" w14:textId="2B2C290A" w:rsidR="000372A5" w:rsidRDefault="003E13AC"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38" w:history="1">
        <w:r w:rsidR="000372A5" w:rsidRPr="00802DBB">
          <w:rPr>
            <w:rStyle w:val="Hyperlink"/>
            <w:noProof/>
          </w:rPr>
          <w:t>Abstrak</w:t>
        </w:r>
        <w:r w:rsidR="000372A5">
          <w:rPr>
            <w:noProof/>
            <w:webHidden/>
          </w:rPr>
          <w:tab/>
        </w:r>
        <w:r w:rsidR="000372A5">
          <w:rPr>
            <w:noProof/>
            <w:webHidden/>
          </w:rPr>
          <w:fldChar w:fldCharType="begin"/>
        </w:r>
        <w:r w:rsidR="000372A5">
          <w:rPr>
            <w:noProof/>
            <w:webHidden/>
          </w:rPr>
          <w:instrText xml:space="preserve"> PAGEREF _Toc142127338 \h </w:instrText>
        </w:r>
        <w:r w:rsidR="000372A5">
          <w:rPr>
            <w:noProof/>
            <w:webHidden/>
          </w:rPr>
        </w:r>
        <w:r w:rsidR="000372A5">
          <w:rPr>
            <w:noProof/>
            <w:webHidden/>
          </w:rPr>
          <w:fldChar w:fldCharType="separate"/>
        </w:r>
        <w:r w:rsidR="000372A5">
          <w:rPr>
            <w:noProof/>
            <w:webHidden/>
          </w:rPr>
          <w:t>vi</w:t>
        </w:r>
        <w:r w:rsidR="000372A5">
          <w:rPr>
            <w:noProof/>
            <w:webHidden/>
          </w:rPr>
          <w:fldChar w:fldCharType="end"/>
        </w:r>
      </w:hyperlink>
    </w:p>
    <w:p w14:paraId="5B6AF7DC" w14:textId="10C61B1A" w:rsidR="000372A5" w:rsidRDefault="003E13AC"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39" w:history="1">
        <w:r w:rsidR="000372A5" w:rsidRPr="00802DBB">
          <w:rPr>
            <w:rStyle w:val="Hyperlink"/>
            <w:noProof/>
          </w:rPr>
          <w:t>Abstract</w:t>
        </w:r>
        <w:r w:rsidR="000372A5">
          <w:rPr>
            <w:noProof/>
            <w:webHidden/>
          </w:rPr>
          <w:tab/>
        </w:r>
        <w:r w:rsidR="000372A5">
          <w:rPr>
            <w:noProof/>
            <w:webHidden/>
          </w:rPr>
          <w:fldChar w:fldCharType="begin"/>
        </w:r>
        <w:r w:rsidR="000372A5">
          <w:rPr>
            <w:noProof/>
            <w:webHidden/>
          </w:rPr>
          <w:instrText xml:space="preserve"> PAGEREF _Toc142127339 \h </w:instrText>
        </w:r>
        <w:r w:rsidR="000372A5">
          <w:rPr>
            <w:noProof/>
            <w:webHidden/>
          </w:rPr>
        </w:r>
        <w:r w:rsidR="000372A5">
          <w:rPr>
            <w:noProof/>
            <w:webHidden/>
          </w:rPr>
          <w:fldChar w:fldCharType="separate"/>
        </w:r>
        <w:r w:rsidR="000372A5">
          <w:rPr>
            <w:noProof/>
            <w:webHidden/>
          </w:rPr>
          <w:t>vii</w:t>
        </w:r>
        <w:r w:rsidR="000372A5">
          <w:rPr>
            <w:noProof/>
            <w:webHidden/>
          </w:rPr>
          <w:fldChar w:fldCharType="end"/>
        </w:r>
      </w:hyperlink>
    </w:p>
    <w:p w14:paraId="31B3A62A" w14:textId="516B2136" w:rsidR="000372A5" w:rsidRDefault="003E13AC"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0" w:history="1">
        <w:r w:rsidR="000372A5" w:rsidRPr="00802DBB">
          <w:rPr>
            <w:rStyle w:val="Hyperlink"/>
            <w:noProof/>
          </w:rPr>
          <w:t>KATA PENGANTAR</w:t>
        </w:r>
        <w:r w:rsidR="000372A5">
          <w:rPr>
            <w:noProof/>
            <w:webHidden/>
          </w:rPr>
          <w:tab/>
        </w:r>
        <w:r w:rsidR="000372A5">
          <w:rPr>
            <w:noProof/>
            <w:webHidden/>
          </w:rPr>
          <w:fldChar w:fldCharType="begin"/>
        </w:r>
        <w:r w:rsidR="000372A5">
          <w:rPr>
            <w:noProof/>
            <w:webHidden/>
          </w:rPr>
          <w:instrText xml:space="preserve"> PAGEREF _Toc142127340 \h </w:instrText>
        </w:r>
        <w:r w:rsidR="000372A5">
          <w:rPr>
            <w:noProof/>
            <w:webHidden/>
          </w:rPr>
        </w:r>
        <w:r w:rsidR="000372A5">
          <w:rPr>
            <w:noProof/>
            <w:webHidden/>
          </w:rPr>
          <w:fldChar w:fldCharType="separate"/>
        </w:r>
        <w:r w:rsidR="000372A5">
          <w:rPr>
            <w:noProof/>
            <w:webHidden/>
          </w:rPr>
          <w:t>viii</w:t>
        </w:r>
        <w:r w:rsidR="000372A5">
          <w:rPr>
            <w:noProof/>
            <w:webHidden/>
          </w:rPr>
          <w:fldChar w:fldCharType="end"/>
        </w:r>
      </w:hyperlink>
    </w:p>
    <w:p w14:paraId="53FA5AAB" w14:textId="6ECE5AEC" w:rsidR="000372A5" w:rsidRDefault="003E13AC"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1" w:history="1">
        <w:r w:rsidR="000372A5" w:rsidRPr="00802DBB">
          <w:rPr>
            <w:rStyle w:val="Hyperlink"/>
            <w:noProof/>
          </w:rPr>
          <w:t>DAFTAR ISI</w:t>
        </w:r>
        <w:r w:rsidR="000372A5">
          <w:rPr>
            <w:noProof/>
            <w:webHidden/>
          </w:rPr>
          <w:tab/>
        </w:r>
        <w:r w:rsidR="000372A5">
          <w:rPr>
            <w:noProof/>
            <w:webHidden/>
          </w:rPr>
          <w:fldChar w:fldCharType="begin"/>
        </w:r>
        <w:r w:rsidR="000372A5">
          <w:rPr>
            <w:noProof/>
            <w:webHidden/>
          </w:rPr>
          <w:instrText xml:space="preserve"> PAGEREF _Toc142127341 \h </w:instrText>
        </w:r>
        <w:r w:rsidR="000372A5">
          <w:rPr>
            <w:noProof/>
            <w:webHidden/>
          </w:rPr>
        </w:r>
        <w:r w:rsidR="000372A5">
          <w:rPr>
            <w:noProof/>
            <w:webHidden/>
          </w:rPr>
          <w:fldChar w:fldCharType="separate"/>
        </w:r>
        <w:r w:rsidR="000372A5">
          <w:rPr>
            <w:noProof/>
            <w:webHidden/>
          </w:rPr>
          <w:t>ix</w:t>
        </w:r>
        <w:r w:rsidR="000372A5">
          <w:rPr>
            <w:noProof/>
            <w:webHidden/>
          </w:rPr>
          <w:fldChar w:fldCharType="end"/>
        </w:r>
      </w:hyperlink>
    </w:p>
    <w:p w14:paraId="467541EA" w14:textId="38712348" w:rsidR="000372A5" w:rsidRDefault="003E13AC"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2" w:history="1">
        <w:r w:rsidR="000372A5" w:rsidRPr="00802DBB">
          <w:rPr>
            <w:rStyle w:val="Hyperlink"/>
            <w:noProof/>
          </w:rPr>
          <w:t>DAFTAR TABEL</w:t>
        </w:r>
        <w:r w:rsidR="000372A5">
          <w:rPr>
            <w:noProof/>
            <w:webHidden/>
          </w:rPr>
          <w:tab/>
        </w:r>
        <w:r w:rsidR="000372A5">
          <w:rPr>
            <w:noProof/>
            <w:webHidden/>
          </w:rPr>
          <w:fldChar w:fldCharType="begin"/>
        </w:r>
        <w:r w:rsidR="000372A5">
          <w:rPr>
            <w:noProof/>
            <w:webHidden/>
          </w:rPr>
          <w:instrText xml:space="preserve"> PAGEREF _Toc142127342 \h </w:instrText>
        </w:r>
        <w:r w:rsidR="000372A5">
          <w:rPr>
            <w:noProof/>
            <w:webHidden/>
          </w:rPr>
        </w:r>
        <w:r w:rsidR="000372A5">
          <w:rPr>
            <w:noProof/>
            <w:webHidden/>
          </w:rPr>
          <w:fldChar w:fldCharType="separate"/>
        </w:r>
        <w:r w:rsidR="000372A5">
          <w:rPr>
            <w:noProof/>
            <w:webHidden/>
          </w:rPr>
          <w:t>xi</w:t>
        </w:r>
        <w:r w:rsidR="000372A5">
          <w:rPr>
            <w:noProof/>
            <w:webHidden/>
          </w:rPr>
          <w:fldChar w:fldCharType="end"/>
        </w:r>
      </w:hyperlink>
    </w:p>
    <w:p w14:paraId="1B6E8826" w14:textId="79C9434F" w:rsidR="000372A5" w:rsidRDefault="003E13AC"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3" w:history="1">
        <w:r w:rsidR="000372A5" w:rsidRPr="00802DBB">
          <w:rPr>
            <w:rStyle w:val="Hyperlink"/>
            <w:noProof/>
          </w:rPr>
          <w:t>DAFTAR GAMBAR</w:t>
        </w:r>
        <w:r w:rsidR="000372A5">
          <w:rPr>
            <w:noProof/>
            <w:webHidden/>
          </w:rPr>
          <w:tab/>
        </w:r>
        <w:r w:rsidR="000372A5">
          <w:rPr>
            <w:noProof/>
            <w:webHidden/>
          </w:rPr>
          <w:fldChar w:fldCharType="begin"/>
        </w:r>
        <w:r w:rsidR="000372A5">
          <w:rPr>
            <w:noProof/>
            <w:webHidden/>
          </w:rPr>
          <w:instrText xml:space="preserve"> PAGEREF _Toc142127343 \h </w:instrText>
        </w:r>
        <w:r w:rsidR="000372A5">
          <w:rPr>
            <w:noProof/>
            <w:webHidden/>
          </w:rPr>
        </w:r>
        <w:r w:rsidR="000372A5">
          <w:rPr>
            <w:noProof/>
            <w:webHidden/>
          </w:rPr>
          <w:fldChar w:fldCharType="separate"/>
        </w:r>
        <w:r w:rsidR="000372A5">
          <w:rPr>
            <w:noProof/>
            <w:webHidden/>
          </w:rPr>
          <w:t>xii</w:t>
        </w:r>
        <w:r w:rsidR="000372A5">
          <w:rPr>
            <w:noProof/>
            <w:webHidden/>
          </w:rPr>
          <w:fldChar w:fldCharType="end"/>
        </w:r>
      </w:hyperlink>
    </w:p>
    <w:p w14:paraId="7A69E0FC" w14:textId="3808433F" w:rsidR="000372A5" w:rsidRDefault="003E13AC"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4" w:history="1">
        <w:r w:rsidR="000372A5" w:rsidRPr="00802DBB">
          <w:rPr>
            <w:rStyle w:val="Hyperlink"/>
            <w:noProof/>
          </w:rPr>
          <w:t>PERNYATAAN KEASLIAN TUGAS AKHIR</w:t>
        </w:r>
        <w:r w:rsidR="000372A5">
          <w:rPr>
            <w:noProof/>
            <w:webHidden/>
          </w:rPr>
          <w:tab/>
        </w:r>
        <w:r w:rsidR="000372A5">
          <w:rPr>
            <w:noProof/>
            <w:webHidden/>
          </w:rPr>
          <w:fldChar w:fldCharType="begin"/>
        </w:r>
        <w:r w:rsidR="000372A5">
          <w:rPr>
            <w:noProof/>
            <w:webHidden/>
          </w:rPr>
          <w:instrText xml:space="preserve"> PAGEREF _Toc142127344 \h </w:instrText>
        </w:r>
        <w:r w:rsidR="000372A5">
          <w:rPr>
            <w:noProof/>
            <w:webHidden/>
          </w:rPr>
        </w:r>
        <w:r w:rsidR="000372A5">
          <w:rPr>
            <w:noProof/>
            <w:webHidden/>
          </w:rPr>
          <w:fldChar w:fldCharType="separate"/>
        </w:r>
        <w:r w:rsidR="000372A5">
          <w:rPr>
            <w:noProof/>
            <w:webHidden/>
          </w:rPr>
          <w:t>xiii</w:t>
        </w:r>
        <w:r w:rsidR="000372A5">
          <w:rPr>
            <w:noProof/>
            <w:webHidden/>
          </w:rPr>
          <w:fldChar w:fldCharType="end"/>
        </w:r>
      </w:hyperlink>
    </w:p>
    <w:p w14:paraId="4AE912D1" w14:textId="203A7A82" w:rsidR="000372A5" w:rsidRDefault="003E13AC" w:rsidP="000372A5">
      <w:pPr>
        <w:pStyle w:val="TOC1"/>
        <w:spacing w:before="0"/>
        <w:rPr>
          <w:rFonts w:asciiTheme="minorHAnsi" w:eastAsiaTheme="minorEastAsia" w:hAnsiTheme="minorHAnsi" w:cstheme="minorBidi"/>
          <w:b w:val="0"/>
          <w:noProof/>
          <w:kern w:val="2"/>
          <w:sz w:val="22"/>
          <w:szCs w:val="28"/>
          <w:lang w:val="en-US" w:eastAsia="zh-CN" w:bidi="th-TH"/>
          <w14:ligatures w14:val="standardContextual"/>
        </w:rPr>
      </w:pPr>
      <w:hyperlink w:anchor="_Toc142127345" w:history="1">
        <w:r w:rsidR="000372A5" w:rsidRPr="00802DBB">
          <w:rPr>
            <w:rStyle w:val="Hyperlink"/>
            <w:noProof/>
          </w:rPr>
          <w:t>SURAT PERNYATAAN BEBAS PLAGIAT</w:t>
        </w:r>
        <w:r w:rsidR="000372A5">
          <w:rPr>
            <w:noProof/>
            <w:webHidden/>
          </w:rPr>
          <w:tab/>
        </w:r>
        <w:r w:rsidR="000372A5">
          <w:rPr>
            <w:noProof/>
            <w:webHidden/>
          </w:rPr>
          <w:fldChar w:fldCharType="begin"/>
        </w:r>
        <w:r w:rsidR="000372A5">
          <w:rPr>
            <w:noProof/>
            <w:webHidden/>
          </w:rPr>
          <w:instrText xml:space="preserve"> PAGEREF _Toc142127345 \h </w:instrText>
        </w:r>
        <w:r w:rsidR="000372A5">
          <w:rPr>
            <w:noProof/>
            <w:webHidden/>
          </w:rPr>
        </w:r>
        <w:r w:rsidR="000372A5">
          <w:rPr>
            <w:noProof/>
            <w:webHidden/>
          </w:rPr>
          <w:fldChar w:fldCharType="separate"/>
        </w:r>
        <w:r w:rsidR="000372A5">
          <w:rPr>
            <w:noProof/>
            <w:webHidden/>
          </w:rPr>
          <w:t>xiv</w:t>
        </w:r>
        <w:r w:rsidR="000372A5">
          <w:rPr>
            <w:noProof/>
            <w:webHidden/>
          </w:rPr>
          <w:fldChar w:fldCharType="end"/>
        </w:r>
      </w:hyperlink>
    </w:p>
    <w:p w14:paraId="6A83ABB9" w14:textId="71C34C34" w:rsidR="000372A5" w:rsidRDefault="003E13AC">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46" w:history="1">
        <w:r w:rsidR="000372A5" w:rsidRPr="00802DBB">
          <w:rPr>
            <w:rStyle w:val="Hyperlink"/>
            <w:noProof/>
            <w:lang w:val="zh-CN" w:bidi="zh-CN"/>
          </w:rPr>
          <w:t>BAB 1</w:t>
        </w:r>
        <w:r w:rsidR="000372A5">
          <w:rPr>
            <w:rFonts w:asciiTheme="minorHAnsi" w:eastAsiaTheme="minorEastAsia" w:hAnsiTheme="minorHAnsi" w:cstheme="minorBidi"/>
            <w:b w:val="0"/>
            <w:noProof/>
            <w:kern w:val="2"/>
            <w:sz w:val="22"/>
            <w:szCs w:val="28"/>
            <w:lang w:val="en-US" w:eastAsia="zh-CN" w:bidi="th-TH"/>
            <w14:ligatures w14:val="standardContextual"/>
          </w:rPr>
          <w:tab/>
        </w:r>
        <w:r w:rsidR="000372A5" w:rsidRPr="00802DBB">
          <w:rPr>
            <w:rStyle w:val="Hyperlink"/>
            <w:noProof/>
          </w:rPr>
          <w:t>PENDAHULUAN</w:t>
        </w:r>
        <w:r w:rsidR="000372A5">
          <w:rPr>
            <w:noProof/>
            <w:webHidden/>
          </w:rPr>
          <w:tab/>
        </w:r>
        <w:r w:rsidR="000372A5">
          <w:rPr>
            <w:noProof/>
            <w:webHidden/>
          </w:rPr>
          <w:fldChar w:fldCharType="begin"/>
        </w:r>
        <w:r w:rsidR="000372A5">
          <w:rPr>
            <w:noProof/>
            <w:webHidden/>
          </w:rPr>
          <w:instrText xml:space="preserve"> PAGEREF _Toc142127346 \h </w:instrText>
        </w:r>
        <w:r w:rsidR="000372A5">
          <w:rPr>
            <w:noProof/>
            <w:webHidden/>
          </w:rPr>
        </w:r>
        <w:r w:rsidR="000372A5">
          <w:rPr>
            <w:noProof/>
            <w:webHidden/>
          </w:rPr>
          <w:fldChar w:fldCharType="separate"/>
        </w:r>
        <w:r w:rsidR="000372A5">
          <w:rPr>
            <w:noProof/>
            <w:webHidden/>
          </w:rPr>
          <w:t>1</w:t>
        </w:r>
        <w:r w:rsidR="000372A5">
          <w:rPr>
            <w:noProof/>
            <w:webHidden/>
          </w:rPr>
          <w:fldChar w:fldCharType="end"/>
        </w:r>
      </w:hyperlink>
    </w:p>
    <w:p w14:paraId="585FC334" w14:textId="2FA6072C"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47" w:history="1">
        <w:r w:rsidR="000372A5" w:rsidRPr="00802DBB">
          <w:rPr>
            <w:rStyle w:val="Hyperlink"/>
            <w:noProof/>
          </w:rPr>
          <w:t>1.1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Latar Belakang</w:t>
        </w:r>
        <w:r w:rsidR="000372A5">
          <w:rPr>
            <w:noProof/>
            <w:webHidden/>
          </w:rPr>
          <w:tab/>
        </w:r>
        <w:r w:rsidR="000372A5">
          <w:rPr>
            <w:noProof/>
            <w:webHidden/>
          </w:rPr>
          <w:fldChar w:fldCharType="begin"/>
        </w:r>
        <w:r w:rsidR="000372A5">
          <w:rPr>
            <w:noProof/>
            <w:webHidden/>
          </w:rPr>
          <w:instrText xml:space="preserve"> PAGEREF _Toc142127347 \h </w:instrText>
        </w:r>
        <w:r w:rsidR="000372A5">
          <w:rPr>
            <w:noProof/>
            <w:webHidden/>
          </w:rPr>
        </w:r>
        <w:r w:rsidR="000372A5">
          <w:rPr>
            <w:noProof/>
            <w:webHidden/>
          </w:rPr>
          <w:fldChar w:fldCharType="separate"/>
        </w:r>
        <w:r w:rsidR="000372A5">
          <w:rPr>
            <w:noProof/>
            <w:webHidden/>
          </w:rPr>
          <w:t>1</w:t>
        </w:r>
        <w:r w:rsidR="000372A5">
          <w:rPr>
            <w:noProof/>
            <w:webHidden/>
          </w:rPr>
          <w:fldChar w:fldCharType="end"/>
        </w:r>
      </w:hyperlink>
    </w:p>
    <w:p w14:paraId="6CD08A6A" w14:textId="5BFA9A44"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48" w:history="1">
        <w:r w:rsidR="000372A5" w:rsidRPr="00802DBB">
          <w:rPr>
            <w:rStyle w:val="Hyperlink"/>
            <w:noProof/>
          </w:rPr>
          <w:t>1.2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Rumusan Masalah</w:t>
        </w:r>
        <w:r w:rsidR="000372A5">
          <w:rPr>
            <w:noProof/>
            <w:webHidden/>
          </w:rPr>
          <w:tab/>
        </w:r>
        <w:r w:rsidR="000372A5">
          <w:rPr>
            <w:noProof/>
            <w:webHidden/>
          </w:rPr>
          <w:fldChar w:fldCharType="begin"/>
        </w:r>
        <w:r w:rsidR="000372A5">
          <w:rPr>
            <w:noProof/>
            <w:webHidden/>
          </w:rPr>
          <w:instrText xml:space="preserve"> PAGEREF _Toc142127348 \h </w:instrText>
        </w:r>
        <w:r w:rsidR="000372A5">
          <w:rPr>
            <w:noProof/>
            <w:webHidden/>
          </w:rPr>
        </w:r>
        <w:r w:rsidR="000372A5">
          <w:rPr>
            <w:noProof/>
            <w:webHidden/>
          </w:rPr>
          <w:fldChar w:fldCharType="separate"/>
        </w:r>
        <w:r w:rsidR="000372A5">
          <w:rPr>
            <w:noProof/>
            <w:webHidden/>
          </w:rPr>
          <w:t>3</w:t>
        </w:r>
        <w:r w:rsidR="000372A5">
          <w:rPr>
            <w:noProof/>
            <w:webHidden/>
          </w:rPr>
          <w:fldChar w:fldCharType="end"/>
        </w:r>
      </w:hyperlink>
    </w:p>
    <w:p w14:paraId="175AED43" w14:textId="5E0487A2"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49" w:history="1">
        <w:r w:rsidR="000372A5" w:rsidRPr="00802DBB">
          <w:rPr>
            <w:rStyle w:val="Hyperlink"/>
            <w:noProof/>
          </w:rPr>
          <w:t>1.3</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Ruang Lingkup</w:t>
        </w:r>
        <w:r w:rsidR="000372A5">
          <w:rPr>
            <w:noProof/>
            <w:webHidden/>
          </w:rPr>
          <w:tab/>
        </w:r>
        <w:r w:rsidR="000372A5">
          <w:rPr>
            <w:noProof/>
            <w:webHidden/>
          </w:rPr>
          <w:fldChar w:fldCharType="begin"/>
        </w:r>
        <w:r w:rsidR="000372A5">
          <w:rPr>
            <w:noProof/>
            <w:webHidden/>
          </w:rPr>
          <w:instrText xml:space="preserve"> PAGEREF _Toc142127349 \h </w:instrText>
        </w:r>
        <w:r w:rsidR="000372A5">
          <w:rPr>
            <w:noProof/>
            <w:webHidden/>
          </w:rPr>
        </w:r>
        <w:r w:rsidR="000372A5">
          <w:rPr>
            <w:noProof/>
            <w:webHidden/>
          </w:rPr>
          <w:fldChar w:fldCharType="separate"/>
        </w:r>
        <w:r w:rsidR="000372A5">
          <w:rPr>
            <w:noProof/>
            <w:webHidden/>
          </w:rPr>
          <w:t>4</w:t>
        </w:r>
        <w:r w:rsidR="000372A5">
          <w:rPr>
            <w:noProof/>
            <w:webHidden/>
          </w:rPr>
          <w:fldChar w:fldCharType="end"/>
        </w:r>
      </w:hyperlink>
    </w:p>
    <w:p w14:paraId="164CD46C" w14:textId="1231F9D4"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0" w:history="1">
        <w:r w:rsidR="000372A5" w:rsidRPr="00802DBB">
          <w:rPr>
            <w:rStyle w:val="Hyperlink"/>
            <w:noProof/>
          </w:rPr>
          <w:t>1.4</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Tujuan dan Manfaat</w:t>
        </w:r>
        <w:r w:rsidR="000372A5">
          <w:rPr>
            <w:noProof/>
            <w:webHidden/>
          </w:rPr>
          <w:tab/>
        </w:r>
        <w:r w:rsidR="000372A5">
          <w:rPr>
            <w:noProof/>
            <w:webHidden/>
          </w:rPr>
          <w:fldChar w:fldCharType="begin"/>
        </w:r>
        <w:r w:rsidR="000372A5">
          <w:rPr>
            <w:noProof/>
            <w:webHidden/>
          </w:rPr>
          <w:instrText xml:space="preserve"> PAGEREF _Toc142127350 \h </w:instrText>
        </w:r>
        <w:r w:rsidR="000372A5">
          <w:rPr>
            <w:noProof/>
            <w:webHidden/>
          </w:rPr>
        </w:r>
        <w:r w:rsidR="000372A5">
          <w:rPr>
            <w:noProof/>
            <w:webHidden/>
          </w:rPr>
          <w:fldChar w:fldCharType="separate"/>
        </w:r>
        <w:r w:rsidR="000372A5">
          <w:rPr>
            <w:noProof/>
            <w:webHidden/>
          </w:rPr>
          <w:t>6</w:t>
        </w:r>
        <w:r w:rsidR="000372A5">
          <w:rPr>
            <w:noProof/>
            <w:webHidden/>
          </w:rPr>
          <w:fldChar w:fldCharType="end"/>
        </w:r>
      </w:hyperlink>
    </w:p>
    <w:p w14:paraId="1C7DE5BD" w14:textId="3A3E979A"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1" w:history="1">
        <w:r w:rsidR="000372A5" w:rsidRPr="00802DBB">
          <w:rPr>
            <w:rStyle w:val="Hyperlink"/>
            <w:noProof/>
          </w:rPr>
          <w:t>1.5</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Metodologi Penelitian</w:t>
        </w:r>
        <w:r w:rsidR="000372A5">
          <w:rPr>
            <w:noProof/>
            <w:webHidden/>
          </w:rPr>
          <w:tab/>
        </w:r>
        <w:r w:rsidR="000372A5">
          <w:rPr>
            <w:noProof/>
            <w:webHidden/>
          </w:rPr>
          <w:fldChar w:fldCharType="begin"/>
        </w:r>
        <w:r w:rsidR="000372A5">
          <w:rPr>
            <w:noProof/>
            <w:webHidden/>
          </w:rPr>
          <w:instrText xml:space="preserve"> PAGEREF _Toc142127351 \h </w:instrText>
        </w:r>
        <w:r w:rsidR="000372A5">
          <w:rPr>
            <w:noProof/>
            <w:webHidden/>
          </w:rPr>
        </w:r>
        <w:r w:rsidR="000372A5">
          <w:rPr>
            <w:noProof/>
            <w:webHidden/>
          </w:rPr>
          <w:fldChar w:fldCharType="separate"/>
        </w:r>
        <w:r w:rsidR="000372A5">
          <w:rPr>
            <w:noProof/>
            <w:webHidden/>
          </w:rPr>
          <w:t>6</w:t>
        </w:r>
        <w:r w:rsidR="000372A5">
          <w:rPr>
            <w:noProof/>
            <w:webHidden/>
          </w:rPr>
          <w:fldChar w:fldCharType="end"/>
        </w:r>
      </w:hyperlink>
    </w:p>
    <w:p w14:paraId="24E34779" w14:textId="6C3E3A9F"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2" w:history="1">
        <w:r w:rsidR="000372A5" w:rsidRPr="00802DBB">
          <w:rPr>
            <w:rStyle w:val="Hyperlink"/>
            <w:noProof/>
          </w:rPr>
          <w:t>1.6</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Sistematika Penulisan</w:t>
        </w:r>
        <w:r w:rsidR="000372A5">
          <w:rPr>
            <w:noProof/>
            <w:webHidden/>
          </w:rPr>
          <w:tab/>
        </w:r>
        <w:r w:rsidR="000372A5">
          <w:rPr>
            <w:noProof/>
            <w:webHidden/>
          </w:rPr>
          <w:fldChar w:fldCharType="begin"/>
        </w:r>
        <w:r w:rsidR="000372A5">
          <w:rPr>
            <w:noProof/>
            <w:webHidden/>
          </w:rPr>
          <w:instrText xml:space="preserve"> PAGEREF _Toc142127352 \h </w:instrText>
        </w:r>
        <w:r w:rsidR="000372A5">
          <w:rPr>
            <w:noProof/>
            <w:webHidden/>
          </w:rPr>
        </w:r>
        <w:r w:rsidR="000372A5">
          <w:rPr>
            <w:noProof/>
            <w:webHidden/>
          </w:rPr>
          <w:fldChar w:fldCharType="separate"/>
        </w:r>
        <w:r w:rsidR="000372A5">
          <w:rPr>
            <w:noProof/>
            <w:webHidden/>
          </w:rPr>
          <w:t>10</w:t>
        </w:r>
        <w:r w:rsidR="000372A5">
          <w:rPr>
            <w:noProof/>
            <w:webHidden/>
          </w:rPr>
          <w:fldChar w:fldCharType="end"/>
        </w:r>
      </w:hyperlink>
    </w:p>
    <w:p w14:paraId="3E39AF32" w14:textId="3DB75071" w:rsidR="000372A5" w:rsidRDefault="003E13AC">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53" w:history="1">
        <w:r w:rsidR="000372A5" w:rsidRPr="00802DBB">
          <w:rPr>
            <w:rStyle w:val="Hyperlink"/>
            <w:noProof/>
            <w:lang w:val="zh-CN" w:bidi="zh-CN"/>
          </w:rPr>
          <w:t>BAB 2</w:t>
        </w:r>
        <w:r w:rsidR="000372A5">
          <w:rPr>
            <w:rFonts w:asciiTheme="minorHAnsi" w:eastAsiaTheme="minorEastAsia" w:hAnsiTheme="minorHAnsi" w:cstheme="minorBidi"/>
            <w:b w:val="0"/>
            <w:noProof/>
            <w:kern w:val="2"/>
            <w:sz w:val="22"/>
            <w:szCs w:val="28"/>
            <w:lang w:val="en-US" w:eastAsia="zh-CN" w:bidi="th-TH"/>
            <w14:ligatures w14:val="standardContextual"/>
          </w:rPr>
          <w:tab/>
        </w:r>
        <w:r w:rsidR="000372A5" w:rsidRPr="00802DBB">
          <w:rPr>
            <w:rStyle w:val="Hyperlink"/>
            <w:noProof/>
          </w:rPr>
          <w:t>LANDASAN TEORI</w:t>
        </w:r>
        <w:r w:rsidR="000372A5">
          <w:rPr>
            <w:noProof/>
            <w:webHidden/>
          </w:rPr>
          <w:tab/>
        </w:r>
        <w:r w:rsidR="000372A5">
          <w:rPr>
            <w:noProof/>
            <w:webHidden/>
          </w:rPr>
          <w:fldChar w:fldCharType="begin"/>
        </w:r>
        <w:r w:rsidR="000372A5">
          <w:rPr>
            <w:noProof/>
            <w:webHidden/>
          </w:rPr>
          <w:instrText xml:space="preserve"> PAGEREF _Toc142127353 \h </w:instrText>
        </w:r>
        <w:r w:rsidR="000372A5">
          <w:rPr>
            <w:noProof/>
            <w:webHidden/>
          </w:rPr>
        </w:r>
        <w:r w:rsidR="000372A5">
          <w:rPr>
            <w:noProof/>
            <w:webHidden/>
          </w:rPr>
          <w:fldChar w:fldCharType="separate"/>
        </w:r>
        <w:r w:rsidR="000372A5">
          <w:rPr>
            <w:noProof/>
            <w:webHidden/>
          </w:rPr>
          <w:t>11</w:t>
        </w:r>
        <w:r w:rsidR="000372A5">
          <w:rPr>
            <w:noProof/>
            <w:webHidden/>
          </w:rPr>
          <w:fldChar w:fldCharType="end"/>
        </w:r>
      </w:hyperlink>
    </w:p>
    <w:p w14:paraId="4602DA85" w14:textId="2513DF0E"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4" w:history="1">
        <w:r w:rsidR="000372A5" w:rsidRPr="00802DBB">
          <w:rPr>
            <w:rStyle w:val="Hyperlink"/>
            <w:noProof/>
          </w:rPr>
          <w:t>2.1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_Toc142127354 \h </w:instrText>
        </w:r>
        <w:r w:rsidR="000372A5">
          <w:rPr>
            <w:noProof/>
            <w:webHidden/>
          </w:rPr>
        </w:r>
        <w:r w:rsidR="000372A5">
          <w:rPr>
            <w:noProof/>
            <w:webHidden/>
          </w:rPr>
          <w:fldChar w:fldCharType="separate"/>
        </w:r>
        <w:r w:rsidR="000372A5">
          <w:rPr>
            <w:noProof/>
            <w:webHidden/>
          </w:rPr>
          <w:t>11</w:t>
        </w:r>
        <w:r w:rsidR="000372A5">
          <w:rPr>
            <w:noProof/>
            <w:webHidden/>
          </w:rPr>
          <w:fldChar w:fldCharType="end"/>
        </w:r>
      </w:hyperlink>
    </w:p>
    <w:p w14:paraId="7685F37C" w14:textId="5BD96FAC"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5" w:history="1">
        <w:r w:rsidR="000372A5" w:rsidRPr="00802DBB">
          <w:rPr>
            <w:rStyle w:val="Hyperlink"/>
            <w:noProof/>
          </w:rPr>
          <w:t>2.2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_Toc142127355 \h </w:instrText>
        </w:r>
        <w:r w:rsidR="000372A5">
          <w:rPr>
            <w:noProof/>
            <w:webHidden/>
          </w:rPr>
        </w:r>
        <w:r w:rsidR="000372A5">
          <w:rPr>
            <w:noProof/>
            <w:webHidden/>
          </w:rPr>
          <w:fldChar w:fldCharType="separate"/>
        </w:r>
        <w:r w:rsidR="000372A5">
          <w:rPr>
            <w:noProof/>
            <w:webHidden/>
          </w:rPr>
          <w:t>11</w:t>
        </w:r>
        <w:r w:rsidR="000372A5">
          <w:rPr>
            <w:noProof/>
            <w:webHidden/>
          </w:rPr>
          <w:fldChar w:fldCharType="end"/>
        </w:r>
      </w:hyperlink>
    </w:p>
    <w:p w14:paraId="0BDACDB7" w14:textId="226EC8AF" w:rsidR="000372A5" w:rsidRDefault="003E13AC">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56" w:history="1">
        <w:r w:rsidR="000372A5" w:rsidRPr="00802DBB">
          <w:rPr>
            <w:rStyle w:val="Hyperlink"/>
            <w:noProof/>
          </w:rPr>
          <w:t>2.2.1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_Toc142127356 \h </w:instrText>
        </w:r>
        <w:r w:rsidR="000372A5">
          <w:rPr>
            <w:noProof/>
            <w:webHidden/>
          </w:rPr>
        </w:r>
        <w:r w:rsidR="000372A5">
          <w:rPr>
            <w:noProof/>
            <w:webHidden/>
          </w:rPr>
          <w:fldChar w:fldCharType="separate"/>
        </w:r>
        <w:r w:rsidR="000372A5">
          <w:rPr>
            <w:noProof/>
            <w:webHidden/>
          </w:rPr>
          <w:t>12</w:t>
        </w:r>
        <w:r w:rsidR="000372A5">
          <w:rPr>
            <w:noProof/>
            <w:webHidden/>
          </w:rPr>
          <w:fldChar w:fldCharType="end"/>
        </w:r>
      </w:hyperlink>
    </w:p>
    <w:p w14:paraId="6412AE16" w14:textId="067F432B" w:rsidR="000372A5" w:rsidRDefault="003E13AC">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57" w:history="1">
        <w:r w:rsidR="000372A5" w:rsidRPr="00802DBB">
          <w:rPr>
            <w:rStyle w:val="Hyperlink"/>
            <w:noProof/>
          </w:rPr>
          <w:t>2.2.2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_Toc142127357 \h </w:instrText>
        </w:r>
        <w:r w:rsidR="000372A5">
          <w:rPr>
            <w:noProof/>
            <w:webHidden/>
          </w:rPr>
        </w:r>
        <w:r w:rsidR="000372A5">
          <w:rPr>
            <w:noProof/>
            <w:webHidden/>
          </w:rPr>
          <w:fldChar w:fldCharType="separate"/>
        </w:r>
        <w:r w:rsidR="000372A5">
          <w:rPr>
            <w:noProof/>
            <w:webHidden/>
          </w:rPr>
          <w:t>12</w:t>
        </w:r>
        <w:r w:rsidR="000372A5">
          <w:rPr>
            <w:noProof/>
            <w:webHidden/>
          </w:rPr>
          <w:fldChar w:fldCharType="end"/>
        </w:r>
      </w:hyperlink>
    </w:p>
    <w:p w14:paraId="3BAD5C35" w14:textId="1D2CFAD8" w:rsidR="000372A5" w:rsidRDefault="003E13AC">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58" w:history="1">
        <w:r w:rsidR="000372A5" w:rsidRPr="00802DBB">
          <w:rPr>
            <w:rStyle w:val="Hyperlink"/>
            <w:noProof/>
          </w:rPr>
          <w:t>2.2.3</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_Toc142127358 \h </w:instrText>
        </w:r>
        <w:r w:rsidR="000372A5">
          <w:rPr>
            <w:noProof/>
            <w:webHidden/>
          </w:rPr>
        </w:r>
        <w:r w:rsidR="000372A5">
          <w:rPr>
            <w:noProof/>
            <w:webHidden/>
          </w:rPr>
          <w:fldChar w:fldCharType="separate"/>
        </w:r>
        <w:r w:rsidR="000372A5">
          <w:rPr>
            <w:noProof/>
            <w:webHidden/>
          </w:rPr>
          <w:t>13</w:t>
        </w:r>
        <w:r w:rsidR="000372A5">
          <w:rPr>
            <w:noProof/>
            <w:webHidden/>
          </w:rPr>
          <w:fldChar w:fldCharType="end"/>
        </w:r>
      </w:hyperlink>
    </w:p>
    <w:p w14:paraId="04B72B68" w14:textId="64735190"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59" w:history="1">
        <w:r w:rsidR="000372A5" w:rsidRPr="00802DBB">
          <w:rPr>
            <w:rStyle w:val="Hyperlink"/>
            <w:noProof/>
          </w:rPr>
          <w:t>2.3</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_Toc142127359 \h </w:instrText>
        </w:r>
        <w:r w:rsidR="000372A5">
          <w:rPr>
            <w:noProof/>
            <w:webHidden/>
          </w:rPr>
        </w:r>
        <w:r w:rsidR="000372A5">
          <w:rPr>
            <w:noProof/>
            <w:webHidden/>
          </w:rPr>
          <w:fldChar w:fldCharType="separate"/>
        </w:r>
        <w:r w:rsidR="000372A5">
          <w:rPr>
            <w:noProof/>
            <w:webHidden/>
          </w:rPr>
          <w:t>13</w:t>
        </w:r>
        <w:r w:rsidR="000372A5">
          <w:rPr>
            <w:noProof/>
            <w:webHidden/>
          </w:rPr>
          <w:fldChar w:fldCharType="end"/>
        </w:r>
      </w:hyperlink>
    </w:p>
    <w:p w14:paraId="0208F992" w14:textId="49B964D0"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0" w:history="1">
        <w:r w:rsidR="000372A5" w:rsidRPr="00802DBB">
          <w:rPr>
            <w:rStyle w:val="Hyperlink"/>
            <w:noProof/>
          </w:rPr>
          <w:t>2.4</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_Toc142127360 \h </w:instrText>
        </w:r>
        <w:r w:rsidR="000372A5">
          <w:rPr>
            <w:noProof/>
            <w:webHidden/>
          </w:rPr>
        </w:r>
        <w:r w:rsidR="000372A5">
          <w:rPr>
            <w:noProof/>
            <w:webHidden/>
          </w:rPr>
          <w:fldChar w:fldCharType="separate"/>
        </w:r>
        <w:r w:rsidR="000372A5">
          <w:rPr>
            <w:noProof/>
            <w:webHidden/>
          </w:rPr>
          <w:t>15</w:t>
        </w:r>
        <w:r w:rsidR="000372A5">
          <w:rPr>
            <w:noProof/>
            <w:webHidden/>
          </w:rPr>
          <w:fldChar w:fldCharType="end"/>
        </w:r>
      </w:hyperlink>
    </w:p>
    <w:p w14:paraId="2D5AFFC7" w14:textId="6F0BCD41"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1" w:history="1">
        <w:r w:rsidR="000372A5" w:rsidRPr="00802DBB">
          <w:rPr>
            <w:rStyle w:val="Hyperlink"/>
            <w:noProof/>
          </w:rPr>
          <w:t>2.5</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_Toc142127361 \h </w:instrText>
        </w:r>
        <w:r w:rsidR="000372A5">
          <w:rPr>
            <w:noProof/>
            <w:webHidden/>
          </w:rPr>
        </w:r>
        <w:r w:rsidR="000372A5">
          <w:rPr>
            <w:noProof/>
            <w:webHidden/>
          </w:rPr>
          <w:fldChar w:fldCharType="separate"/>
        </w:r>
        <w:r w:rsidR="000372A5">
          <w:rPr>
            <w:noProof/>
            <w:webHidden/>
          </w:rPr>
          <w:t>17</w:t>
        </w:r>
        <w:r w:rsidR="000372A5">
          <w:rPr>
            <w:noProof/>
            <w:webHidden/>
          </w:rPr>
          <w:fldChar w:fldCharType="end"/>
        </w:r>
      </w:hyperlink>
    </w:p>
    <w:p w14:paraId="17132F71" w14:textId="59B3805F"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2" w:history="1">
        <w:r w:rsidR="000372A5" w:rsidRPr="00802DBB">
          <w:rPr>
            <w:rStyle w:val="Hyperlink"/>
            <w:noProof/>
          </w:rPr>
          <w:t>2.6</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Penelitian Terkait</w:t>
        </w:r>
        <w:r w:rsidR="000372A5">
          <w:rPr>
            <w:noProof/>
            <w:webHidden/>
          </w:rPr>
          <w:tab/>
        </w:r>
        <w:r w:rsidR="000372A5">
          <w:rPr>
            <w:noProof/>
            <w:webHidden/>
          </w:rPr>
          <w:fldChar w:fldCharType="begin"/>
        </w:r>
        <w:r w:rsidR="000372A5">
          <w:rPr>
            <w:noProof/>
            <w:webHidden/>
          </w:rPr>
          <w:instrText xml:space="preserve"> PAGEREF _Toc142127362 \h </w:instrText>
        </w:r>
        <w:r w:rsidR="000372A5">
          <w:rPr>
            <w:noProof/>
            <w:webHidden/>
          </w:rPr>
        </w:r>
        <w:r w:rsidR="000372A5">
          <w:rPr>
            <w:noProof/>
            <w:webHidden/>
          </w:rPr>
          <w:fldChar w:fldCharType="separate"/>
        </w:r>
        <w:r w:rsidR="000372A5">
          <w:rPr>
            <w:noProof/>
            <w:webHidden/>
          </w:rPr>
          <w:t>21</w:t>
        </w:r>
        <w:r w:rsidR="000372A5">
          <w:rPr>
            <w:noProof/>
            <w:webHidden/>
          </w:rPr>
          <w:fldChar w:fldCharType="end"/>
        </w:r>
      </w:hyperlink>
    </w:p>
    <w:p w14:paraId="560FCABB" w14:textId="210CA529" w:rsidR="000372A5" w:rsidRDefault="003E13AC">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63" w:history="1">
        <w:r w:rsidR="000372A5" w:rsidRPr="00802DBB">
          <w:rPr>
            <w:rStyle w:val="Hyperlink"/>
            <w:noProof/>
            <w:lang w:val="zh-CN" w:bidi="zh-CN"/>
          </w:rPr>
          <w:t>BAB 3</w:t>
        </w:r>
        <w:r w:rsidR="000372A5">
          <w:rPr>
            <w:rFonts w:asciiTheme="minorHAnsi" w:eastAsiaTheme="minorEastAsia" w:hAnsiTheme="minorHAnsi" w:cstheme="minorBidi"/>
            <w:b w:val="0"/>
            <w:noProof/>
            <w:kern w:val="2"/>
            <w:sz w:val="22"/>
            <w:szCs w:val="28"/>
            <w:lang w:val="en-US" w:eastAsia="zh-CN" w:bidi="th-TH"/>
            <w14:ligatures w14:val="standardContextual"/>
          </w:rPr>
          <w:tab/>
        </w:r>
        <w:r w:rsidR="000372A5" w:rsidRPr="00802DBB">
          <w:rPr>
            <w:rStyle w:val="Hyperlink"/>
            <w:noProof/>
          </w:rPr>
          <w:t>JUDUL BAB 3</w:t>
        </w:r>
        <w:r w:rsidR="000372A5">
          <w:rPr>
            <w:noProof/>
            <w:webHidden/>
          </w:rPr>
          <w:tab/>
        </w:r>
        <w:r w:rsidR="000372A5">
          <w:rPr>
            <w:noProof/>
            <w:webHidden/>
          </w:rPr>
          <w:fldChar w:fldCharType="begin"/>
        </w:r>
        <w:r w:rsidR="000372A5">
          <w:rPr>
            <w:noProof/>
            <w:webHidden/>
          </w:rPr>
          <w:instrText xml:space="preserve"> PAGEREF _Toc142127363 \h </w:instrText>
        </w:r>
        <w:r w:rsidR="000372A5">
          <w:rPr>
            <w:noProof/>
            <w:webHidden/>
          </w:rPr>
        </w:r>
        <w:r w:rsidR="000372A5">
          <w:rPr>
            <w:noProof/>
            <w:webHidden/>
          </w:rPr>
          <w:fldChar w:fldCharType="separate"/>
        </w:r>
        <w:r w:rsidR="000372A5">
          <w:rPr>
            <w:noProof/>
            <w:webHidden/>
          </w:rPr>
          <w:t>27</w:t>
        </w:r>
        <w:r w:rsidR="000372A5">
          <w:rPr>
            <w:noProof/>
            <w:webHidden/>
          </w:rPr>
          <w:fldChar w:fldCharType="end"/>
        </w:r>
      </w:hyperlink>
    </w:p>
    <w:p w14:paraId="36E1491E" w14:textId="0AACA874"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4" w:history="1">
        <w:r w:rsidR="000372A5" w:rsidRPr="00802DBB">
          <w:rPr>
            <w:rStyle w:val="Hyperlink"/>
            <w:noProof/>
          </w:rPr>
          <w:t>3.1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Lingkungan Pengujian Algoritma</w:t>
        </w:r>
        <w:r w:rsidR="000372A5">
          <w:rPr>
            <w:noProof/>
            <w:webHidden/>
          </w:rPr>
          <w:tab/>
        </w:r>
        <w:r w:rsidR="000372A5">
          <w:rPr>
            <w:noProof/>
            <w:webHidden/>
          </w:rPr>
          <w:fldChar w:fldCharType="begin"/>
        </w:r>
        <w:r w:rsidR="000372A5">
          <w:rPr>
            <w:noProof/>
            <w:webHidden/>
          </w:rPr>
          <w:instrText xml:space="preserve"> PAGEREF _Toc142127364 \h </w:instrText>
        </w:r>
        <w:r w:rsidR="000372A5">
          <w:rPr>
            <w:noProof/>
            <w:webHidden/>
          </w:rPr>
        </w:r>
        <w:r w:rsidR="000372A5">
          <w:rPr>
            <w:noProof/>
            <w:webHidden/>
          </w:rPr>
          <w:fldChar w:fldCharType="separate"/>
        </w:r>
        <w:r w:rsidR="000372A5">
          <w:rPr>
            <w:noProof/>
            <w:webHidden/>
          </w:rPr>
          <w:t>27</w:t>
        </w:r>
        <w:r w:rsidR="000372A5">
          <w:rPr>
            <w:noProof/>
            <w:webHidden/>
          </w:rPr>
          <w:fldChar w:fldCharType="end"/>
        </w:r>
      </w:hyperlink>
    </w:p>
    <w:p w14:paraId="7BBECDED" w14:textId="495687B9" w:rsidR="000372A5" w:rsidRDefault="003E13AC">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65" w:history="1">
        <w:r w:rsidR="000372A5" w:rsidRPr="00802DBB">
          <w:rPr>
            <w:rStyle w:val="Hyperlink"/>
            <w:noProof/>
          </w:rPr>
          <w:t>3.1.1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Kebutuhan Perangkat Keras (</w:t>
        </w:r>
        <w:r w:rsidR="000372A5" w:rsidRPr="00802DBB">
          <w:rPr>
            <w:rStyle w:val="Hyperlink"/>
            <w:i/>
            <w:iCs/>
            <w:noProof/>
          </w:rPr>
          <w:t>Hardware</w:t>
        </w:r>
        <w:r w:rsidR="000372A5" w:rsidRPr="00802DBB">
          <w:rPr>
            <w:rStyle w:val="Hyperlink"/>
            <w:noProof/>
          </w:rPr>
          <w:t>)</w:t>
        </w:r>
        <w:r w:rsidR="000372A5">
          <w:rPr>
            <w:noProof/>
            <w:webHidden/>
          </w:rPr>
          <w:tab/>
        </w:r>
        <w:r w:rsidR="000372A5">
          <w:rPr>
            <w:noProof/>
            <w:webHidden/>
          </w:rPr>
          <w:fldChar w:fldCharType="begin"/>
        </w:r>
        <w:r w:rsidR="000372A5">
          <w:rPr>
            <w:noProof/>
            <w:webHidden/>
          </w:rPr>
          <w:instrText xml:space="preserve"> PAGEREF _Toc142127365 \h </w:instrText>
        </w:r>
        <w:r w:rsidR="000372A5">
          <w:rPr>
            <w:noProof/>
            <w:webHidden/>
          </w:rPr>
        </w:r>
        <w:r w:rsidR="000372A5">
          <w:rPr>
            <w:noProof/>
            <w:webHidden/>
          </w:rPr>
          <w:fldChar w:fldCharType="separate"/>
        </w:r>
        <w:r w:rsidR="000372A5">
          <w:rPr>
            <w:noProof/>
            <w:webHidden/>
          </w:rPr>
          <w:t>27</w:t>
        </w:r>
        <w:r w:rsidR="000372A5">
          <w:rPr>
            <w:noProof/>
            <w:webHidden/>
          </w:rPr>
          <w:fldChar w:fldCharType="end"/>
        </w:r>
      </w:hyperlink>
    </w:p>
    <w:p w14:paraId="61EEE89E" w14:textId="7DAA8E3C" w:rsidR="000372A5" w:rsidRDefault="003E13AC">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66" w:history="1">
        <w:r w:rsidR="000372A5" w:rsidRPr="00802DBB">
          <w:rPr>
            <w:rStyle w:val="Hyperlink"/>
            <w:noProof/>
          </w:rPr>
          <w:t>3.1.2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Kebutuhan Perangkat Lunak (</w:t>
        </w:r>
        <w:r w:rsidR="000372A5" w:rsidRPr="00802DBB">
          <w:rPr>
            <w:rStyle w:val="Hyperlink"/>
            <w:i/>
            <w:iCs/>
            <w:noProof/>
          </w:rPr>
          <w:t>Software</w:t>
        </w:r>
        <w:r w:rsidR="000372A5" w:rsidRPr="00802DBB">
          <w:rPr>
            <w:rStyle w:val="Hyperlink"/>
            <w:noProof/>
          </w:rPr>
          <w:t>)</w:t>
        </w:r>
        <w:r w:rsidR="000372A5">
          <w:rPr>
            <w:noProof/>
            <w:webHidden/>
          </w:rPr>
          <w:tab/>
        </w:r>
        <w:r w:rsidR="000372A5">
          <w:rPr>
            <w:noProof/>
            <w:webHidden/>
          </w:rPr>
          <w:fldChar w:fldCharType="begin"/>
        </w:r>
        <w:r w:rsidR="000372A5">
          <w:rPr>
            <w:noProof/>
            <w:webHidden/>
          </w:rPr>
          <w:instrText xml:space="preserve"> PAGEREF _Toc142127366 \h </w:instrText>
        </w:r>
        <w:r w:rsidR="000372A5">
          <w:rPr>
            <w:noProof/>
            <w:webHidden/>
          </w:rPr>
        </w:r>
        <w:r w:rsidR="000372A5">
          <w:rPr>
            <w:noProof/>
            <w:webHidden/>
          </w:rPr>
          <w:fldChar w:fldCharType="separate"/>
        </w:r>
        <w:r w:rsidR="000372A5">
          <w:rPr>
            <w:noProof/>
            <w:webHidden/>
          </w:rPr>
          <w:t>27</w:t>
        </w:r>
        <w:r w:rsidR="000372A5">
          <w:rPr>
            <w:noProof/>
            <w:webHidden/>
          </w:rPr>
          <w:fldChar w:fldCharType="end"/>
        </w:r>
      </w:hyperlink>
    </w:p>
    <w:p w14:paraId="255EE86A" w14:textId="6AF42181"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7" w:history="1">
        <w:r w:rsidR="000372A5" w:rsidRPr="00802DBB">
          <w:rPr>
            <w:rStyle w:val="Hyperlink"/>
            <w:noProof/>
          </w:rPr>
          <w:t>3.2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_Toc142127367 \h </w:instrText>
        </w:r>
        <w:r w:rsidR="000372A5">
          <w:rPr>
            <w:noProof/>
            <w:webHidden/>
          </w:rPr>
        </w:r>
        <w:r w:rsidR="000372A5">
          <w:rPr>
            <w:noProof/>
            <w:webHidden/>
          </w:rPr>
          <w:fldChar w:fldCharType="separate"/>
        </w:r>
        <w:r w:rsidR="000372A5">
          <w:rPr>
            <w:noProof/>
            <w:webHidden/>
          </w:rPr>
          <w:t>28</w:t>
        </w:r>
        <w:r w:rsidR="000372A5">
          <w:rPr>
            <w:noProof/>
            <w:webHidden/>
          </w:rPr>
          <w:fldChar w:fldCharType="end"/>
        </w:r>
      </w:hyperlink>
    </w:p>
    <w:p w14:paraId="4506FD61" w14:textId="4F9ABF3E"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8" w:history="1">
        <w:r w:rsidR="000372A5" w:rsidRPr="00802DBB">
          <w:rPr>
            <w:rStyle w:val="Hyperlink"/>
            <w:noProof/>
          </w:rPr>
          <w:t>3.3</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_Toc142127368 \h </w:instrText>
        </w:r>
        <w:r w:rsidR="000372A5">
          <w:rPr>
            <w:noProof/>
            <w:webHidden/>
          </w:rPr>
        </w:r>
        <w:r w:rsidR="000372A5">
          <w:rPr>
            <w:noProof/>
            <w:webHidden/>
          </w:rPr>
          <w:fldChar w:fldCharType="separate"/>
        </w:r>
        <w:r w:rsidR="000372A5">
          <w:rPr>
            <w:noProof/>
            <w:webHidden/>
          </w:rPr>
          <w:t>29</w:t>
        </w:r>
        <w:r w:rsidR="000372A5">
          <w:rPr>
            <w:noProof/>
            <w:webHidden/>
          </w:rPr>
          <w:fldChar w:fldCharType="end"/>
        </w:r>
      </w:hyperlink>
    </w:p>
    <w:p w14:paraId="38334808" w14:textId="6149DFCA"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69" w:history="1">
        <w:r w:rsidR="000372A5" w:rsidRPr="00802DBB">
          <w:rPr>
            <w:rStyle w:val="Hyperlink"/>
            <w:noProof/>
          </w:rPr>
          <w:t>3.4</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_Toc142127369 \h </w:instrText>
        </w:r>
        <w:r w:rsidR="000372A5">
          <w:rPr>
            <w:noProof/>
            <w:webHidden/>
          </w:rPr>
        </w:r>
        <w:r w:rsidR="000372A5">
          <w:rPr>
            <w:noProof/>
            <w:webHidden/>
          </w:rPr>
          <w:fldChar w:fldCharType="separate"/>
        </w:r>
        <w:r w:rsidR="000372A5">
          <w:rPr>
            <w:noProof/>
            <w:webHidden/>
          </w:rPr>
          <w:t>31</w:t>
        </w:r>
        <w:r w:rsidR="000372A5">
          <w:rPr>
            <w:noProof/>
            <w:webHidden/>
          </w:rPr>
          <w:fldChar w:fldCharType="end"/>
        </w:r>
      </w:hyperlink>
    </w:p>
    <w:p w14:paraId="225F33EC" w14:textId="328D6DE6"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70" w:history="1">
        <w:r w:rsidR="000372A5" w:rsidRPr="00802DBB">
          <w:rPr>
            <w:rStyle w:val="Hyperlink"/>
            <w:noProof/>
          </w:rPr>
          <w:t>3.5</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_Toc142127370 \h </w:instrText>
        </w:r>
        <w:r w:rsidR="000372A5">
          <w:rPr>
            <w:noProof/>
            <w:webHidden/>
          </w:rPr>
        </w:r>
        <w:r w:rsidR="000372A5">
          <w:rPr>
            <w:noProof/>
            <w:webHidden/>
          </w:rPr>
          <w:fldChar w:fldCharType="separate"/>
        </w:r>
        <w:r w:rsidR="000372A5">
          <w:rPr>
            <w:noProof/>
            <w:webHidden/>
          </w:rPr>
          <w:t>34</w:t>
        </w:r>
        <w:r w:rsidR="000372A5">
          <w:rPr>
            <w:noProof/>
            <w:webHidden/>
          </w:rPr>
          <w:fldChar w:fldCharType="end"/>
        </w:r>
      </w:hyperlink>
    </w:p>
    <w:p w14:paraId="3957B67B" w14:textId="7AB3C46F" w:rsidR="000372A5" w:rsidRDefault="003E13AC">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71" w:history="1">
        <w:r w:rsidR="000372A5" w:rsidRPr="00802DBB">
          <w:rPr>
            <w:rStyle w:val="Hyperlink"/>
            <w:noProof/>
            <w:lang w:val="zh-CN" w:bidi="zh-CN"/>
          </w:rPr>
          <w:t>BAB 4</w:t>
        </w:r>
        <w:r w:rsidR="000372A5">
          <w:rPr>
            <w:rFonts w:asciiTheme="minorHAnsi" w:eastAsiaTheme="minorEastAsia" w:hAnsiTheme="minorHAnsi" w:cstheme="minorBidi"/>
            <w:b w:val="0"/>
            <w:noProof/>
            <w:kern w:val="2"/>
            <w:sz w:val="22"/>
            <w:szCs w:val="28"/>
            <w:lang w:val="en-US" w:eastAsia="zh-CN" w:bidi="th-TH"/>
            <w14:ligatures w14:val="standardContextual"/>
          </w:rPr>
          <w:tab/>
        </w:r>
        <w:r w:rsidR="000372A5" w:rsidRPr="00802DBB">
          <w:rPr>
            <w:rStyle w:val="Hyperlink"/>
            <w:noProof/>
          </w:rPr>
          <w:t>JUDUL BAB 4</w:t>
        </w:r>
        <w:r w:rsidR="000372A5">
          <w:rPr>
            <w:noProof/>
            <w:webHidden/>
          </w:rPr>
          <w:tab/>
        </w:r>
        <w:r w:rsidR="000372A5">
          <w:rPr>
            <w:noProof/>
            <w:webHidden/>
          </w:rPr>
          <w:fldChar w:fldCharType="begin"/>
        </w:r>
        <w:r w:rsidR="000372A5">
          <w:rPr>
            <w:noProof/>
            <w:webHidden/>
          </w:rPr>
          <w:instrText xml:space="preserve"> PAGEREF _Toc142127371 \h </w:instrText>
        </w:r>
        <w:r w:rsidR="000372A5">
          <w:rPr>
            <w:noProof/>
            <w:webHidden/>
          </w:rPr>
        </w:r>
        <w:r w:rsidR="000372A5">
          <w:rPr>
            <w:noProof/>
            <w:webHidden/>
          </w:rPr>
          <w:fldChar w:fldCharType="separate"/>
        </w:r>
        <w:r w:rsidR="000372A5">
          <w:rPr>
            <w:noProof/>
            <w:webHidden/>
          </w:rPr>
          <w:t>37</w:t>
        </w:r>
        <w:r w:rsidR="000372A5">
          <w:rPr>
            <w:noProof/>
            <w:webHidden/>
          </w:rPr>
          <w:fldChar w:fldCharType="end"/>
        </w:r>
      </w:hyperlink>
    </w:p>
    <w:p w14:paraId="75006D0A" w14:textId="067EF46A"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72" w:history="1">
        <w:r w:rsidR="000372A5" w:rsidRPr="00802DBB">
          <w:rPr>
            <w:rStyle w:val="Hyperlink"/>
            <w:noProof/>
          </w:rPr>
          <w:t>4.1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_Toc142127372 \h </w:instrText>
        </w:r>
        <w:r w:rsidR="000372A5">
          <w:rPr>
            <w:noProof/>
            <w:webHidden/>
          </w:rPr>
        </w:r>
        <w:r w:rsidR="000372A5">
          <w:rPr>
            <w:noProof/>
            <w:webHidden/>
          </w:rPr>
          <w:fldChar w:fldCharType="separate"/>
        </w:r>
        <w:r w:rsidR="000372A5">
          <w:rPr>
            <w:noProof/>
            <w:webHidden/>
          </w:rPr>
          <w:t>37</w:t>
        </w:r>
        <w:r w:rsidR="000372A5">
          <w:rPr>
            <w:noProof/>
            <w:webHidden/>
          </w:rPr>
          <w:fldChar w:fldCharType="end"/>
        </w:r>
      </w:hyperlink>
    </w:p>
    <w:p w14:paraId="2C64091A" w14:textId="025D42B3" w:rsidR="000372A5" w:rsidRDefault="003E13AC">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73" w:history="1">
        <w:r w:rsidR="000372A5" w:rsidRPr="00802DBB">
          <w:rPr>
            <w:rStyle w:val="Hyperlink"/>
            <w:noProof/>
          </w:rPr>
          <w:t>4.1.1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SUB BAB&gt;&gt;</w:t>
        </w:r>
        <w:r w:rsidR="000372A5">
          <w:rPr>
            <w:noProof/>
            <w:webHidden/>
          </w:rPr>
          <w:tab/>
        </w:r>
        <w:r w:rsidR="000372A5">
          <w:rPr>
            <w:noProof/>
            <w:webHidden/>
          </w:rPr>
          <w:fldChar w:fldCharType="begin"/>
        </w:r>
        <w:r w:rsidR="000372A5">
          <w:rPr>
            <w:noProof/>
            <w:webHidden/>
          </w:rPr>
          <w:instrText xml:space="preserve"> PAGEREF _Toc142127373 \h </w:instrText>
        </w:r>
        <w:r w:rsidR="000372A5">
          <w:rPr>
            <w:noProof/>
            <w:webHidden/>
          </w:rPr>
        </w:r>
        <w:r w:rsidR="000372A5">
          <w:rPr>
            <w:noProof/>
            <w:webHidden/>
          </w:rPr>
          <w:fldChar w:fldCharType="separate"/>
        </w:r>
        <w:r w:rsidR="000372A5">
          <w:rPr>
            <w:noProof/>
            <w:webHidden/>
          </w:rPr>
          <w:t>37</w:t>
        </w:r>
        <w:r w:rsidR="000372A5">
          <w:rPr>
            <w:noProof/>
            <w:webHidden/>
          </w:rPr>
          <w:fldChar w:fldCharType="end"/>
        </w:r>
      </w:hyperlink>
    </w:p>
    <w:p w14:paraId="14BDF6A6" w14:textId="0B02E7F5" w:rsidR="000372A5" w:rsidRDefault="003E13AC">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74" w:history="1">
        <w:r w:rsidR="000372A5" w:rsidRPr="00802DBB">
          <w:rPr>
            <w:rStyle w:val="Hyperlink"/>
            <w:noProof/>
          </w:rPr>
          <w:t>4.1.2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SUB BAB&gt;&gt;</w:t>
        </w:r>
        <w:r w:rsidR="000372A5">
          <w:rPr>
            <w:noProof/>
            <w:webHidden/>
          </w:rPr>
          <w:tab/>
        </w:r>
        <w:r w:rsidR="000372A5">
          <w:rPr>
            <w:noProof/>
            <w:webHidden/>
          </w:rPr>
          <w:fldChar w:fldCharType="begin"/>
        </w:r>
        <w:r w:rsidR="000372A5">
          <w:rPr>
            <w:noProof/>
            <w:webHidden/>
          </w:rPr>
          <w:instrText xml:space="preserve"> PAGEREF _Toc142127374 \h </w:instrText>
        </w:r>
        <w:r w:rsidR="000372A5">
          <w:rPr>
            <w:noProof/>
            <w:webHidden/>
          </w:rPr>
        </w:r>
        <w:r w:rsidR="000372A5">
          <w:rPr>
            <w:noProof/>
            <w:webHidden/>
          </w:rPr>
          <w:fldChar w:fldCharType="separate"/>
        </w:r>
        <w:r w:rsidR="000372A5">
          <w:rPr>
            <w:noProof/>
            <w:webHidden/>
          </w:rPr>
          <w:t>38</w:t>
        </w:r>
        <w:r w:rsidR="000372A5">
          <w:rPr>
            <w:noProof/>
            <w:webHidden/>
          </w:rPr>
          <w:fldChar w:fldCharType="end"/>
        </w:r>
      </w:hyperlink>
    </w:p>
    <w:p w14:paraId="56AC0DBA" w14:textId="435A889D"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75" w:history="1">
        <w:r w:rsidR="000372A5" w:rsidRPr="00802DBB">
          <w:rPr>
            <w:rStyle w:val="Hyperlink"/>
            <w:noProof/>
          </w:rPr>
          <w:t>4.2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_Toc142127375 \h </w:instrText>
        </w:r>
        <w:r w:rsidR="000372A5">
          <w:rPr>
            <w:noProof/>
            <w:webHidden/>
          </w:rPr>
        </w:r>
        <w:r w:rsidR="000372A5">
          <w:rPr>
            <w:noProof/>
            <w:webHidden/>
          </w:rPr>
          <w:fldChar w:fldCharType="separate"/>
        </w:r>
        <w:r w:rsidR="000372A5">
          <w:rPr>
            <w:noProof/>
            <w:webHidden/>
          </w:rPr>
          <w:t>44</w:t>
        </w:r>
        <w:r w:rsidR="000372A5">
          <w:rPr>
            <w:noProof/>
            <w:webHidden/>
          </w:rPr>
          <w:fldChar w:fldCharType="end"/>
        </w:r>
      </w:hyperlink>
    </w:p>
    <w:p w14:paraId="21978717" w14:textId="7A296390"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76" w:history="1">
        <w:r w:rsidR="000372A5" w:rsidRPr="00802DBB">
          <w:rPr>
            <w:rStyle w:val="Hyperlink"/>
            <w:noProof/>
          </w:rPr>
          <w:t>4.3</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BAB&gt;&gt;</w:t>
        </w:r>
        <w:r w:rsidR="000372A5">
          <w:rPr>
            <w:noProof/>
            <w:webHidden/>
          </w:rPr>
          <w:tab/>
        </w:r>
        <w:r w:rsidR="000372A5">
          <w:rPr>
            <w:noProof/>
            <w:webHidden/>
          </w:rPr>
          <w:fldChar w:fldCharType="begin"/>
        </w:r>
        <w:r w:rsidR="000372A5">
          <w:rPr>
            <w:noProof/>
            <w:webHidden/>
          </w:rPr>
          <w:instrText xml:space="preserve"> PAGEREF _Toc142127376 \h </w:instrText>
        </w:r>
        <w:r w:rsidR="000372A5">
          <w:rPr>
            <w:noProof/>
            <w:webHidden/>
          </w:rPr>
        </w:r>
        <w:r w:rsidR="000372A5">
          <w:rPr>
            <w:noProof/>
            <w:webHidden/>
          </w:rPr>
          <w:fldChar w:fldCharType="separate"/>
        </w:r>
        <w:r w:rsidR="000372A5">
          <w:rPr>
            <w:noProof/>
            <w:webHidden/>
          </w:rPr>
          <w:t>47</w:t>
        </w:r>
        <w:r w:rsidR="000372A5">
          <w:rPr>
            <w:noProof/>
            <w:webHidden/>
          </w:rPr>
          <w:fldChar w:fldCharType="end"/>
        </w:r>
      </w:hyperlink>
    </w:p>
    <w:p w14:paraId="4D26541F" w14:textId="37C73CD3" w:rsidR="000372A5" w:rsidRDefault="003E13AC">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77" w:history="1">
        <w:r w:rsidR="000372A5" w:rsidRPr="00802DBB">
          <w:rPr>
            <w:rStyle w:val="Hyperlink"/>
            <w:noProof/>
          </w:rPr>
          <w:t>4.3.1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SUB BAB&gt;&gt;</w:t>
        </w:r>
        <w:r w:rsidR="000372A5">
          <w:rPr>
            <w:noProof/>
            <w:webHidden/>
          </w:rPr>
          <w:tab/>
        </w:r>
        <w:r w:rsidR="000372A5">
          <w:rPr>
            <w:noProof/>
            <w:webHidden/>
          </w:rPr>
          <w:fldChar w:fldCharType="begin"/>
        </w:r>
        <w:r w:rsidR="000372A5">
          <w:rPr>
            <w:noProof/>
            <w:webHidden/>
          </w:rPr>
          <w:instrText xml:space="preserve"> PAGEREF _Toc142127377 \h </w:instrText>
        </w:r>
        <w:r w:rsidR="000372A5">
          <w:rPr>
            <w:noProof/>
            <w:webHidden/>
          </w:rPr>
        </w:r>
        <w:r w:rsidR="000372A5">
          <w:rPr>
            <w:noProof/>
            <w:webHidden/>
          </w:rPr>
          <w:fldChar w:fldCharType="separate"/>
        </w:r>
        <w:r w:rsidR="000372A5">
          <w:rPr>
            <w:noProof/>
            <w:webHidden/>
          </w:rPr>
          <w:t>47</w:t>
        </w:r>
        <w:r w:rsidR="000372A5">
          <w:rPr>
            <w:noProof/>
            <w:webHidden/>
          </w:rPr>
          <w:fldChar w:fldCharType="end"/>
        </w:r>
      </w:hyperlink>
    </w:p>
    <w:p w14:paraId="52761023" w14:textId="2FC867E5" w:rsidR="000372A5" w:rsidRDefault="003E13AC">
      <w:pPr>
        <w:pStyle w:val="TOC3"/>
        <w:rPr>
          <w:rFonts w:asciiTheme="minorHAnsi" w:eastAsiaTheme="minorEastAsia" w:hAnsiTheme="minorHAnsi" w:cstheme="minorBidi"/>
          <w:noProof/>
          <w:kern w:val="2"/>
          <w:sz w:val="22"/>
          <w:szCs w:val="28"/>
          <w:lang w:val="en-US" w:eastAsia="zh-CN" w:bidi="th-TH"/>
          <w14:ligatures w14:val="standardContextual"/>
        </w:rPr>
      </w:pPr>
      <w:hyperlink w:anchor="_Toc142127378" w:history="1">
        <w:r w:rsidR="000372A5" w:rsidRPr="00802DBB">
          <w:rPr>
            <w:rStyle w:val="Hyperlink"/>
            <w:noProof/>
          </w:rPr>
          <w:t>4.3.2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&lt;&lt;SUB SUB BAB&gt;&gt;</w:t>
        </w:r>
        <w:r w:rsidR="000372A5">
          <w:rPr>
            <w:noProof/>
            <w:webHidden/>
          </w:rPr>
          <w:tab/>
        </w:r>
        <w:r w:rsidR="000372A5">
          <w:rPr>
            <w:noProof/>
            <w:webHidden/>
          </w:rPr>
          <w:fldChar w:fldCharType="begin"/>
        </w:r>
        <w:r w:rsidR="000372A5">
          <w:rPr>
            <w:noProof/>
            <w:webHidden/>
          </w:rPr>
          <w:instrText xml:space="preserve"> PAGEREF _Toc142127378 \h </w:instrText>
        </w:r>
        <w:r w:rsidR="000372A5">
          <w:rPr>
            <w:noProof/>
            <w:webHidden/>
          </w:rPr>
        </w:r>
        <w:r w:rsidR="000372A5">
          <w:rPr>
            <w:noProof/>
            <w:webHidden/>
          </w:rPr>
          <w:fldChar w:fldCharType="separate"/>
        </w:r>
        <w:r w:rsidR="000372A5">
          <w:rPr>
            <w:noProof/>
            <w:webHidden/>
          </w:rPr>
          <w:t>47</w:t>
        </w:r>
        <w:r w:rsidR="000372A5">
          <w:rPr>
            <w:noProof/>
            <w:webHidden/>
          </w:rPr>
          <w:fldChar w:fldCharType="end"/>
        </w:r>
      </w:hyperlink>
    </w:p>
    <w:p w14:paraId="1655F79E" w14:textId="1C359174" w:rsidR="000372A5" w:rsidRDefault="003E13AC">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79" w:history="1">
        <w:r w:rsidR="000372A5" w:rsidRPr="00802DBB">
          <w:rPr>
            <w:rStyle w:val="Hyperlink"/>
            <w:noProof/>
            <w:lang w:val="zh-CN" w:bidi="zh-CN"/>
          </w:rPr>
          <w:t>BAB 5</w:t>
        </w:r>
        <w:r w:rsidR="000372A5">
          <w:rPr>
            <w:rFonts w:asciiTheme="minorHAnsi" w:eastAsiaTheme="minorEastAsia" w:hAnsiTheme="minorHAnsi" w:cstheme="minorBidi"/>
            <w:b w:val="0"/>
            <w:noProof/>
            <w:kern w:val="2"/>
            <w:sz w:val="22"/>
            <w:szCs w:val="28"/>
            <w:lang w:val="en-US" w:eastAsia="zh-CN" w:bidi="th-TH"/>
            <w14:ligatures w14:val="standardContextual"/>
          </w:rPr>
          <w:tab/>
        </w:r>
        <w:r w:rsidR="000372A5" w:rsidRPr="00802DBB">
          <w:rPr>
            <w:rStyle w:val="Hyperlink"/>
            <w:noProof/>
          </w:rPr>
          <w:t>PENUTUP</w:t>
        </w:r>
        <w:r w:rsidR="000372A5">
          <w:rPr>
            <w:noProof/>
            <w:webHidden/>
          </w:rPr>
          <w:tab/>
        </w:r>
        <w:r w:rsidR="000372A5">
          <w:rPr>
            <w:noProof/>
            <w:webHidden/>
          </w:rPr>
          <w:fldChar w:fldCharType="begin"/>
        </w:r>
        <w:r w:rsidR="000372A5">
          <w:rPr>
            <w:noProof/>
            <w:webHidden/>
          </w:rPr>
          <w:instrText xml:space="preserve"> PAGEREF _Toc142127379 \h </w:instrText>
        </w:r>
        <w:r w:rsidR="000372A5">
          <w:rPr>
            <w:noProof/>
            <w:webHidden/>
          </w:rPr>
        </w:r>
        <w:r w:rsidR="000372A5">
          <w:rPr>
            <w:noProof/>
            <w:webHidden/>
          </w:rPr>
          <w:fldChar w:fldCharType="separate"/>
        </w:r>
        <w:r w:rsidR="000372A5">
          <w:rPr>
            <w:noProof/>
            <w:webHidden/>
          </w:rPr>
          <w:t>50</w:t>
        </w:r>
        <w:r w:rsidR="000372A5">
          <w:rPr>
            <w:noProof/>
            <w:webHidden/>
          </w:rPr>
          <w:fldChar w:fldCharType="end"/>
        </w:r>
      </w:hyperlink>
    </w:p>
    <w:p w14:paraId="7B092743" w14:textId="03EF3D61"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0" w:history="1">
        <w:r w:rsidR="000372A5" w:rsidRPr="00802DBB">
          <w:rPr>
            <w:rStyle w:val="Hyperlink"/>
            <w:noProof/>
          </w:rPr>
          <w:t>5.1</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Kesimpulan</w:t>
        </w:r>
        <w:r w:rsidR="000372A5">
          <w:rPr>
            <w:noProof/>
            <w:webHidden/>
          </w:rPr>
          <w:tab/>
        </w:r>
        <w:r w:rsidR="000372A5">
          <w:rPr>
            <w:noProof/>
            <w:webHidden/>
          </w:rPr>
          <w:fldChar w:fldCharType="begin"/>
        </w:r>
        <w:r w:rsidR="000372A5">
          <w:rPr>
            <w:noProof/>
            <w:webHidden/>
          </w:rPr>
          <w:instrText xml:space="preserve"> PAGEREF _Toc142127380 \h </w:instrText>
        </w:r>
        <w:r w:rsidR="000372A5">
          <w:rPr>
            <w:noProof/>
            <w:webHidden/>
          </w:rPr>
        </w:r>
        <w:r w:rsidR="000372A5">
          <w:rPr>
            <w:noProof/>
            <w:webHidden/>
          </w:rPr>
          <w:fldChar w:fldCharType="separate"/>
        </w:r>
        <w:r w:rsidR="000372A5">
          <w:rPr>
            <w:noProof/>
            <w:webHidden/>
          </w:rPr>
          <w:t>50</w:t>
        </w:r>
        <w:r w:rsidR="000372A5">
          <w:rPr>
            <w:noProof/>
            <w:webHidden/>
          </w:rPr>
          <w:fldChar w:fldCharType="end"/>
        </w:r>
      </w:hyperlink>
    </w:p>
    <w:p w14:paraId="29341E64" w14:textId="402F05B4"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1" w:history="1">
        <w:r w:rsidR="000372A5" w:rsidRPr="00802DBB">
          <w:rPr>
            <w:rStyle w:val="Hyperlink"/>
            <w:noProof/>
          </w:rPr>
          <w:t>5.2</w:t>
        </w:r>
        <w:r w:rsidR="000372A5">
          <w:rPr>
            <w:rFonts w:asciiTheme="minorHAnsi" w:eastAsiaTheme="minorEastAsia" w:hAnsiTheme="minorHAnsi" w:cstheme="minorBidi"/>
            <w:noProof/>
            <w:kern w:val="2"/>
            <w:sz w:val="22"/>
            <w:szCs w:val="28"/>
            <w:lang w:val="en-US" w:eastAsia="zh-CN" w:bidi="th-TH"/>
            <w14:ligatures w14:val="standardContextual"/>
          </w:rPr>
          <w:tab/>
        </w:r>
        <w:r w:rsidR="000372A5" w:rsidRPr="00802DBB">
          <w:rPr>
            <w:rStyle w:val="Hyperlink"/>
            <w:noProof/>
          </w:rPr>
          <w:t>Saran</w:t>
        </w:r>
        <w:r w:rsidR="000372A5">
          <w:rPr>
            <w:noProof/>
            <w:webHidden/>
          </w:rPr>
          <w:tab/>
        </w:r>
        <w:r w:rsidR="000372A5">
          <w:rPr>
            <w:noProof/>
            <w:webHidden/>
          </w:rPr>
          <w:fldChar w:fldCharType="begin"/>
        </w:r>
        <w:r w:rsidR="000372A5">
          <w:rPr>
            <w:noProof/>
            <w:webHidden/>
          </w:rPr>
          <w:instrText xml:space="preserve"> PAGEREF _Toc142127381 \h </w:instrText>
        </w:r>
        <w:r w:rsidR="000372A5">
          <w:rPr>
            <w:noProof/>
            <w:webHidden/>
          </w:rPr>
        </w:r>
        <w:r w:rsidR="000372A5">
          <w:rPr>
            <w:noProof/>
            <w:webHidden/>
          </w:rPr>
          <w:fldChar w:fldCharType="separate"/>
        </w:r>
        <w:r w:rsidR="000372A5">
          <w:rPr>
            <w:noProof/>
            <w:webHidden/>
          </w:rPr>
          <w:t>50</w:t>
        </w:r>
        <w:r w:rsidR="000372A5">
          <w:rPr>
            <w:noProof/>
            <w:webHidden/>
          </w:rPr>
          <w:fldChar w:fldCharType="end"/>
        </w:r>
      </w:hyperlink>
    </w:p>
    <w:p w14:paraId="4F7EAF47" w14:textId="0ED3AED9" w:rsidR="000372A5" w:rsidRDefault="003E13AC">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82" w:history="1">
        <w:r w:rsidR="000372A5" w:rsidRPr="00802DBB">
          <w:rPr>
            <w:rStyle w:val="Hyperlink"/>
            <w:noProof/>
          </w:rPr>
          <w:t>DAFTAR PUSTAKA</w:t>
        </w:r>
        <w:r w:rsidR="000372A5">
          <w:rPr>
            <w:noProof/>
            <w:webHidden/>
          </w:rPr>
          <w:tab/>
        </w:r>
        <w:r w:rsidR="000372A5">
          <w:rPr>
            <w:noProof/>
            <w:webHidden/>
          </w:rPr>
          <w:fldChar w:fldCharType="begin"/>
        </w:r>
        <w:r w:rsidR="000372A5">
          <w:rPr>
            <w:noProof/>
            <w:webHidden/>
          </w:rPr>
          <w:instrText xml:space="preserve"> PAGEREF _Toc142127382 \h </w:instrText>
        </w:r>
        <w:r w:rsidR="000372A5">
          <w:rPr>
            <w:noProof/>
            <w:webHidden/>
          </w:rPr>
        </w:r>
        <w:r w:rsidR="000372A5">
          <w:rPr>
            <w:noProof/>
            <w:webHidden/>
          </w:rPr>
          <w:fldChar w:fldCharType="separate"/>
        </w:r>
        <w:r w:rsidR="000372A5">
          <w:rPr>
            <w:noProof/>
            <w:webHidden/>
          </w:rPr>
          <w:t>52</w:t>
        </w:r>
        <w:r w:rsidR="000372A5">
          <w:rPr>
            <w:noProof/>
            <w:webHidden/>
          </w:rPr>
          <w:fldChar w:fldCharType="end"/>
        </w:r>
      </w:hyperlink>
    </w:p>
    <w:p w14:paraId="4A172589" w14:textId="4672DA23" w:rsidR="000372A5" w:rsidRDefault="003E13AC">
      <w:pPr>
        <w:pStyle w:val="TOC1"/>
        <w:rPr>
          <w:rFonts w:asciiTheme="minorHAnsi" w:eastAsiaTheme="minorEastAsia" w:hAnsiTheme="minorHAnsi" w:cstheme="minorBidi"/>
          <w:b w:val="0"/>
          <w:noProof/>
          <w:kern w:val="2"/>
          <w:sz w:val="22"/>
          <w:szCs w:val="28"/>
          <w:lang w:val="en-US" w:eastAsia="zh-CN" w:bidi="th-TH"/>
          <w14:ligatures w14:val="standardContextual"/>
        </w:rPr>
      </w:pPr>
      <w:hyperlink w:anchor="_Toc142127383" w:history="1">
        <w:r w:rsidR="000372A5" w:rsidRPr="00802DBB">
          <w:rPr>
            <w:rStyle w:val="Hyperlink"/>
            <w:noProof/>
          </w:rPr>
          <w:t>LAMPIRAN</w:t>
        </w:r>
        <w:r w:rsidR="000372A5">
          <w:rPr>
            <w:noProof/>
            <w:webHidden/>
          </w:rPr>
          <w:tab/>
        </w:r>
        <w:r w:rsidR="000372A5">
          <w:rPr>
            <w:noProof/>
            <w:webHidden/>
          </w:rPr>
          <w:fldChar w:fldCharType="begin"/>
        </w:r>
        <w:r w:rsidR="000372A5">
          <w:rPr>
            <w:noProof/>
            <w:webHidden/>
          </w:rPr>
          <w:instrText xml:space="preserve"> PAGEREF _Toc142127383 \h </w:instrText>
        </w:r>
        <w:r w:rsidR="000372A5">
          <w:rPr>
            <w:noProof/>
            <w:webHidden/>
          </w:rPr>
        </w:r>
        <w:r w:rsidR="000372A5">
          <w:rPr>
            <w:noProof/>
            <w:webHidden/>
          </w:rPr>
          <w:fldChar w:fldCharType="separate"/>
        </w:r>
        <w:r w:rsidR="000372A5">
          <w:rPr>
            <w:noProof/>
            <w:webHidden/>
          </w:rPr>
          <w:t>54</w:t>
        </w:r>
        <w:r w:rsidR="000372A5">
          <w:rPr>
            <w:noProof/>
            <w:webHidden/>
          </w:rPr>
          <w:fldChar w:fldCharType="end"/>
        </w:r>
      </w:hyperlink>
    </w:p>
    <w:p w14:paraId="7507E470" w14:textId="7AADA67F"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4" w:history="1">
        <w:r w:rsidR="000372A5" w:rsidRPr="00802DBB">
          <w:rPr>
            <w:rStyle w:val="Hyperlink"/>
            <w:noProof/>
          </w:rPr>
          <w:t>Daftar Riwayat Hidup</w:t>
        </w:r>
        <w:r w:rsidR="000372A5">
          <w:rPr>
            <w:noProof/>
            <w:webHidden/>
          </w:rPr>
          <w:tab/>
        </w:r>
        <w:r w:rsidR="000372A5">
          <w:rPr>
            <w:noProof/>
            <w:webHidden/>
          </w:rPr>
          <w:fldChar w:fldCharType="begin"/>
        </w:r>
        <w:r w:rsidR="000372A5">
          <w:rPr>
            <w:noProof/>
            <w:webHidden/>
          </w:rPr>
          <w:instrText xml:space="preserve"> PAGEREF _Toc142127384 \h </w:instrText>
        </w:r>
        <w:r w:rsidR="000372A5">
          <w:rPr>
            <w:noProof/>
            <w:webHidden/>
          </w:rPr>
        </w:r>
        <w:r w:rsidR="000372A5">
          <w:rPr>
            <w:noProof/>
            <w:webHidden/>
          </w:rPr>
          <w:fldChar w:fldCharType="separate"/>
        </w:r>
        <w:r w:rsidR="000372A5">
          <w:rPr>
            <w:noProof/>
            <w:webHidden/>
          </w:rPr>
          <w:t>55</w:t>
        </w:r>
        <w:r w:rsidR="000372A5">
          <w:rPr>
            <w:noProof/>
            <w:webHidden/>
          </w:rPr>
          <w:fldChar w:fldCharType="end"/>
        </w:r>
      </w:hyperlink>
    </w:p>
    <w:p w14:paraId="4AD39D90" w14:textId="79E487D3"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5" w:history="1">
        <w:r w:rsidR="000372A5" w:rsidRPr="00802DBB">
          <w:rPr>
            <w:rStyle w:val="Hyperlink"/>
            <w:noProof/>
          </w:rPr>
          <w:t>Lembar Konsultasi</w:t>
        </w:r>
        <w:r w:rsidR="000372A5">
          <w:rPr>
            <w:noProof/>
            <w:webHidden/>
          </w:rPr>
          <w:tab/>
        </w:r>
        <w:r w:rsidR="000372A5">
          <w:rPr>
            <w:noProof/>
            <w:webHidden/>
          </w:rPr>
          <w:fldChar w:fldCharType="begin"/>
        </w:r>
        <w:r w:rsidR="000372A5">
          <w:rPr>
            <w:noProof/>
            <w:webHidden/>
          </w:rPr>
          <w:instrText xml:space="preserve"> PAGEREF _Toc142127385 \h </w:instrText>
        </w:r>
        <w:r w:rsidR="000372A5">
          <w:rPr>
            <w:noProof/>
            <w:webHidden/>
          </w:rPr>
        </w:r>
        <w:r w:rsidR="000372A5">
          <w:rPr>
            <w:noProof/>
            <w:webHidden/>
          </w:rPr>
          <w:fldChar w:fldCharType="separate"/>
        </w:r>
        <w:r w:rsidR="000372A5">
          <w:rPr>
            <w:noProof/>
            <w:webHidden/>
          </w:rPr>
          <w:t>56</w:t>
        </w:r>
        <w:r w:rsidR="000372A5">
          <w:rPr>
            <w:noProof/>
            <w:webHidden/>
          </w:rPr>
          <w:fldChar w:fldCharType="end"/>
        </w:r>
      </w:hyperlink>
    </w:p>
    <w:p w14:paraId="33508756" w14:textId="75EC0F3C"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6" w:history="1">
        <w:r w:rsidR="000372A5" w:rsidRPr="00802DBB">
          <w:rPr>
            <w:rStyle w:val="Hyperlink"/>
            <w:noProof/>
          </w:rPr>
          <w:t>Kode Program</w:t>
        </w:r>
        <w:r w:rsidR="000372A5">
          <w:rPr>
            <w:noProof/>
            <w:webHidden/>
          </w:rPr>
          <w:tab/>
        </w:r>
        <w:r w:rsidR="000372A5">
          <w:rPr>
            <w:noProof/>
            <w:webHidden/>
          </w:rPr>
          <w:fldChar w:fldCharType="begin"/>
        </w:r>
        <w:r w:rsidR="000372A5">
          <w:rPr>
            <w:noProof/>
            <w:webHidden/>
          </w:rPr>
          <w:instrText xml:space="preserve"> PAGEREF _Toc142127386 \h </w:instrText>
        </w:r>
        <w:r w:rsidR="000372A5">
          <w:rPr>
            <w:noProof/>
            <w:webHidden/>
          </w:rPr>
        </w:r>
        <w:r w:rsidR="000372A5">
          <w:rPr>
            <w:noProof/>
            <w:webHidden/>
          </w:rPr>
          <w:fldChar w:fldCharType="separate"/>
        </w:r>
        <w:r w:rsidR="000372A5">
          <w:rPr>
            <w:noProof/>
            <w:webHidden/>
          </w:rPr>
          <w:t>57</w:t>
        </w:r>
        <w:r w:rsidR="000372A5">
          <w:rPr>
            <w:noProof/>
            <w:webHidden/>
          </w:rPr>
          <w:fldChar w:fldCharType="end"/>
        </w:r>
      </w:hyperlink>
    </w:p>
    <w:p w14:paraId="3364C8E8" w14:textId="16371A2B"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7" w:history="1">
        <w:r w:rsidR="000372A5" w:rsidRPr="00802DBB">
          <w:rPr>
            <w:rStyle w:val="Hyperlink"/>
            <w:noProof/>
          </w:rPr>
          <w:t>&lt;judul lampiran&gt;</w:t>
        </w:r>
        <w:r w:rsidR="000372A5">
          <w:rPr>
            <w:noProof/>
            <w:webHidden/>
          </w:rPr>
          <w:tab/>
        </w:r>
        <w:r w:rsidR="000372A5">
          <w:rPr>
            <w:noProof/>
            <w:webHidden/>
          </w:rPr>
          <w:fldChar w:fldCharType="begin"/>
        </w:r>
        <w:r w:rsidR="000372A5">
          <w:rPr>
            <w:noProof/>
            <w:webHidden/>
          </w:rPr>
          <w:instrText xml:space="preserve"> PAGEREF _Toc142127387 \h </w:instrText>
        </w:r>
        <w:r w:rsidR="000372A5">
          <w:rPr>
            <w:noProof/>
            <w:webHidden/>
          </w:rPr>
        </w:r>
        <w:r w:rsidR="000372A5">
          <w:rPr>
            <w:noProof/>
            <w:webHidden/>
          </w:rPr>
          <w:fldChar w:fldCharType="separate"/>
        </w:r>
        <w:r w:rsidR="000372A5">
          <w:rPr>
            <w:noProof/>
            <w:webHidden/>
          </w:rPr>
          <w:t>58</w:t>
        </w:r>
        <w:r w:rsidR="000372A5">
          <w:rPr>
            <w:noProof/>
            <w:webHidden/>
          </w:rPr>
          <w:fldChar w:fldCharType="end"/>
        </w:r>
      </w:hyperlink>
    </w:p>
    <w:p w14:paraId="3C7C3DE1" w14:textId="2C610507"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8" w:history="1">
        <w:r w:rsidR="000372A5" w:rsidRPr="00802DBB">
          <w:rPr>
            <w:rStyle w:val="Hyperlink"/>
            <w:noProof/>
          </w:rPr>
          <w:t>&lt;judul lampiran&gt;</w:t>
        </w:r>
        <w:r w:rsidR="000372A5">
          <w:rPr>
            <w:noProof/>
            <w:webHidden/>
          </w:rPr>
          <w:tab/>
        </w:r>
        <w:r w:rsidR="000372A5">
          <w:rPr>
            <w:noProof/>
            <w:webHidden/>
          </w:rPr>
          <w:fldChar w:fldCharType="begin"/>
        </w:r>
        <w:r w:rsidR="000372A5">
          <w:rPr>
            <w:noProof/>
            <w:webHidden/>
          </w:rPr>
          <w:instrText xml:space="preserve"> PAGEREF _Toc142127388 \h </w:instrText>
        </w:r>
        <w:r w:rsidR="000372A5">
          <w:rPr>
            <w:noProof/>
            <w:webHidden/>
          </w:rPr>
        </w:r>
        <w:r w:rsidR="000372A5">
          <w:rPr>
            <w:noProof/>
            <w:webHidden/>
          </w:rPr>
          <w:fldChar w:fldCharType="separate"/>
        </w:r>
        <w:r w:rsidR="000372A5">
          <w:rPr>
            <w:noProof/>
            <w:webHidden/>
          </w:rPr>
          <w:t>59</w:t>
        </w:r>
        <w:r w:rsidR="000372A5">
          <w:rPr>
            <w:noProof/>
            <w:webHidden/>
          </w:rPr>
          <w:fldChar w:fldCharType="end"/>
        </w:r>
      </w:hyperlink>
    </w:p>
    <w:p w14:paraId="055EB32A" w14:textId="64E61859"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89" w:history="1">
        <w:r w:rsidR="000372A5" w:rsidRPr="00802DBB">
          <w:rPr>
            <w:rStyle w:val="Hyperlink"/>
            <w:noProof/>
          </w:rPr>
          <w:t>Form Hasil Pemeriksaan Tingkat Plagiarisme</w:t>
        </w:r>
        <w:r w:rsidR="000372A5">
          <w:rPr>
            <w:noProof/>
            <w:webHidden/>
          </w:rPr>
          <w:tab/>
        </w:r>
        <w:r w:rsidR="000372A5">
          <w:rPr>
            <w:noProof/>
            <w:webHidden/>
          </w:rPr>
          <w:fldChar w:fldCharType="begin"/>
        </w:r>
        <w:r w:rsidR="000372A5">
          <w:rPr>
            <w:noProof/>
            <w:webHidden/>
          </w:rPr>
          <w:instrText xml:space="preserve"> PAGEREF _Toc142127389 \h </w:instrText>
        </w:r>
        <w:r w:rsidR="000372A5">
          <w:rPr>
            <w:noProof/>
            <w:webHidden/>
          </w:rPr>
        </w:r>
        <w:r w:rsidR="000372A5">
          <w:rPr>
            <w:noProof/>
            <w:webHidden/>
          </w:rPr>
          <w:fldChar w:fldCharType="separate"/>
        </w:r>
        <w:r w:rsidR="000372A5">
          <w:rPr>
            <w:noProof/>
            <w:webHidden/>
          </w:rPr>
          <w:t>60</w:t>
        </w:r>
        <w:r w:rsidR="000372A5">
          <w:rPr>
            <w:noProof/>
            <w:webHidden/>
          </w:rPr>
          <w:fldChar w:fldCharType="end"/>
        </w:r>
      </w:hyperlink>
    </w:p>
    <w:p w14:paraId="1D0BFE3E" w14:textId="63F80A0A"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90" w:history="1">
        <w:r w:rsidR="000372A5" w:rsidRPr="00802DBB">
          <w:rPr>
            <w:rStyle w:val="Hyperlink"/>
            <w:rFonts w:eastAsia="Times"/>
            <w:noProof/>
          </w:rPr>
          <w:t>Laporan Hasil Pengecekan Plagiarisme</w:t>
        </w:r>
        <w:r w:rsidR="000372A5">
          <w:rPr>
            <w:noProof/>
            <w:webHidden/>
          </w:rPr>
          <w:tab/>
        </w:r>
        <w:r w:rsidR="000372A5">
          <w:rPr>
            <w:noProof/>
            <w:webHidden/>
          </w:rPr>
          <w:fldChar w:fldCharType="begin"/>
        </w:r>
        <w:r w:rsidR="000372A5">
          <w:rPr>
            <w:noProof/>
            <w:webHidden/>
          </w:rPr>
          <w:instrText xml:space="preserve"> PAGEREF _Toc142127390 \h </w:instrText>
        </w:r>
        <w:r w:rsidR="000372A5">
          <w:rPr>
            <w:noProof/>
            <w:webHidden/>
          </w:rPr>
        </w:r>
        <w:r w:rsidR="000372A5">
          <w:rPr>
            <w:noProof/>
            <w:webHidden/>
          </w:rPr>
          <w:fldChar w:fldCharType="separate"/>
        </w:r>
        <w:r w:rsidR="000372A5">
          <w:rPr>
            <w:noProof/>
            <w:webHidden/>
          </w:rPr>
          <w:t>61</w:t>
        </w:r>
        <w:r w:rsidR="000372A5">
          <w:rPr>
            <w:noProof/>
            <w:webHidden/>
          </w:rPr>
          <w:fldChar w:fldCharType="end"/>
        </w:r>
      </w:hyperlink>
    </w:p>
    <w:p w14:paraId="70255BE6" w14:textId="0A8037E4" w:rsidR="000372A5" w:rsidRDefault="003E13AC">
      <w:pPr>
        <w:pStyle w:val="TOC2"/>
        <w:rPr>
          <w:rFonts w:asciiTheme="minorHAnsi" w:eastAsiaTheme="minorEastAsia" w:hAnsiTheme="minorHAnsi" w:cstheme="minorBidi"/>
          <w:noProof/>
          <w:kern w:val="2"/>
          <w:sz w:val="22"/>
          <w:szCs w:val="28"/>
          <w:lang w:val="en-US" w:eastAsia="zh-CN" w:bidi="th-TH"/>
          <w14:ligatures w14:val="standardContextual"/>
        </w:rPr>
      </w:pPr>
      <w:hyperlink w:anchor="_Toc142127391" w:history="1">
        <w:r w:rsidR="000372A5" w:rsidRPr="00802DBB">
          <w:rPr>
            <w:rStyle w:val="Hyperlink"/>
            <w:noProof/>
          </w:rPr>
          <w:t>Notulen Tugas Akhir</w:t>
        </w:r>
        <w:r w:rsidR="000372A5">
          <w:rPr>
            <w:noProof/>
            <w:webHidden/>
          </w:rPr>
          <w:tab/>
        </w:r>
        <w:r w:rsidR="000372A5">
          <w:rPr>
            <w:noProof/>
            <w:webHidden/>
          </w:rPr>
          <w:fldChar w:fldCharType="begin"/>
        </w:r>
        <w:r w:rsidR="000372A5">
          <w:rPr>
            <w:noProof/>
            <w:webHidden/>
          </w:rPr>
          <w:instrText xml:space="preserve"> PAGEREF _Toc142127391 \h </w:instrText>
        </w:r>
        <w:r w:rsidR="000372A5">
          <w:rPr>
            <w:noProof/>
            <w:webHidden/>
          </w:rPr>
        </w:r>
        <w:r w:rsidR="000372A5">
          <w:rPr>
            <w:noProof/>
            <w:webHidden/>
          </w:rPr>
          <w:fldChar w:fldCharType="separate"/>
        </w:r>
        <w:r w:rsidR="000372A5">
          <w:rPr>
            <w:noProof/>
            <w:webHidden/>
          </w:rPr>
          <w:t>62</w:t>
        </w:r>
        <w:r w:rsidR="000372A5">
          <w:rPr>
            <w:noProof/>
            <w:webHidden/>
          </w:rPr>
          <w:fldChar w:fldCharType="end"/>
        </w:r>
      </w:hyperlink>
    </w:p>
    <w:p w14:paraId="16E4FDDD" w14:textId="64437C6A" w:rsidR="005D5BE6" w:rsidRDefault="00CE4201" w:rsidP="00CE4201">
      <w:pPr>
        <w:pStyle w:val="Pustaka1"/>
        <w:rPr>
          <w:b/>
        </w:rPr>
        <w:sectPr w:rsidR="005D5BE6" w:rsidSect="000B2FCA">
          <w:footerReference w:type="default" r:id="rId11"/>
          <w:pgSz w:w="11906" w:h="16838" w:code="9"/>
          <w:pgMar w:top="2268" w:right="1701" w:bottom="1701" w:left="2268" w:header="1417" w:footer="850" w:gutter="0"/>
          <w:pgNumType w:start="2"/>
          <w:cols w:space="720"/>
          <w:docGrid w:linePitch="360"/>
        </w:sectPr>
      </w:pPr>
      <w:r>
        <w:fldChar w:fldCharType="end"/>
      </w:r>
    </w:p>
    <w:p w14:paraId="555B72B9" w14:textId="42462FF5" w:rsidR="005D5BE6" w:rsidRPr="000D3765" w:rsidRDefault="000D3765" w:rsidP="00A737C8">
      <w:pPr>
        <w:pStyle w:val="Heading1"/>
        <w:ind w:left="0" w:firstLine="0"/>
      </w:pPr>
      <w:bookmarkStart w:id="2" w:name="_BAB_1"/>
      <w:bookmarkEnd w:id="2"/>
      <w:r>
        <w:rPr>
          <w:lang w:val="id-ID"/>
        </w:rPr>
        <w:lastRenderedPageBreak/>
        <w:br/>
      </w:r>
      <w:bookmarkStart w:id="3" w:name="_Toc142127346"/>
      <w:r w:rsidR="006E0A83" w:rsidRPr="000D3765">
        <w:rPr>
          <w:lang w:val="id-ID"/>
        </w:rPr>
        <w:t>PENDAHULUAN</w:t>
      </w:r>
      <w:bookmarkEnd w:id="3"/>
    </w:p>
    <w:p w14:paraId="714D0E57" w14:textId="0C2398A5" w:rsidR="005D5BE6" w:rsidRPr="003A5A1E" w:rsidRDefault="006E0A83" w:rsidP="003A5A1E">
      <w:pPr>
        <w:pStyle w:val="paragraf"/>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Lorem ipsum dolor </w:t>
      </w:r>
      <w:proofErr w:type="gramStart"/>
      <w:r>
        <w:t>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sed do.</w:t>
      </w:r>
    </w:p>
    <w:p w14:paraId="342C20B5" w14:textId="77777777" w:rsidR="005D5BE6" w:rsidRDefault="006E0A83">
      <w:pPr>
        <w:pStyle w:val="Heading2"/>
      </w:pPr>
      <w:bookmarkStart w:id="4" w:name="_Toc142127347"/>
      <w:r>
        <w:rPr>
          <w:lang w:val="id-ID"/>
        </w:rPr>
        <w:t>Latar Belakang</w:t>
      </w:r>
      <w:bookmarkEnd w:id="4"/>
    </w:p>
    <w:p w14:paraId="1BEF9866" w14:textId="01FB09A7" w:rsidR="005D5BE6" w:rsidRDefault="006E0A83" w:rsidP="00835B2D">
      <w:pPr>
        <w:pStyle w:val="paragraf"/>
        <w:rPr>
          <w:sz w:val="28"/>
          <w:lang w:val="id-ID"/>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Lorem ipsum dolor </w:t>
      </w:r>
      <w:proofErr w:type="gramStart"/>
      <w:r>
        <w:t>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p>
    <w:p w14:paraId="51B62FF6" w14:textId="77777777" w:rsidR="005D5BE6" w:rsidRDefault="006E0A83" w:rsidP="00835B2D">
      <w:pPr>
        <w:pStyle w:val="paragraf"/>
        <w:rPr>
          <w:sz w:val="28"/>
          <w:lang w:val="id-ID"/>
        </w:rPr>
      </w:pPr>
      <w:r>
        <w:lastRenderedPageBreak/>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Lorem ipsum dolor </w:t>
      </w:r>
      <w:proofErr w:type="gramStart"/>
      <w:r>
        <w:t>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
    <w:p w14:paraId="555ABEF7" w14:textId="77777777" w:rsidR="005D5BE6" w:rsidRDefault="006E0A83" w:rsidP="00835B2D">
      <w:pPr>
        <w:pStyle w:val="paragraf"/>
        <w:rPr>
          <w:sz w:val="28"/>
          <w:lang w:val="id-ID"/>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Lorem ipsum dolor </w:t>
      </w:r>
      <w:proofErr w:type="gramStart"/>
      <w:r>
        <w:t>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p>
    <w:p w14:paraId="155CF854" w14:textId="77777777" w:rsidR="005D5BE6" w:rsidRDefault="006E0A83" w:rsidP="00835B2D">
      <w:pPr>
        <w:pStyle w:val="paragraf"/>
        <w:rPr>
          <w:sz w:val="28"/>
          <w:lang w:val="id-ID"/>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lastRenderedPageBreak/>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Lorem ipsum dolor </w:t>
      </w:r>
      <w:proofErr w:type="gramStart"/>
      <w:r>
        <w:t>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w:t>
      </w:r>
    </w:p>
    <w:p w14:paraId="2AAF65E4" w14:textId="77777777" w:rsidR="005D5BE6" w:rsidRDefault="006E0A83" w:rsidP="00835B2D">
      <w:pPr>
        <w:pStyle w:val="paragraf"/>
        <w:rPr>
          <w:sz w:val="28"/>
          <w:lang w:val="id-ID"/>
        </w:rPr>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Duis </w:t>
      </w:r>
      <w:proofErr w:type="spellStart"/>
      <w:r>
        <w:t>aute</w:t>
      </w:r>
      <w:proofErr w:type="spellEnd"/>
      <w:r>
        <w:t xml:space="preserve"> </w:t>
      </w:r>
      <w:proofErr w:type="spellStart"/>
      <w:r>
        <w:t>irure</w:t>
      </w:r>
      <w:proofErr w:type="spellEnd"/>
      <w:r>
        <w:t xml:space="preserve"> dolor in </w:t>
      </w:r>
      <w:proofErr w:type="spellStart"/>
      <w:r>
        <w:t>reprehenderit</w:t>
      </w:r>
      <w:proofErr w:type="spellEnd"/>
      <w:r>
        <w:t xml:space="preserve"> in </w:t>
      </w:r>
      <w:proofErr w:type="spellStart"/>
      <w:r>
        <w:t>voluptate</w:t>
      </w:r>
      <w:proofErr w:type="spellEnd"/>
      <w:r>
        <w:t xml:space="preserve"> </w:t>
      </w:r>
      <w:proofErr w:type="spellStart"/>
      <w:r>
        <w:t>velit</w:t>
      </w:r>
      <w:proofErr w:type="spellEnd"/>
      <w:r>
        <w:t xml:space="preserve"> </w:t>
      </w:r>
      <w:proofErr w:type="spellStart"/>
      <w:r>
        <w:t>esse</w:t>
      </w:r>
      <w:proofErr w:type="spellEnd"/>
      <w:r>
        <w:t xml:space="preserve"> </w:t>
      </w:r>
      <w:proofErr w:type="spellStart"/>
      <w:r>
        <w:t>cillum</w:t>
      </w:r>
      <w:proofErr w:type="spellEnd"/>
      <w:r>
        <w:t xml:space="preserve"> dolore </w:t>
      </w:r>
      <w:proofErr w:type="spellStart"/>
      <w:r>
        <w:t>eu</w:t>
      </w:r>
      <w:proofErr w:type="spellEnd"/>
      <w:r>
        <w:t xml:space="preserve"> </w:t>
      </w:r>
      <w:proofErr w:type="spellStart"/>
      <w:r>
        <w:t>fugiat</w:t>
      </w:r>
      <w:proofErr w:type="spellEnd"/>
      <w:r>
        <w:t xml:space="preserve"> </w:t>
      </w:r>
      <w:proofErr w:type="spellStart"/>
      <w:r>
        <w:t>nulla</w:t>
      </w:r>
      <w:proofErr w:type="spellEnd"/>
      <w:r>
        <w:t xml:space="preserve"> </w:t>
      </w:r>
      <w:proofErr w:type="spellStart"/>
      <w:r>
        <w:t>pariatur</w:t>
      </w:r>
      <w:proofErr w:type="spellEnd"/>
      <w:r>
        <w:t xml:space="preserve">. </w:t>
      </w:r>
      <w:proofErr w:type="spellStart"/>
      <w:r>
        <w:t>Excepteur</w:t>
      </w:r>
      <w:proofErr w:type="spellEnd"/>
      <w:r>
        <w:t xml:space="preserve"> </w:t>
      </w:r>
      <w:proofErr w:type="spellStart"/>
      <w:r>
        <w:t>sint</w:t>
      </w:r>
      <w:proofErr w:type="spellEnd"/>
      <w:r>
        <w:t xml:space="preserve"> </w:t>
      </w:r>
      <w:proofErr w:type="spellStart"/>
      <w:r>
        <w:t>occaecat</w:t>
      </w:r>
      <w:proofErr w:type="spellEnd"/>
      <w:r>
        <w:t xml:space="preserve"> </w:t>
      </w:r>
      <w:proofErr w:type="spellStart"/>
      <w:r>
        <w:t>cupidatat</w:t>
      </w:r>
      <w:proofErr w:type="spellEnd"/>
      <w:r>
        <w:t xml:space="preserve"> non </w:t>
      </w:r>
      <w:proofErr w:type="spellStart"/>
      <w:r>
        <w:t>proident</w:t>
      </w:r>
      <w:proofErr w:type="spellEnd"/>
      <w:r>
        <w:t xml:space="preserve">, sunt in culpa qui </w:t>
      </w:r>
      <w:proofErr w:type="spellStart"/>
      <w:r>
        <w:t>officia</w:t>
      </w:r>
      <w:proofErr w:type="spellEnd"/>
      <w:r>
        <w:t xml:space="preserve"> </w:t>
      </w:r>
      <w:proofErr w:type="spellStart"/>
      <w:r>
        <w:t>deserunt</w:t>
      </w:r>
      <w:proofErr w:type="spellEnd"/>
      <w:r>
        <w:t xml:space="preserve"> </w:t>
      </w:r>
      <w:proofErr w:type="spellStart"/>
      <w:r>
        <w:t>mollit</w:t>
      </w:r>
      <w:proofErr w:type="spellEnd"/>
      <w:r>
        <w:t xml:space="preserve"> </w:t>
      </w:r>
      <w:proofErr w:type="spellStart"/>
      <w:r>
        <w:t>anim</w:t>
      </w:r>
      <w:proofErr w:type="spellEnd"/>
      <w:r>
        <w:t xml:space="preserve"> id </w:t>
      </w:r>
      <w:proofErr w:type="spellStart"/>
      <w:r>
        <w:t>est</w:t>
      </w:r>
      <w:proofErr w:type="spellEnd"/>
      <w:r>
        <w:t xml:space="preserve"> </w:t>
      </w:r>
      <w:proofErr w:type="spellStart"/>
      <w:r>
        <w:t>laborum</w:t>
      </w:r>
      <w:proofErr w:type="spellEnd"/>
      <w:r>
        <w:t xml:space="preserve"> Lorem ipsum dolor </w:t>
      </w:r>
      <w:proofErr w:type="gramStart"/>
      <w:r>
        <w:t>sit</w:t>
      </w:r>
      <w:proofErr w:type="gramEnd"/>
      <w:r>
        <w:t xml:space="preserve">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w:t>
      </w:r>
    </w:p>
    <w:p w14:paraId="4DB0859E" w14:textId="48778191" w:rsidR="005D5BE6" w:rsidRDefault="000B2FCA">
      <w:pPr>
        <w:pStyle w:val="Heading2"/>
      </w:pPr>
      <w:proofErr w:type="spellStart"/>
      <w:r>
        <w:t>Permasalahan</w:t>
      </w:r>
      <w:proofErr w:type="spellEnd"/>
    </w:p>
    <w:p w14:paraId="3E557CCD" w14:textId="2BBFDF1A" w:rsidR="003A5A1E" w:rsidRDefault="006E0A83" w:rsidP="00610B7A">
      <w:pPr>
        <w:pStyle w:val="paragraf"/>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labore et dolore magna </w:t>
      </w:r>
      <w:proofErr w:type="spellStart"/>
      <w:r>
        <w:t>aliqua</w:t>
      </w:r>
      <w:proofErr w:type="spellEnd"/>
      <w:r>
        <w:t xml:space="preserve">. </w:t>
      </w:r>
      <w:r w:rsidR="003A5A1E">
        <w:t xml:space="preserve">Lorem ipsum dolor sit </w:t>
      </w:r>
      <w:proofErr w:type="spellStart"/>
      <w:r w:rsidR="003A5A1E">
        <w:t>amet</w:t>
      </w:r>
      <w:proofErr w:type="spellEnd"/>
      <w:r w:rsidR="003A5A1E">
        <w:t xml:space="preserve">, </w:t>
      </w:r>
      <w:proofErr w:type="spellStart"/>
      <w:r w:rsidR="003A5A1E">
        <w:t>consectetur</w:t>
      </w:r>
      <w:proofErr w:type="spellEnd"/>
      <w:r w:rsidR="003A5A1E">
        <w:t xml:space="preserve"> </w:t>
      </w:r>
      <w:proofErr w:type="spellStart"/>
      <w:r w:rsidR="003A5A1E">
        <w:t>adipiscing</w:t>
      </w:r>
      <w:proofErr w:type="spellEnd"/>
      <w:r w:rsidR="003A5A1E">
        <w:t xml:space="preserve"> </w:t>
      </w:r>
      <w:proofErr w:type="spellStart"/>
      <w:r w:rsidR="003A5A1E">
        <w:t>elit</w:t>
      </w:r>
      <w:proofErr w:type="spellEnd"/>
      <w:r w:rsidR="003A5A1E">
        <w:t xml:space="preserve">, sed do </w:t>
      </w:r>
      <w:proofErr w:type="spellStart"/>
      <w:r w:rsidR="003A5A1E">
        <w:t>eiusmod</w:t>
      </w:r>
      <w:proofErr w:type="spellEnd"/>
      <w:r w:rsidR="003A5A1E">
        <w:t xml:space="preserve"> </w:t>
      </w:r>
      <w:proofErr w:type="spellStart"/>
      <w:r w:rsidR="003A5A1E">
        <w:t>tempor</w:t>
      </w:r>
      <w:proofErr w:type="spellEnd"/>
      <w:r w:rsidR="003A5A1E">
        <w:t xml:space="preserve"> </w:t>
      </w:r>
      <w:proofErr w:type="spellStart"/>
      <w:r w:rsidR="003A5A1E">
        <w:t>incididunt</w:t>
      </w:r>
      <w:proofErr w:type="spellEnd"/>
      <w:r w:rsidR="003A5A1E">
        <w:t xml:space="preserve"> </w:t>
      </w:r>
      <w:proofErr w:type="spellStart"/>
      <w:r w:rsidR="003A5A1E">
        <w:t>ut</w:t>
      </w:r>
      <w:proofErr w:type="spellEnd"/>
      <w:r w:rsidR="003A5A1E">
        <w:t xml:space="preserve"> labore et dolore magna </w:t>
      </w:r>
      <w:proofErr w:type="spellStart"/>
      <w:r w:rsidR="003A5A1E">
        <w:t>aliqua</w:t>
      </w:r>
      <w:proofErr w:type="spellEnd"/>
      <w:r w:rsidR="003A5A1E">
        <w:t xml:space="preserve">. </w:t>
      </w:r>
    </w:p>
    <w:p w14:paraId="0802E01C" w14:textId="7ADEAD27" w:rsidR="005D5BE6" w:rsidRDefault="006E0A83" w:rsidP="00835B2D">
      <w:pPr>
        <w:pStyle w:val="paragraf"/>
        <w:rPr>
          <w:sz w:val="28"/>
          <w:lang w:val="id-ID"/>
        </w:rPr>
      </w:pPr>
      <w:r>
        <w:t xml:space="preserve">Ut </w:t>
      </w:r>
      <w:proofErr w:type="spellStart"/>
      <w:r>
        <w:t>enim</w:t>
      </w:r>
      <w:proofErr w:type="spellEnd"/>
      <w:r>
        <w:t xml:space="preserve"> ad minim </w:t>
      </w:r>
      <w:proofErr w:type="spellStart"/>
      <w:r>
        <w:t>veniam</w:t>
      </w:r>
      <w:proofErr w:type="spellEnd"/>
      <w:r>
        <w:t xml:space="preserve">, </w:t>
      </w:r>
      <w:proofErr w:type="spellStart"/>
      <w:r>
        <w:t>quis</w:t>
      </w:r>
      <w:proofErr w:type="spellEnd"/>
      <w:r>
        <w:t xml:space="preserve"> </w:t>
      </w:r>
      <w:proofErr w:type="spellStart"/>
      <w:r>
        <w:t>nostrud</w:t>
      </w:r>
      <w:proofErr w:type="spellEnd"/>
      <w:r>
        <w:t xml:space="preserve"> exercitation </w:t>
      </w:r>
      <w:proofErr w:type="spellStart"/>
      <w:r>
        <w:t>ullamco</w:t>
      </w:r>
      <w:proofErr w:type="spellEnd"/>
      <w:r>
        <w:t xml:space="preserve">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t>commodo</w:t>
      </w:r>
      <w:proofErr w:type="spellEnd"/>
      <w:r>
        <w:t xml:space="preserve"> </w:t>
      </w:r>
      <w:proofErr w:type="spellStart"/>
      <w:r>
        <w:t>consequat</w:t>
      </w:r>
      <w:proofErr w:type="spellEnd"/>
      <w:r>
        <w:t xml:space="preserve">. </w:t>
      </w:r>
      <w:r w:rsidR="00610B7A">
        <w:t xml:space="preserve">Lorem ipsum dolor sit </w:t>
      </w:r>
      <w:proofErr w:type="spellStart"/>
      <w:r w:rsidR="00610B7A">
        <w:t>amet</w:t>
      </w:r>
      <w:proofErr w:type="spellEnd"/>
      <w:r w:rsidR="00610B7A">
        <w:t xml:space="preserve">, </w:t>
      </w:r>
      <w:proofErr w:type="spellStart"/>
      <w:r w:rsidR="00610B7A">
        <w:t>consectetur</w:t>
      </w:r>
      <w:proofErr w:type="spellEnd"/>
      <w:r w:rsidR="00610B7A">
        <w:t xml:space="preserve"> </w:t>
      </w:r>
      <w:proofErr w:type="spellStart"/>
      <w:r w:rsidR="00610B7A">
        <w:t>adipiscing</w:t>
      </w:r>
      <w:proofErr w:type="spellEnd"/>
      <w:r w:rsidR="00610B7A">
        <w:t xml:space="preserve"> </w:t>
      </w:r>
      <w:proofErr w:type="spellStart"/>
      <w:r w:rsidR="00610B7A">
        <w:t>elit</w:t>
      </w:r>
      <w:proofErr w:type="spellEnd"/>
      <w:r w:rsidR="00610B7A">
        <w:t xml:space="preserve">, sed do </w:t>
      </w:r>
      <w:proofErr w:type="spellStart"/>
      <w:r w:rsidR="00610B7A">
        <w:t>eiusmod</w:t>
      </w:r>
      <w:proofErr w:type="spellEnd"/>
      <w:r w:rsidR="00610B7A">
        <w:t xml:space="preserve"> </w:t>
      </w:r>
      <w:proofErr w:type="spellStart"/>
      <w:r w:rsidR="00610B7A">
        <w:t>tempor</w:t>
      </w:r>
      <w:proofErr w:type="spellEnd"/>
      <w:r w:rsidR="00610B7A">
        <w:t xml:space="preserve"> </w:t>
      </w:r>
      <w:proofErr w:type="spellStart"/>
      <w:r w:rsidR="00610B7A">
        <w:t>incididunt</w:t>
      </w:r>
      <w:proofErr w:type="spellEnd"/>
      <w:r w:rsidR="00610B7A">
        <w:t xml:space="preserve"> </w:t>
      </w:r>
      <w:proofErr w:type="spellStart"/>
      <w:r w:rsidR="00610B7A">
        <w:t>ut</w:t>
      </w:r>
      <w:proofErr w:type="spellEnd"/>
      <w:r w:rsidR="00610B7A">
        <w:t xml:space="preserve"> labore et dolore magna </w:t>
      </w:r>
      <w:proofErr w:type="spellStart"/>
      <w:r w:rsidR="00610B7A">
        <w:t>aliqua</w:t>
      </w:r>
      <w:proofErr w:type="spellEnd"/>
      <w:r w:rsidR="00610B7A">
        <w:t xml:space="preserve">. Ut </w:t>
      </w:r>
      <w:proofErr w:type="spellStart"/>
      <w:r w:rsidR="00610B7A">
        <w:t>enim</w:t>
      </w:r>
      <w:proofErr w:type="spellEnd"/>
      <w:r w:rsidR="00610B7A">
        <w:t xml:space="preserve"> ad minim </w:t>
      </w:r>
      <w:proofErr w:type="spellStart"/>
      <w:r w:rsidR="00610B7A">
        <w:t>veniam</w:t>
      </w:r>
      <w:proofErr w:type="spellEnd"/>
      <w:r w:rsidR="00610B7A">
        <w:t xml:space="preserve">, </w:t>
      </w:r>
      <w:proofErr w:type="spellStart"/>
      <w:r w:rsidR="00610B7A">
        <w:t>quis</w:t>
      </w:r>
      <w:proofErr w:type="spellEnd"/>
      <w:r w:rsidR="00610B7A">
        <w:t xml:space="preserve"> </w:t>
      </w:r>
      <w:proofErr w:type="spellStart"/>
      <w:r w:rsidR="00610B7A">
        <w:t>nostrud</w:t>
      </w:r>
      <w:proofErr w:type="spellEnd"/>
      <w:r w:rsidR="00610B7A">
        <w:t xml:space="preserve"> exercitation </w:t>
      </w:r>
      <w:proofErr w:type="spellStart"/>
      <w:r w:rsidR="00610B7A">
        <w:t>ullamco</w:t>
      </w:r>
      <w:proofErr w:type="spellEnd"/>
      <w:r w:rsidR="00610B7A">
        <w:t xml:space="preserve"> </w:t>
      </w:r>
      <w:proofErr w:type="spellStart"/>
      <w:r w:rsidR="00610B7A">
        <w:t>laboris</w:t>
      </w:r>
      <w:proofErr w:type="spellEnd"/>
      <w:r w:rsidR="00610B7A">
        <w:t xml:space="preserve"> nisi </w:t>
      </w:r>
      <w:proofErr w:type="spellStart"/>
      <w:r w:rsidR="00610B7A">
        <w:t>ut</w:t>
      </w:r>
      <w:proofErr w:type="spellEnd"/>
      <w:r w:rsidR="00610B7A">
        <w:t xml:space="preserve"> </w:t>
      </w:r>
      <w:proofErr w:type="spellStart"/>
      <w:r w:rsidR="00610B7A">
        <w:t>aliquip</w:t>
      </w:r>
      <w:proofErr w:type="spellEnd"/>
      <w:r w:rsidR="00610B7A">
        <w:t xml:space="preserve"> ex </w:t>
      </w:r>
      <w:proofErr w:type="spellStart"/>
      <w:r w:rsidR="00610B7A">
        <w:t>ea</w:t>
      </w:r>
      <w:proofErr w:type="spellEnd"/>
      <w:r w:rsidR="00610B7A">
        <w:t xml:space="preserve"> </w:t>
      </w:r>
      <w:proofErr w:type="spellStart"/>
      <w:r w:rsidR="00610B7A">
        <w:t>commodo</w:t>
      </w:r>
      <w:proofErr w:type="spellEnd"/>
      <w:r w:rsidR="00610B7A">
        <w:t xml:space="preserve"> </w:t>
      </w:r>
      <w:proofErr w:type="spellStart"/>
      <w:r w:rsidR="00610B7A">
        <w:t>consequat</w:t>
      </w:r>
      <w:proofErr w:type="spellEnd"/>
      <w:r w:rsidR="00610B7A">
        <w:t xml:space="preserve">. Duis </w:t>
      </w:r>
      <w:proofErr w:type="spellStart"/>
      <w:r w:rsidR="00610B7A">
        <w:t>aute</w:t>
      </w:r>
      <w:proofErr w:type="spellEnd"/>
      <w:r w:rsidR="00610B7A">
        <w:t xml:space="preserve"> </w:t>
      </w:r>
      <w:proofErr w:type="spellStart"/>
      <w:r w:rsidR="00610B7A">
        <w:t>irure</w:t>
      </w:r>
      <w:proofErr w:type="spellEnd"/>
      <w:r w:rsidR="00610B7A">
        <w:t xml:space="preserve"> dolor in </w:t>
      </w:r>
      <w:proofErr w:type="spellStart"/>
      <w:r w:rsidR="00610B7A">
        <w:t>reprehenderit</w:t>
      </w:r>
      <w:proofErr w:type="spellEnd"/>
      <w:r w:rsidR="00610B7A">
        <w:t xml:space="preserve"> in </w:t>
      </w:r>
      <w:proofErr w:type="spellStart"/>
      <w:r w:rsidR="00610B7A">
        <w:t>voluptate</w:t>
      </w:r>
      <w:proofErr w:type="spellEnd"/>
      <w:r w:rsidR="00610B7A">
        <w:t xml:space="preserve"> </w:t>
      </w:r>
      <w:proofErr w:type="spellStart"/>
      <w:r w:rsidR="00610B7A">
        <w:t>velit</w:t>
      </w:r>
      <w:proofErr w:type="spellEnd"/>
      <w:r w:rsidR="00610B7A">
        <w:t xml:space="preserve"> </w:t>
      </w:r>
      <w:proofErr w:type="spellStart"/>
      <w:r w:rsidR="00610B7A">
        <w:lastRenderedPageBreak/>
        <w:t>esse</w:t>
      </w:r>
      <w:proofErr w:type="spellEnd"/>
      <w:r w:rsidR="00610B7A">
        <w:t xml:space="preserve"> </w:t>
      </w:r>
      <w:proofErr w:type="spellStart"/>
      <w:r w:rsidR="00610B7A">
        <w:t>cillum</w:t>
      </w:r>
      <w:proofErr w:type="spellEnd"/>
      <w:r w:rsidR="00610B7A">
        <w:t xml:space="preserve"> dolore </w:t>
      </w:r>
      <w:proofErr w:type="spellStart"/>
      <w:r w:rsidR="00610B7A">
        <w:t>eu</w:t>
      </w:r>
      <w:proofErr w:type="spellEnd"/>
      <w:r w:rsidR="00610B7A">
        <w:t xml:space="preserve"> </w:t>
      </w:r>
      <w:proofErr w:type="spellStart"/>
      <w:r w:rsidR="00610B7A">
        <w:t>fugiat</w:t>
      </w:r>
      <w:proofErr w:type="spellEnd"/>
      <w:r w:rsidR="00610B7A">
        <w:t xml:space="preserve"> </w:t>
      </w:r>
      <w:proofErr w:type="spellStart"/>
      <w:r w:rsidR="00610B7A">
        <w:t>nulla</w:t>
      </w:r>
      <w:proofErr w:type="spellEnd"/>
      <w:r w:rsidR="00610B7A">
        <w:t xml:space="preserve"> </w:t>
      </w:r>
      <w:proofErr w:type="spellStart"/>
      <w:r w:rsidR="00610B7A">
        <w:t>pariatur</w:t>
      </w:r>
      <w:proofErr w:type="spellEnd"/>
      <w:r w:rsidR="00610B7A">
        <w:t xml:space="preserve">. </w:t>
      </w:r>
      <w:proofErr w:type="spellStart"/>
      <w:r w:rsidR="00610B7A">
        <w:t>Excepteur</w:t>
      </w:r>
      <w:proofErr w:type="spellEnd"/>
      <w:r w:rsidR="00610B7A">
        <w:t xml:space="preserve"> </w:t>
      </w:r>
      <w:proofErr w:type="spellStart"/>
      <w:r w:rsidR="00610B7A">
        <w:t>sint</w:t>
      </w:r>
      <w:proofErr w:type="spellEnd"/>
      <w:r w:rsidR="00610B7A">
        <w:t xml:space="preserve"> </w:t>
      </w:r>
      <w:proofErr w:type="spellStart"/>
      <w:r w:rsidR="00610B7A">
        <w:t>occaecat</w:t>
      </w:r>
      <w:proofErr w:type="spellEnd"/>
      <w:r w:rsidR="00610B7A">
        <w:t xml:space="preserve"> </w:t>
      </w:r>
      <w:proofErr w:type="spellStart"/>
      <w:r w:rsidR="00610B7A">
        <w:t>cupidatat</w:t>
      </w:r>
      <w:proofErr w:type="spellEnd"/>
      <w:r w:rsidR="00610B7A">
        <w:t xml:space="preserve"> non </w:t>
      </w:r>
      <w:proofErr w:type="spellStart"/>
      <w:r w:rsidR="00610B7A">
        <w:t>proident</w:t>
      </w:r>
      <w:proofErr w:type="spellEnd"/>
      <w:r w:rsidR="00610B7A">
        <w:t xml:space="preserve">, sunt in culpa qui </w:t>
      </w:r>
      <w:proofErr w:type="spellStart"/>
      <w:r w:rsidR="00610B7A">
        <w:t>officia</w:t>
      </w:r>
      <w:proofErr w:type="spellEnd"/>
      <w:r w:rsidR="00610B7A">
        <w:t xml:space="preserve"> </w:t>
      </w:r>
      <w:proofErr w:type="spellStart"/>
      <w:r w:rsidR="00610B7A">
        <w:t>deserunt</w:t>
      </w:r>
      <w:proofErr w:type="spellEnd"/>
      <w:r w:rsidR="00610B7A">
        <w:t xml:space="preserve"> </w:t>
      </w:r>
      <w:proofErr w:type="spellStart"/>
      <w:r w:rsidR="00610B7A">
        <w:t>mollit</w:t>
      </w:r>
      <w:proofErr w:type="spellEnd"/>
      <w:r w:rsidR="00610B7A">
        <w:t xml:space="preserve"> </w:t>
      </w:r>
      <w:proofErr w:type="spellStart"/>
      <w:r w:rsidR="00610B7A">
        <w:t>anim</w:t>
      </w:r>
      <w:proofErr w:type="spellEnd"/>
      <w:r w:rsidR="00610B7A">
        <w:t xml:space="preserve"> id </w:t>
      </w:r>
      <w:proofErr w:type="spellStart"/>
      <w:r w:rsidR="00610B7A">
        <w:t>est</w:t>
      </w:r>
      <w:proofErr w:type="spellEnd"/>
      <w:r w:rsidR="00610B7A">
        <w:t xml:space="preserve"> </w:t>
      </w:r>
      <w:proofErr w:type="spellStart"/>
      <w:r w:rsidR="00610B7A">
        <w:t>laborum</w:t>
      </w:r>
      <w:proofErr w:type="spellEnd"/>
      <w:r w:rsidR="00610B7A">
        <w:t xml:space="preserve"> Lorem ipsum dolor </w:t>
      </w:r>
      <w:proofErr w:type="gramStart"/>
      <w:r w:rsidR="00610B7A">
        <w:t>sit</w:t>
      </w:r>
      <w:proofErr w:type="gramEnd"/>
      <w:r w:rsidR="00610B7A">
        <w:t xml:space="preserve"> </w:t>
      </w:r>
      <w:proofErr w:type="spellStart"/>
      <w:r w:rsidR="00610B7A">
        <w:t>amet</w:t>
      </w:r>
      <w:proofErr w:type="spellEnd"/>
      <w:r w:rsidR="00610B7A">
        <w:t xml:space="preserve">, </w:t>
      </w:r>
      <w:proofErr w:type="spellStart"/>
      <w:r w:rsidR="00610B7A">
        <w:t>consectetur</w:t>
      </w:r>
      <w:proofErr w:type="spellEnd"/>
      <w:r w:rsidR="00610B7A">
        <w:t xml:space="preserve"> </w:t>
      </w:r>
      <w:proofErr w:type="spellStart"/>
      <w:r w:rsidR="00610B7A">
        <w:t>adipiscing</w:t>
      </w:r>
      <w:proofErr w:type="spellEnd"/>
      <w:r w:rsidR="00610B7A">
        <w:t xml:space="preserve"> </w:t>
      </w:r>
      <w:proofErr w:type="spellStart"/>
      <w:r w:rsidR="00610B7A">
        <w:t>elit</w:t>
      </w:r>
      <w:proofErr w:type="spellEnd"/>
      <w:r w:rsidR="00610B7A">
        <w:t xml:space="preserve">, sed do </w:t>
      </w:r>
      <w:proofErr w:type="spellStart"/>
      <w:r w:rsidR="00610B7A">
        <w:t>eiusmod</w:t>
      </w:r>
      <w:proofErr w:type="spellEnd"/>
      <w:r w:rsidR="00610B7A">
        <w:t xml:space="preserve"> </w:t>
      </w:r>
      <w:proofErr w:type="spellStart"/>
      <w:r w:rsidR="00610B7A">
        <w:t>tempor</w:t>
      </w:r>
      <w:proofErr w:type="spellEnd"/>
      <w:r w:rsidR="00610B7A">
        <w:t xml:space="preserve"> </w:t>
      </w:r>
      <w:proofErr w:type="spellStart"/>
      <w:r w:rsidR="00610B7A">
        <w:t>incididunt</w:t>
      </w:r>
      <w:proofErr w:type="spellEnd"/>
      <w:r w:rsidR="00610B7A">
        <w:t xml:space="preserve"> </w:t>
      </w:r>
      <w:proofErr w:type="spellStart"/>
      <w:r w:rsidR="00610B7A">
        <w:t>ut</w:t>
      </w:r>
      <w:proofErr w:type="spellEnd"/>
      <w:r w:rsidR="00610B7A">
        <w:t xml:space="preserve"> labore et dolore magna </w:t>
      </w:r>
      <w:proofErr w:type="spellStart"/>
      <w:r w:rsidR="00610B7A">
        <w:t>aliqua</w:t>
      </w:r>
      <w:proofErr w:type="spellEnd"/>
      <w:r w:rsidR="00610B7A">
        <w:t>.</w:t>
      </w:r>
    </w:p>
    <w:p w14:paraId="7B19CC49" w14:textId="69E5A38A" w:rsidR="005D5BE6" w:rsidRDefault="000B2FCA">
      <w:pPr>
        <w:pStyle w:val="Heading2"/>
      </w:pPr>
      <w:proofErr w:type="spellStart"/>
      <w:r>
        <w:t>Tujuan</w:t>
      </w:r>
      <w:proofErr w:type="spellEnd"/>
    </w:p>
    <w:p w14:paraId="27BF023C" w14:textId="77777777" w:rsidR="005D5BE6" w:rsidRDefault="006E0A83" w:rsidP="00835B2D">
      <w:pPr>
        <w:pStyle w:val="paragraf"/>
      </w:pPr>
      <w:proofErr w:type="spellStart"/>
      <w:r>
        <w:t>Dalam</w:t>
      </w:r>
      <w:proofErr w:type="spellEnd"/>
      <w:r>
        <w:t xml:space="preserve"> </w:t>
      </w:r>
      <w:proofErr w:type="spellStart"/>
      <w:r>
        <w:t>penelitian</w:t>
      </w:r>
      <w:proofErr w:type="spellEnd"/>
      <w:r>
        <w:t xml:space="preserve"> ini </w:t>
      </w:r>
      <w:proofErr w:type="spellStart"/>
      <w:r>
        <w:t>ditentukan</w:t>
      </w:r>
      <w:proofErr w:type="spellEnd"/>
      <w:r>
        <w:t xml:space="preserve"> </w:t>
      </w:r>
      <w:proofErr w:type="spellStart"/>
      <w:r>
        <w:t>ruang</w:t>
      </w:r>
      <w:proofErr w:type="spellEnd"/>
      <w:r>
        <w:t xml:space="preserve"> </w:t>
      </w:r>
      <w:proofErr w:type="spellStart"/>
      <w:r>
        <w:t>lingkup</w:t>
      </w:r>
      <w:proofErr w:type="spellEnd"/>
      <w:r>
        <w:t xml:space="preserve"> </w:t>
      </w:r>
      <w:proofErr w:type="spellStart"/>
      <w:r>
        <w:t>atau</w:t>
      </w:r>
      <w:proofErr w:type="spellEnd"/>
      <w:r>
        <w:t xml:space="preserve"> </w:t>
      </w:r>
      <w:proofErr w:type="spellStart"/>
      <w:r>
        <w:t>batasan</w:t>
      </w:r>
      <w:proofErr w:type="spellEnd"/>
      <w:r>
        <w:t xml:space="preserve"> </w:t>
      </w:r>
      <w:proofErr w:type="spellStart"/>
      <w:r>
        <w:t>masalah</w:t>
      </w:r>
      <w:proofErr w:type="spellEnd"/>
      <w:r>
        <w:t xml:space="preserve"> </w:t>
      </w:r>
      <w:proofErr w:type="spellStart"/>
      <w:r>
        <w:t>sebagai</w:t>
      </w:r>
      <w:proofErr w:type="spellEnd"/>
      <w:r>
        <w:t xml:space="preserve"> </w:t>
      </w:r>
      <w:proofErr w:type="spellStart"/>
      <w:r>
        <w:t>berikut</w:t>
      </w:r>
      <w:proofErr w:type="spellEnd"/>
      <w:r>
        <w:t>:</w:t>
      </w:r>
    </w:p>
    <w:p w14:paraId="65C5790F" w14:textId="77777777" w:rsidR="005D5BE6" w:rsidRDefault="006E0A83">
      <w:pPr>
        <w:pStyle w:val="ListParagraph"/>
        <w:numPr>
          <w:ilvl w:val="0"/>
          <w:numId w:val="3"/>
        </w:numPr>
        <w:tabs>
          <w:tab w:val="clear" w:pos="0"/>
        </w:tabs>
        <w:suppressAutoHyphens w:val="0"/>
        <w:autoSpaceDE w:val="0"/>
        <w:autoSpaceDN w:val="0"/>
        <w:adjustRightInd w:val="0"/>
        <w:spacing w:after="0" w:line="480" w:lineRule="auto"/>
        <w:ind w:left="284" w:hanging="283"/>
        <w:jc w:val="both"/>
        <w:rPr>
          <w:szCs w:val="24"/>
        </w:rPr>
      </w:pPr>
      <w:r>
        <w:rPr>
          <w:color w:val="000000"/>
          <w:szCs w:val="24"/>
          <w:shd w:val="clear" w:color="auto" w:fill="FFFFFF"/>
        </w:rPr>
        <w:t>Lorem ipsum dolor sit amet, consectetur adipiscing elit, sed do eiusmod tempor incididunt ut labore et dolore magna aliqua</w:t>
      </w:r>
    </w:p>
    <w:p w14:paraId="63C2164E" w14:textId="77777777" w:rsidR="005D5BE6" w:rsidRDefault="006E0A83">
      <w:pPr>
        <w:pStyle w:val="ListParagraph"/>
        <w:numPr>
          <w:ilvl w:val="0"/>
          <w:numId w:val="3"/>
        </w:numPr>
        <w:tabs>
          <w:tab w:val="clear" w:pos="0"/>
        </w:tabs>
        <w:suppressAutoHyphens w:val="0"/>
        <w:autoSpaceDE w:val="0"/>
        <w:autoSpaceDN w:val="0"/>
        <w:adjustRightInd w:val="0"/>
        <w:spacing w:after="0" w:line="480" w:lineRule="auto"/>
        <w:ind w:left="284" w:hanging="283"/>
        <w:jc w:val="both"/>
        <w:rPr>
          <w:szCs w:val="24"/>
        </w:rPr>
      </w:pPr>
      <w:r>
        <w:rPr>
          <w:color w:val="000000"/>
          <w:szCs w:val="24"/>
          <w:shd w:val="clear" w:color="auto" w:fill="FFFFFF"/>
        </w:rPr>
        <w:t>Lorem ipsum dolor sit amet, consectetur adipiscing elit, sed do eiusmod tempor incididunt ut labore et dolore magna aliqua</w:t>
      </w:r>
      <w:r>
        <w:rPr>
          <w:szCs w:val="24"/>
        </w:rPr>
        <w:t>.</w:t>
      </w:r>
    </w:p>
    <w:p w14:paraId="27DE90B8" w14:textId="77777777" w:rsidR="005D5BE6" w:rsidRDefault="006E0A83">
      <w:pPr>
        <w:pStyle w:val="ListParagraph"/>
        <w:numPr>
          <w:ilvl w:val="0"/>
          <w:numId w:val="3"/>
        </w:numPr>
        <w:tabs>
          <w:tab w:val="clear" w:pos="0"/>
        </w:tabs>
        <w:suppressAutoHyphens w:val="0"/>
        <w:autoSpaceDE w:val="0"/>
        <w:autoSpaceDN w:val="0"/>
        <w:adjustRightInd w:val="0"/>
        <w:spacing w:after="0" w:line="480" w:lineRule="auto"/>
        <w:ind w:left="284" w:hanging="283"/>
        <w:jc w:val="both"/>
        <w:rPr>
          <w:szCs w:val="24"/>
        </w:rPr>
      </w:pPr>
      <w:r>
        <w:rPr>
          <w:color w:val="000000"/>
          <w:szCs w:val="24"/>
          <w:shd w:val="clear" w:color="auto" w:fill="FFFFFF"/>
        </w:rPr>
        <w:t>Lorem ipsum dolor sit amet, consectetur adipiscing elit, sed do eiusmod tempor.</w:t>
      </w:r>
    </w:p>
    <w:p w14:paraId="2062A947" w14:textId="77777777" w:rsidR="005D5BE6" w:rsidRDefault="006E0A83">
      <w:pPr>
        <w:pStyle w:val="ListParagraph"/>
        <w:numPr>
          <w:ilvl w:val="0"/>
          <w:numId w:val="3"/>
        </w:numPr>
        <w:tabs>
          <w:tab w:val="clear" w:pos="0"/>
        </w:tabs>
        <w:suppressAutoHyphens w:val="0"/>
        <w:autoSpaceDE w:val="0"/>
        <w:autoSpaceDN w:val="0"/>
        <w:adjustRightInd w:val="0"/>
        <w:spacing w:after="0" w:line="480" w:lineRule="auto"/>
        <w:ind w:left="284" w:hanging="283"/>
        <w:jc w:val="both"/>
        <w:rPr>
          <w:szCs w:val="24"/>
        </w:rPr>
      </w:pPr>
      <w:r>
        <w:rPr>
          <w:color w:val="000000"/>
          <w:szCs w:val="24"/>
          <w:shd w:val="clear" w:color="auto" w:fill="FFFFFF"/>
        </w:rPr>
        <w:t>Lorem ipsum dolor sit amet, consectetur adipiscing elit, sed do eiusmod tempor incididunt ut labore et dolore magna aliqua</w:t>
      </w:r>
      <w:r>
        <w:rPr>
          <w:szCs w:val="24"/>
        </w:rPr>
        <w:t>:</w:t>
      </w:r>
    </w:p>
    <w:p w14:paraId="0404D8BF" w14:textId="77777777" w:rsidR="005D5BE6" w:rsidRDefault="006E0A83">
      <w:pPr>
        <w:pStyle w:val="ListParagraph"/>
        <w:numPr>
          <w:ilvl w:val="1"/>
          <w:numId w:val="3"/>
        </w:numPr>
        <w:tabs>
          <w:tab w:val="clear" w:pos="0"/>
        </w:tabs>
        <w:suppressAutoHyphens w:val="0"/>
        <w:autoSpaceDE w:val="0"/>
        <w:autoSpaceDN w:val="0"/>
        <w:adjustRightInd w:val="0"/>
        <w:spacing w:after="0" w:line="480" w:lineRule="auto"/>
        <w:ind w:left="709" w:hanging="283"/>
        <w:jc w:val="both"/>
        <w:rPr>
          <w:szCs w:val="24"/>
        </w:rPr>
      </w:pPr>
      <w:r>
        <w:rPr>
          <w:color w:val="000000"/>
          <w:szCs w:val="24"/>
          <w:shd w:val="clear" w:color="auto" w:fill="FFFFFF"/>
        </w:rPr>
        <w:t>Lorem ipsum dolor sit amet, consectetur ad</w:t>
      </w:r>
      <w:r>
        <w:rPr>
          <w:szCs w:val="24"/>
        </w:rPr>
        <w:t>:</w:t>
      </w:r>
    </w:p>
    <w:p w14:paraId="48FBC398" w14:textId="77777777" w:rsidR="005D5BE6" w:rsidRDefault="006E0A83">
      <w:pPr>
        <w:pStyle w:val="ListParagraph"/>
        <w:numPr>
          <w:ilvl w:val="2"/>
          <w:numId w:val="4"/>
        </w:numPr>
        <w:suppressAutoHyphens w:val="0"/>
        <w:autoSpaceDE w:val="0"/>
        <w:autoSpaceDN w:val="0"/>
        <w:adjustRightInd w:val="0"/>
        <w:spacing w:after="0" w:line="480" w:lineRule="auto"/>
        <w:ind w:left="1134" w:hanging="282"/>
        <w:jc w:val="both"/>
        <w:rPr>
          <w:szCs w:val="24"/>
        </w:rPr>
      </w:pPr>
      <w:r>
        <w:rPr>
          <w:color w:val="000000"/>
          <w:szCs w:val="24"/>
          <w:shd w:val="clear" w:color="auto" w:fill="FFFFFF"/>
        </w:rPr>
        <w:t>Lorem ipsum dolor sit amet, consectetur ad</w:t>
      </w:r>
      <w:r>
        <w:rPr>
          <w:szCs w:val="24"/>
        </w:rPr>
        <w:t>.</w:t>
      </w:r>
    </w:p>
    <w:p w14:paraId="7D8B7E80" w14:textId="77777777" w:rsidR="005D5BE6" w:rsidRDefault="006E0A83">
      <w:pPr>
        <w:pStyle w:val="ListParagraph"/>
        <w:numPr>
          <w:ilvl w:val="2"/>
          <w:numId w:val="4"/>
        </w:numPr>
        <w:suppressAutoHyphens w:val="0"/>
        <w:autoSpaceDE w:val="0"/>
        <w:autoSpaceDN w:val="0"/>
        <w:adjustRightInd w:val="0"/>
        <w:spacing w:after="0" w:line="480" w:lineRule="auto"/>
        <w:ind w:left="1134" w:hanging="282"/>
        <w:jc w:val="both"/>
        <w:rPr>
          <w:szCs w:val="24"/>
        </w:rPr>
      </w:pPr>
      <w:r>
        <w:rPr>
          <w:color w:val="000000"/>
          <w:szCs w:val="24"/>
          <w:shd w:val="clear" w:color="auto" w:fill="FFFFFF"/>
        </w:rPr>
        <w:t>Lorem ipsum dolor sit amet, consectetur ad</w:t>
      </w:r>
      <w:r>
        <w:rPr>
          <w:szCs w:val="24"/>
        </w:rPr>
        <w:t>.</w:t>
      </w:r>
    </w:p>
    <w:p w14:paraId="6B80DDFF" w14:textId="77777777" w:rsidR="005D5BE6" w:rsidRDefault="006E0A83">
      <w:pPr>
        <w:pStyle w:val="ListParagraph"/>
        <w:numPr>
          <w:ilvl w:val="2"/>
          <w:numId w:val="4"/>
        </w:numPr>
        <w:suppressAutoHyphens w:val="0"/>
        <w:autoSpaceDE w:val="0"/>
        <w:autoSpaceDN w:val="0"/>
        <w:adjustRightInd w:val="0"/>
        <w:spacing w:after="0" w:line="480" w:lineRule="auto"/>
        <w:ind w:left="1134" w:hanging="282"/>
        <w:jc w:val="both"/>
        <w:rPr>
          <w:szCs w:val="24"/>
        </w:rPr>
      </w:pPr>
      <w:r>
        <w:rPr>
          <w:color w:val="000000"/>
          <w:szCs w:val="24"/>
          <w:shd w:val="clear" w:color="auto" w:fill="FFFFFF"/>
        </w:rPr>
        <w:t>Lorem ipsum dolor sit amet, consectetur ad</w:t>
      </w:r>
      <w:r>
        <w:rPr>
          <w:szCs w:val="24"/>
        </w:rPr>
        <w:t>.</w:t>
      </w:r>
    </w:p>
    <w:p w14:paraId="49D1763F" w14:textId="77777777" w:rsidR="005D5BE6" w:rsidRDefault="006E0A83">
      <w:pPr>
        <w:pStyle w:val="ListParagraph"/>
        <w:numPr>
          <w:ilvl w:val="2"/>
          <w:numId w:val="4"/>
        </w:numPr>
        <w:suppressAutoHyphens w:val="0"/>
        <w:autoSpaceDE w:val="0"/>
        <w:autoSpaceDN w:val="0"/>
        <w:adjustRightInd w:val="0"/>
        <w:spacing w:after="0" w:line="480" w:lineRule="auto"/>
        <w:ind w:left="1134" w:hanging="282"/>
        <w:jc w:val="both"/>
        <w:rPr>
          <w:szCs w:val="24"/>
        </w:rPr>
      </w:pPr>
      <w:r>
        <w:rPr>
          <w:color w:val="000000"/>
          <w:szCs w:val="24"/>
          <w:shd w:val="clear" w:color="auto" w:fill="FFFFFF"/>
        </w:rPr>
        <w:t>Lorem ipsum dolor sit amet, consectetur ad</w:t>
      </w:r>
      <w:r>
        <w:rPr>
          <w:szCs w:val="24"/>
        </w:rPr>
        <w:t>.</w:t>
      </w:r>
    </w:p>
    <w:p w14:paraId="03B23D69" w14:textId="77777777" w:rsidR="005D5BE6" w:rsidRDefault="006E0A83">
      <w:pPr>
        <w:pStyle w:val="ListParagraph"/>
        <w:numPr>
          <w:ilvl w:val="2"/>
          <w:numId w:val="4"/>
        </w:numPr>
        <w:suppressAutoHyphens w:val="0"/>
        <w:autoSpaceDE w:val="0"/>
        <w:autoSpaceDN w:val="0"/>
        <w:adjustRightInd w:val="0"/>
        <w:spacing w:after="0" w:line="480" w:lineRule="auto"/>
        <w:ind w:left="1134" w:hanging="282"/>
        <w:jc w:val="both"/>
        <w:rPr>
          <w:szCs w:val="24"/>
        </w:rPr>
      </w:pPr>
      <w:r>
        <w:rPr>
          <w:color w:val="000000"/>
          <w:szCs w:val="24"/>
          <w:shd w:val="clear" w:color="auto" w:fill="FFFFFF"/>
        </w:rPr>
        <w:t>Lorem ipsum dolor sit amet, consectetur ad</w:t>
      </w:r>
      <w:r>
        <w:rPr>
          <w:szCs w:val="24"/>
        </w:rPr>
        <w:t>.</w:t>
      </w:r>
    </w:p>
    <w:p w14:paraId="67EA958C" w14:textId="77777777" w:rsidR="005D5BE6" w:rsidRDefault="006E0A83">
      <w:pPr>
        <w:pStyle w:val="ListParagraph"/>
        <w:numPr>
          <w:ilvl w:val="1"/>
          <w:numId w:val="3"/>
        </w:numPr>
        <w:suppressAutoHyphens w:val="0"/>
        <w:autoSpaceDE w:val="0"/>
        <w:autoSpaceDN w:val="0"/>
        <w:adjustRightInd w:val="0"/>
        <w:spacing w:after="0" w:line="480" w:lineRule="auto"/>
        <w:ind w:left="709" w:hanging="283"/>
        <w:jc w:val="both"/>
        <w:rPr>
          <w:szCs w:val="24"/>
        </w:rPr>
      </w:pPr>
      <w:r>
        <w:rPr>
          <w:color w:val="000000"/>
          <w:szCs w:val="24"/>
          <w:shd w:val="clear" w:color="auto" w:fill="FFFFFF"/>
        </w:rPr>
        <w:t>Lorem ipsum dolor sit amet, consectetur adipiscing elit, sed do eiusmod tempor</w:t>
      </w:r>
      <w:r>
        <w:rPr>
          <w:szCs w:val="24"/>
        </w:rPr>
        <w:t>:</w:t>
      </w:r>
    </w:p>
    <w:p w14:paraId="2D7802BD" w14:textId="77777777" w:rsidR="005D5BE6" w:rsidRDefault="006E0A83">
      <w:pPr>
        <w:pStyle w:val="ListParagraph"/>
        <w:numPr>
          <w:ilvl w:val="2"/>
          <w:numId w:val="5"/>
        </w:numPr>
        <w:suppressAutoHyphens w:val="0"/>
        <w:autoSpaceDE w:val="0"/>
        <w:autoSpaceDN w:val="0"/>
        <w:adjustRightInd w:val="0"/>
        <w:spacing w:after="0" w:line="480" w:lineRule="auto"/>
        <w:ind w:left="1134" w:hanging="283"/>
        <w:jc w:val="both"/>
        <w:rPr>
          <w:szCs w:val="24"/>
        </w:rPr>
      </w:pPr>
      <w:r>
        <w:rPr>
          <w:color w:val="000000"/>
          <w:szCs w:val="24"/>
          <w:shd w:val="clear" w:color="auto" w:fill="FFFFFF"/>
        </w:rPr>
        <w:lastRenderedPageBreak/>
        <w:t>Lorem ipsum dolor sit amet, consectetur ad</w:t>
      </w:r>
    </w:p>
    <w:p w14:paraId="700DCF32" w14:textId="77777777" w:rsidR="005D5BE6" w:rsidRDefault="006E0A83">
      <w:pPr>
        <w:pStyle w:val="ListParagraph"/>
        <w:numPr>
          <w:ilvl w:val="2"/>
          <w:numId w:val="5"/>
        </w:numPr>
        <w:suppressAutoHyphens w:val="0"/>
        <w:autoSpaceDE w:val="0"/>
        <w:autoSpaceDN w:val="0"/>
        <w:adjustRightInd w:val="0"/>
        <w:spacing w:after="0" w:line="480" w:lineRule="auto"/>
        <w:ind w:left="1134" w:hanging="283"/>
        <w:jc w:val="both"/>
        <w:rPr>
          <w:szCs w:val="24"/>
        </w:rPr>
      </w:pPr>
      <w:r>
        <w:rPr>
          <w:color w:val="000000"/>
          <w:szCs w:val="24"/>
          <w:shd w:val="clear" w:color="auto" w:fill="FFFFFF"/>
        </w:rPr>
        <w:t>Lorem ipsum dolor sit amet, consectetur ad</w:t>
      </w:r>
    </w:p>
    <w:p w14:paraId="46214F98" w14:textId="77777777" w:rsidR="00610B7A" w:rsidRDefault="006E0A83" w:rsidP="00610B7A">
      <w:pPr>
        <w:pStyle w:val="ListParagraph"/>
        <w:numPr>
          <w:ilvl w:val="2"/>
          <w:numId w:val="5"/>
        </w:numPr>
        <w:suppressAutoHyphens w:val="0"/>
        <w:autoSpaceDE w:val="0"/>
        <w:autoSpaceDN w:val="0"/>
        <w:adjustRightInd w:val="0"/>
        <w:spacing w:after="0" w:line="480" w:lineRule="auto"/>
        <w:ind w:left="1134" w:hanging="283"/>
        <w:jc w:val="both"/>
        <w:rPr>
          <w:szCs w:val="24"/>
        </w:rPr>
      </w:pPr>
      <w:proofErr w:type="spellStart"/>
      <w:r>
        <w:rPr>
          <w:color w:val="000000"/>
          <w:szCs w:val="24"/>
          <w:shd w:val="clear" w:color="auto" w:fill="FFFFFF"/>
        </w:rPr>
        <w:t>Lorem</w:t>
      </w:r>
      <w:proofErr w:type="spellEnd"/>
      <w:r>
        <w:rPr>
          <w:color w:val="000000"/>
          <w:szCs w:val="24"/>
          <w:shd w:val="clear" w:color="auto" w:fill="FFFFFF"/>
        </w:rPr>
        <w:t xml:space="preserve"> </w:t>
      </w:r>
      <w:proofErr w:type="spellStart"/>
      <w:r>
        <w:rPr>
          <w:color w:val="000000"/>
          <w:szCs w:val="24"/>
          <w:shd w:val="clear" w:color="auto" w:fill="FFFFFF"/>
        </w:rPr>
        <w:t>ipsum</w:t>
      </w:r>
      <w:proofErr w:type="spellEnd"/>
      <w:r>
        <w:rPr>
          <w:color w:val="000000"/>
          <w:szCs w:val="24"/>
          <w:shd w:val="clear" w:color="auto" w:fill="FFFFFF"/>
        </w:rPr>
        <w:t xml:space="preserve"> </w:t>
      </w:r>
      <w:proofErr w:type="spellStart"/>
      <w:r>
        <w:rPr>
          <w:color w:val="000000"/>
          <w:szCs w:val="24"/>
          <w:shd w:val="clear" w:color="auto" w:fill="FFFFFF"/>
        </w:rPr>
        <w:t>dolor</w:t>
      </w:r>
      <w:proofErr w:type="spellEnd"/>
      <w:r>
        <w:rPr>
          <w:color w:val="000000"/>
          <w:szCs w:val="24"/>
          <w:shd w:val="clear" w:color="auto" w:fill="FFFFFF"/>
        </w:rPr>
        <w:t xml:space="preserve">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w:t>
      </w:r>
      <w:proofErr w:type="spellEnd"/>
    </w:p>
    <w:p w14:paraId="06F74D65" w14:textId="77777777" w:rsidR="00610B7A" w:rsidRDefault="00610B7A" w:rsidP="00610B7A">
      <w:pPr>
        <w:pStyle w:val="ListParagraph"/>
        <w:numPr>
          <w:ilvl w:val="2"/>
          <w:numId w:val="5"/>
        </w:numPr>
        <w:suppressAutoHyphens w:val="0"/>
        <w:autoSpaceDE w:val="0"/>
        <w:autoSpaceDN w:val="0"/>
        <w:adjustRightInd w:val="0"/>
        <w:spacing w:after="0" w:line="480" w:lineRule="auto"/>
        <w:ind w:left="1134" w:hanging="283"/>
        <w:jc w:val="both"/>
        <w:rPr>
          <w:szCs w:val="24"/>
        </w:rPr>
      </w:pPr>
      <w:proofErr w:type="spellStart"/>
      <w:r>
        <w:rPr>
          <w:color w:val="000000"/>
          <w:szCs w:val="24"/>
          <w:shd w:val="clear" w:color="auto" w:fill="FFFFFF"/>
        </w:rPr>
        <w:t>Lorem</w:t>
      </w:r>
      <w:proofErr w:type="spellEnd"/>
      <w:r>
        <w:rPr>
          <w:color w:val="000000"/>
          <w:szCs w:val="24"/>
          <w:shd w:val="clear" w:color="auto" w:fill="FFFFFF"/>
        </w:rPr>
        <w:t xml:space="preserve"> </w:t>
      </w:r>
      <w:proofErr w:type="spellStart"/>
      <w:r>
        <w:rPr>
          <w:color w:val="000000"/>
          <w:szCs w:val="24"/>
          <w:shd w:val="clear" w:color="auto" w:fill="FFFFFF"/>
        </w:rPr>
        <w:t>ipsum</w:t>
      </w:r>
      <w:proofErr w:type="spellEnd"/>
      <w:r>
        <w:rPr>
          <w:color w:val="000000"/>
          <w:szCs w:val="24"/>
          <w:shd w:val="clear" w:color="auto" w:fill="FFFFFF"/>
        </w:rPr>
        <w:t xml:space="preserve"> </w:t>
      </w:r>
      <w:proofErr w:type="spellStart"/>
      <w:r>
        <w:rPr>
          <w:color w:val="000000"/>
          <w:szCs w:val="24"/>
          <w:shd w:val="clear" w:color="auto" w:fill="FFFFFF"/>
        </w:rPr>
        <w:t>dolor</w:t>
      </w:r>
      <w:proofErr w:type="spellEnd"/>
      <w:r>
        <w:rPr>
          <w:color w:val="000000"/>
          <w:szCs w:val="24"/>
          <w:shd w:val="clear" w:color="auto" w:fill="FFFFFF"/>
        </w:rPr>
        <w:t xml:space="preserve">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w:t>
      </w:r>
      <w:proofErr w:type="spellEnd"/>
    </w:p>
    <w:p w14:paraId="2BB09D99" w14:textId="77777777" w:rsidR="00610B7A" w:rsidRDefault="00610B7A" w:rsidP="00610B7A">
      <w:pPr>
        <w:pStyle w:val="ListParagraph"/>
        <w:numPr>
          <w:ilvl w:val="2"/>
          <w:numId w:val="5"/>
        </w:numPr>
        <w:suppressAutoHyphens w:val="0"/>
        <w:autoSpaceDE w:val="0"/>
        <w:autoSpaceDN w:val="0"/>
        <w:adjustRightInd w:val="0"/>
        <w:spacing w:after="0" w:line="480" w:lineRule="auto"/>
        <w:ind w:left="1134" w:hanging="283"/>
        <w:jc w:val="both"/>
        <w:rPr>
          <w:szCs w:val="24"/>
        </w:rPr>
      </w:pPr>
      <w:proofErr w:type="spellStart"/>
      <w:r>
        <w:rPr>
          <w:color w:val="000000"/>
          <w:szCs w:val="24"/>
          <w:shd w:val="clear" w:color="auto" w:fill="FFFFFF"/>
        </w:rPr>
        <w:t>Lorem</w:t>
      </w:r>
      <w:proofErr w:type="spellEnd"/>
      <w:r>
        <w:rPr>
          <w:color w:val="000000"/>
          <w:szCs w:val="24"/>
          <w:shd w:val="clear" w:color="auto" w:fill="FFFFFF"/>
        </w:rPr>
        <w:t xml:space="preserve"> </w:t>
      </w:r>
      <w:proofErr w:type="spellStart"/>
      <w:r>
        <w:rPr>
          <w:color w:val="000000"/>
          <w:szCs w:val="24"/>
          <w:shd w:val="clear" w:color="auto" w:fill="FFFFFF"/>
        </w:rPr>
        <w:t>ipsum</w:t>
      </w:r>
      <w:proofErr w:type="spellEnd"/>
      <w:r>
        <w:rPr>
          <w:color w:val="000000"/>
          <w:szCs w:val="24"/>
          <w:shd w:val="clear" w:color="auto" w:fill="FFFFFF"/>
        </w:rPr>
        <w:t xml:space="preserve"> </w:t>
      </w:r>
      <w:proofErr w:type="spellStart"/>
      <w:r>
        <w:rPr>
          <w:color w:val="000000"/>
          <w:szCs w:val="24"/>
          <w:shd w:val="clear" w:color="auto" w:fill="FFFFFF"/>
        </w:rPr>
        <w:t>dolor</w:t>
      </w:r>
      <w:proofErr w:type="spellEnd"/>
      <w:r>
        <w:rPr>
          <w:color w:val="000000"/>
          <w:szCs w:val="24"/>
          <w:shd w:val="clear" w:color="auto" w:fill="FFFFFF"/>
        </w:rPr>
        <w:t xml:space="preserve">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w:t>
      </w:r>
      <w:proofErr w:type="spellEnd"/>
    </w:p>
    <w:p w14:paraId="319ACBA0" w14:textId="77777777" w:rsidR="00610B7A" w:rsidRDefault="00610B7A" w:rsidP="00610B7A">
      <w:pPr>
        <w:pStyle w:val="ListParagraph"/>
        <w:numPr>
          <w:ilvl w:val="2"/>
          <w:numId w:val="5"/>
        </w:numPr>
        <w:suppressAutoHyphens w:val="0"/>
        <w:autoSpaceDE w:val="0"/>
        <w:autoSpaceDN w:val="0"/>
        <w:adjustRightInd w:val="0"/>
        <w:spacing w:after="0" w:line="480" w:lineRule="auto"/>
        <w:ind w:left="1134" w:hanging="283"/>
        <w:jc w:val="both"/>
        <w:rPr>
          <w:szCs w:val="24"/>
        </w:rPr>
      </w:pPr>
      <w:proofErr w:type="spellStart"/>
      <w:r>
        <w:rPr>
          <w:color w:val="000000"/>
          <w:szCs w:val="24"/>
          <w:shd w:val="clear" w:color="auto" w:fill="FFFFFF"/>
        </w:rPr>
        <w:t>Lorem</w:t>
      </w:r>
      <w:proofErr w:type="spellEnd"/>
      <w:r>
        <w:rPr>
          <w:color w:val="000000"/>
          <w:szCs w:val="24"/>
          <w:shd w:val="clear" w:color="auto" w:fill="FFFFFF"/>
        </w:rPr>
        <w:t xml:space="preserve"> </w:t>
      </w:r>
      <w:proofErr w:type="spellStart"/>
      <w:r>
        <w:rPr>
          <w:color w:val="000000"/>
          <w:szCs w:val="24"/>
          <w:shd w:val="clear" w:color="auto" w:fill="FFFFFF"/>
        </w:rPr>
        <w:t>ipsum</w:t>
      </w:r>
      <w:proofErr w:type="spellEnd"/>
      <w:r>
        <w:rPr>
          <w:color w:val="000000"/>
          <w:szCs w:val="24"/>
          <w:shd w:val="clear" w:color="auto" w:fill="FFFFFF"/>
        </w:rPr>
        <w:t xml:space="preserve"> </w:t>
      </w:r>
      <w:proofErr w:type="spellStart"/>
      <w:r>
        <w:rPr>
          <w:color w:val="000000"/>
          <w:szCs w:val="24"/>
          <w:shd w:val="clear" w:color="auto" w:fill="FFFFFF"/>
        </w:rPr>
        <w:t>dolor</w:t>
      </w:r>
      <w:proofErr w:type="spellEnd"/>
      <w:r>
        <w:rPr>
          <w:color w:val="000000"/>
          <w:szCs w:val="24"/>
          <w:shd w:val="clear" w:color="auto" w:fill="FFFFFF"/>
        </w:rPr>
        <w:t xml:space="preserve">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w:t>
      </w:r>
      <w:proofErr w:type="spellEnd"/>
    </w:p>
    <w:p w14:paraId="5CD29664" w14:textId="2C650F4B" w:rsidR="005D5BE6" w:rsidRPr="00610B7A" w:rsidRDefault="00610B7A" w:rsidP="00610B7A">
      <w:pPr>
        <w:pStyle w:val="ListParagraph"/>
        <w:numPr>
          <w:ilvl w:val="2"/>
          <w:numId w:val="5"/>
        </w:numPr>
        <w:suppressAutoHyphens w:val="0"/>
        <w:autoSpaceDE w:val="0"/>
        <w:autoSpaceDN w:val="0"/>
        <w:adjustRightInd w:val="0"/>
        <w:spacing w:after="0" w:line="480" w:lineRule="auto"/>
        <w:ind w:left="1134" w:hanging="283"/>
        <w:jc w:val="both"/>
        <w:rPr>
          <w:szCs w:val="24"/>
        </w:rPr>
      </w:pPr>
      <w:proofErr w:type="spellStart"/>
      <w:r>
        <w:rPr>
          <w:color w:val="000000"/>
          <w:szCs w:val="24"/>
          <w:shd w:val="clear" w:color="auto" w:fill="FFFFFF"/>
        </w:rPr>
        <w:t>Lorem</w:t>
      </w:r>
      <w:proofErr w:type="spellEnd"/>
      <w:r>
        <w:rPr>
          <w:color w:val="000000"/>
          <w:szCs w:val="24"/>
          <w:shd w:val="clear" w:color="auto" w:fill="FFFFFF"/>
        </w:rPr>
        <w:t xml:space="preserve"> </w:t>
      </w:r>
      <w:proofErr w:type="spellStart"/>
      <w:r>
        <w:rPr>
          <w:color w:val="000000"/>
          <w:szCs w:val="24"/>
          <w:shd w:val="clear" w:color="auto" w:fill="FFFFFF"/>
        </w:rPr>
        <w:t>ipsum</w:t>
      </w:r>
      <w:proofErr w:type="spellEnd"/>
      <w:r>
        <w:rPr>
          <w:color w:val="000000"/>
          <w:szCs w:val="24"/>
          <w:shd w:val="clear" w:color="auto" w:fill="FFFFFF"/>
        </w:rPr>
        <w:t xml:space="preserve"> </w:t>
      </w:r>
      <w:proofErr w:type="spellStart"/>
      <w:r>
        <w:rPr>
          <w:color w:val="000000"/>
          <w:szCs w:val="24"/>
          <w:shd w:val="clear" w:color="auto" w:fill="FFFFFF"/>
        </w:rPr>
        <w:t>dolor</w:t>
      </w:r>
      <w:proofErr w:type="spellEnd"/>
      <w:r>
        <w:rPr>
          <w:color w:val="000000"/>
          <w:szCs w:val="24"/>
          <w:shd w:val="clear" w:color="auto" w:fill="FFFFFF"/>
        </w:rPr>
        <w:t xml:space="preserve">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w:t>
      </w:r>
      <w:proofErr w:type="spellEnd"/>
    </w:p>
    <w:p w14:paraId="15E06375" w14:textId="77777777" w:rsidR="005D5BE6" w:rsidRDefault="006E0A83">
      <w:pPr>
        <w:pStyle w:val="ListParagraph"/>
        <w:numPr>
          <w:ilvl w:val="0"/>
          <w:numId w:val="3"/>
        </w:numPr>
        <w:tabs>
          <w:tab w:val="clear" w:pos="0"/>
        </w:tabs>
        <w:autoSpaceDE w:val="0"/>
        <w:spacing w:after="0" w:line="480" w:lineRule="auto"/>
        <w:ind w:left="284" w:hanging="283"/>
        <w:jc w:val="both"/>
      </w:pPr>
      <w:r>
        <w:rPr>
          <w:color w:val="000000"/>
          <w:szCs w:val="24"/>
          <w:shd w:val="clear" w:color="auto" w:fill="FFFFFF"/>
        </w:rPr>
        <w:t>Lorem ipsum dolor sit amet, consectetur adipiscing elit, sed do eiusmod tempor</w:t>
      </w:r>
      <w:r>
        <w:rPr>
          <w:szCs w:val="24"/>
        </w:rPr>
        <w:t>.</w:t>
      </w:r>
    </w:p>
    <w:p w14:paraId="5C542CE9" w14:textId="77777777" w:rsidR="005D5BE6" w:rsidRDefault="006E0A83">
      <w:pPr>
        <w:pStyle w:val="ListParagraph"/>
        <w:numPr>
          <w:ilvl w:val="0"/>
          <w:numId w:val="3"/>
        </w:numPr>
        <w:tabs>
          <w:tab w:val="clear" w:pos="0"/>
        </w:tabs>
        <w:autoSpaceDE w:val="0"/>
        <w:spacing w:after="0" w:line="480" w:lineRule="auto"/>
        <w:ind w:left="284" w:hanging="283"/>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Pr>
          <w:szCs w:val="24"/>
        </w:rPr>
        <w:t>.</w:t>
      </w:r>
    </w:p>
    <w:p w14:paraId="244BC355" w14:textId="286278C8" w:rsidR="005D5BE6" w:rsidRDefault="00610B7A">
      <w:pPr>
        <w:pStyle w:val="ListParagraph"/>
        <w:numPr>
          <w:ilvl w:val="0"/>
          <w:numId w:val="3"/>
        </w:numPr>
        <w:tabs>
          <w:tab w:val="clear" w:pos="0"/>
        </w:tabs>
        <w:suppressAutoHyphens w:val="0"/>
        <w:autoSpaceDE w:val="0"/>
        <w:autoSpaceDN w:val="0"/>
        <w:adjustRightInd w:val="0"/>
        <w:spacing w:after="0" w:line="480" w:lineRule="auto"/>
        <w:ind w:left="284" w:hanging="283"/>
        <w:jc w:val="both"/>
        <w:rPr>
          <w:szCs w:val="24"/>
        </w:rPr>
      </w:pPr>
      <w:proofErr w:type="spellStart"/>
      <w:r>
        <w:rPr>
          <w:color w:val="000000"/>
          <w:szCs w:val="24"/>
          <w:shd w:val="clear" w:color="auto" w:fill="FFFFFF"/>
        </w:rPr>
        <w:t>Duis</w:t>
      </w:r>
      <w:proofErr w:type="spellEnd"/>
      <w:r>
        <w:rPr>
          <w:color w:val="000000"/>
          <w:szCs w:val="24"/>
          <w:shd w:val="clear" w:color="auto" w:fill="FFFFFF"/>
        </w:rPr>
        <w:t xml:space="preserve"> </w:t>
      </w:r>
      <w:proofErr w:type="spellStart"/>
      <w:r>
        <w:rPr>
          <w:color w:val="000000"/>
          <w:szCs w:val="24"/>
          <w:shd w:val="clear" w:color="auto" w:fill="FFFFFF"/>
        </w:rPr>
        <w:t>aute</w:t>
      </w:r>
      <w:proofErr w:type="spellEnd"/>
      <w:r>
        <w:rPr>
          <w:color w:val="000000"/>
          <w:szCs w:val="24"/>
          <w:shd w:val="clear" w:color="auto" w:fill="FFFFFF"/>
        </w:rPr>
        <w:t xml:space="preserve"> </w:t>
      </w:r>
      <w:proofErr w:type="spellStart"/>
      <w:r>
        <w:rPr>
          <w:color w:val="000000"/>
          <w:szCs w:val="24"/>
          <w:shd w:val="clear" w:color="auto" w:fill="FFFFFF"/>
        </w:rPr>
        <w:t>irure</w:t>
      </w:r>
      <w:proofErr w:type="spellEnd"/>
      <w:r>
        <w:rPr>
          <w:color w:val="000000"/>
          <w:szCs w:val="24"/>
          <w:shd w:val="clear" w:color="auto" w:fill="FFFFFF"/>
        </w:rPr>
        <w:t xml:space="preserve"> </w:t>
      </w:r>
      <w:proofErr w:type="spellStart"/>
      <w:r>
        <w:rPr>
          <w:color w:val="000000"/>
          <w:szCs w:val="24"/>
          <w:shd w:val="clear" w:color="auto" w:fill="FFFFFF"/>
        </w:rPr>
        <w:t>dolor</w:t>
      </w:r>
      <w:proofErr w:type="spellEnd"/>
      <w:r>
        <w:rPr>
          <w:color w:val="000000"/>
          <w:szCs w:val="24"/>
          <w:shd w:val="clear" w:color="auto" w:fill="FFFFFF"/>
        </w:rPr>
        <w:t xml:space="preserve"> in </w:t>
      </w:r>
      <w:proofErr w:type="spellStart"/>
      <w:r>
        <w:rPr>
          <w:color w:val="000000"/>
          <w:szCs w:val="24"/>
          <w:shd w:val="clear" w:color="auto" w:fill="FFFFFF"/>
        </w:rPr>
        <w:t>reprehenderit</w:t>
      </w:r>
      <w:proofErr w:type="spellEnd"/>
      <w:r>
        <w:rPr>
          <w:color w:val="000000"/>
          <w:szCs w:val="24"/>
          <w:shd w:val="clear" w:color="auto" w:fill="FFFFFF"/>
        </w:rPr>
        <w:t xml:space="preserve"> in </w:t>
      </w:r>
      <w:proofErr w:type="spellStart"/>
      <w:r>
        <w:rPr>
          <w:color w:val="000000"/>
          <w:szCs w:val="24"/>
          <w:shd w:val="clear" w:color="auto" w:fill="FFFFFF"/>
        </w:rPr>
        <w:t>voluptate</w:t>
      </w:r>
      <w:proofErr w:type="spellEnd"/>
      <w:r>
        <w:rPr>
          <w:color w:val="000000"/>
          <w:szCs w:val="24"/>
          <w:shd w:val="clear" w:color="auto" w:fill="FFFFFF"/>
        </w:rPr>
        <w:t xml:space="preserve"> </w:t>
      </w:r>
      <w:proofErr w:type="spellStart"/>
      <w:r>
        <w:rPr>
          <w:color w:val="000000"/>
          <w:szCs w:val="24"/>
          <w:shd w:val="clear" w:color="auto" w:fill="FFFFFF"/>
        </w:rPr>
        <w:t>velit</w:t>
      </w:r>
      <w:proofErr w:type="spellEnd"/>
      <w:r>
        <w:rPr>
          <w:color w:val="000000"/>
          <w:szCs w:val="24"/>
          <w:shd w:val="clear" w:color="auto" w:fill="FFFFFF"/>
        </w:rPr>
        <w:t xml:space="preserve"> </w:t>
      </w:r>
      <w:proofErr w:type="spellStart"/>
      <w:r>
        <w:rPr>
          <w:color w:val="000000"/>
          <w:szCs w:val="24"/>
          <w:shd w:val="clear" w:color="auto" w:fill="FFFFFF"/>
        </w:rPr>
        <w:t>esse</w:t>
      </w:r>
      <w:proofErr w:type="spellEnd"/>
      <w:r>
        <w:rPr>
          <w:color w:val="000000"/>
          <w:szCs w:val="24"/>
          <w:shd w:val="clear" w:color="auto" w:fill="FFFFFF"/>
        </w:rPr>
        <w:t xml:space="preserve"> </w:t>
      </w:r>
      <w:proofErr w:type="spellStart"/>
      <w:r>
        <w:rPr>
          <w:color w:val="000000"/>
          <w:szCs w:val="24"/>
          <w:shd w:val="clear" w:color="auto" w:fill="FFFFFF"/>
        </w:rPr>
        <w:t>cillum</w:t>
      </w:r>
      <w:proofErr w:type="spellEnd"/>
      <w:r>
        <w:rPr>
          <w:color w:val="000000"/>
          <w:szCs w:val="24"/>
          <w:shd w:val="clear" w:color="auto" w:fill="FFFFFF"/>
        </w:rPr>
        <w:t xml:space="preserve"> </w:t>
      </w:r>
      <w:proofErr w:type="spellStart"/>
      <w:r>
        <w:rPr>
          <w:color w:val="000000"/>
          <w:szCs w:val="24"/>
          <w:shd w:val="clear" w:color="auto" w:fill="FFFFFF"/>
        </w:rPr>
        <w:t>dolore</w:t>
      </w:r>
      <w:proofErr w:type="spellEnd"/>
      <w:r>
        <w:rPr>
          <w:color w:val="000000"/>
          <w:szCs w:val="24"/>
          <w:shd w:val="clear" w:color="auto" w:fill="FFFFFF"/>
        </w:rPr>
        <w:t xml:space="preserve"> </w:t>
      </w:r>
      <w:proofErr w:type="spellStart"/>
      <w:r>
        <w:rPr>
          <w:color w:val="000000"/>
          <w:szCs w:val="24"/>
          <w:shd w:val="clear" w:color="auto" w:fill="FFFFFF"/>
        </w:rPr>
        <w:t>eu</w:t>
      </w:r>
      <w:proofErr w:type="spellEnd"/>
      <w:r>
        <w:rPr>
          <w:color w:val="000000"/>
          <w:szCs w:val="24"/>
          <w:shd w:val="clear" w:color="auto" w:fill="FFFFFF"/>
        </w:rPr>
        <w:t xml:space="preserve"> </w:t>
      </w:r>
      <w:proofErr w:type="spellStart"/>
      <w:r>
        <w:rPr>
          <w:color w:val="000000"/>
          <w:szCs w:val="24"/>
          <w:shd w:val="clear" w:color="auto" w:fill="FFFFFF"/>
        </w:rPr>
        <w:t>fugiat</w:t>
      </w:r>
      <w:proofErr w:type="spellEnd"/>
      <w:r>
        <w:rPr>
          <w:color w:val="000000"/>
          <w:szCs w:val="24"/>
          <w:shd w:val="clear" w:color="auto" w:fill="FFFFFF"/>
        </w:rPr>
        <w:t xml:space="preserve"> </w:t>
      </w:r>
      <w:proofErr w:type="spellStart"/>
      <w:r>
        <w:rPr>
          <w:color w:val="000000"/>
          <w:szCs w:val="24"/>
          <w:shd w:val="clear" w:color="auto" w:fill="FFFFFF"/>
        </w:rPr>
        <w:t>nulla</w:t>
      </w:r>
      <w:proofErr w:type="spellEnd"/>
      <w:r>
        <w:rPr>
          <w:color w:val="000000"/>
          <w:szCs w:val="24"/>
          <w:shd w:val="clear" w:color="auto" w:fill="FFFFFF"/>
        </w:rPr>
        <w:t xml:space="preserve"> </w:t>
      </w:r>
      <w:proofErr w:type="spellStart"/>
      <w:r>
        <w:rPr>
          <w:color w:val="000000"/>
          <w:szCs w:val="24"/>
          <w:shd w:val="clear" w:color="auto" w:fill="FFFFFF"/>
        </w:rPr>
        <w:t>pariatur</w:t>
      </w:r>
      <w:proofErr w:type="spellEnd"/>
      <w:r w:rsidR="006E0A83">
        <w:rPr>
          <w:szCs w:val="24"/>
        </w:rPr>
        <w:t>:</w:t>
      </w:r>
    </w:p>
    <w:p w14:paraId="099161CF" w14:textId="77777777" w:rsidR="005D5BE6" w:rsidRDefault="006E0A83">
      <w:pPr>
        <w:pStyle w:val="ListParagraph"/>
        <w:numPr>
          <w:ilvl w:val="1"/>
          <w:numId w:val="3"/>
        </w:numPr>
        <w:tabs>
          <w:tab w:val="clear" w:pos="0"/>
        </w:tabs>
        <w:suppressAutoHyphens w:val="0"/>
        <w:autoSpaceDE w:val="0"/>
        <w:autoSpaceDN w:val="0"/>
        <w:adjustRightInd w:val="0"/>
        <w:spacing w:after="0" w:line="480" w:lineRule="auto"/>
        <w:ind w:left="567" w:hanging="284"/>
        <w:jc w:val="both"/>
        <w:rPr>
          <w:szCs w:val="24"/>
        </w:rPr>
      </w:pPr>
      <w:r>
        <w:rPr>
          <w:color w:val="000000"/>
          <w:szCs w:val="24"/>
          <w:shd w:val="clear" w:color="auto" w:fill="FFFFFF"/>
        </w:rPr>
        <w:t>Lorem ipsum dolor sit amet, consectetur adipiscing elit, sed do eiusmod tempor incididunt ut labore et dolore magna aliqua.</w:t>
      </w:r>
    </w:p>
    <w:p w14:paraId="2961F215" w14:textId="77777777" w:rsidR="005D5BE6" w:rsidRDefault="006E0A83">
      <w:pPr>
        <w:pStyle w:val="ListParagraph"/>
        <w:numPr>
          <w:ilvl w:val="1"/>
          <w:numId w:val="3"/>
        </w:numPr>
        <w:tabs>
          <w:tab w:val="clear" w:pos="0"/>
        </w:tabs>
        <w:suppressAutoHyphens w:val="0"/>
        <w:autoSpaceDE w:val="0"/>
        <w:autoSpaceDN w:val="0"/>
        <w:adjustRightInd w:val="0"/>
        <w:spacing w:after="0" w:line="480" w:lineRule="auto"/>
        <w:ind w:left="567" w:hanging="284"/>
        <w:jc w:val="both"/>
        <w:rPr>
          <w:szCs w:val="24"/>
        </w:rPr>
      </w:pPr>
      <w:r>
        <w:rPr>
          <w:color w:val="000000"/>
          <w:szCs w:val="24"/>
          <w:shd w:val="clear" w:color="auto" w:fill="FFFFFF"/>
        </w:rPr>
        <w:t>Lorem ipsum dolor sit amet, consectetur adipiscing elit, sed do eiusmod tempor incididunt ut labore et dolore magna aliqua.</w:t>
      </w:r>
      <w:r>
        <w:rPr>
          <w:i/>
          <w:szCs w:val="24"/>
        </w:rPr>
        <w:t>.</w:t>
      </w:r>
    </w:p>
    <w:p w14:paraId="2D90C5BB" w14:textId="77777777" w:rsidR="005D5BE6" w:rsidRDefault="006E0A83">
      <w:pPr>
        <w:pStyle w:val="ListParagraph"/>
        <w:numPr>
          <w:ilvl w:val="1"/>
          <w:numId w:val="3"/>
        </w:numPr>
        <w:tabs>
          <w:tab w:val="clear" w:pos="0"/>
        </w:tabs>
        <w:suppressAutoHyphens w:val="0"/>
        <w:autoSpaceDE w:val="0"/>
        <w:autoSpaceDN w:val="0"/>
        <w:adjustRightInd w:val="0"/>
        <w:spacing w:after="0" w:line="480" w:lineRule="auto"/>
        <w:ind w:left="567" w:hanging="284"/>
        <w:jc w:val="both"/>
        <w:rPr>
          <w:szCs w:val="24"/>
        </w:rPr>
      </w:pPr>
      <w:r>
        <w:rPr>
          <w:color w:val="000000"/>
          <w:szCs w:val="24"/>
          <w:shd w:val="clear" w:color="auto" w:fill="FFFFFF"/>
        </w:rPr>
        <w:t>Lorem ipsum dolor sit amet, consectetur adipiscing elit, sed do eiusmod tempor incididunt ut labore et dolore magna aliqua.</w:t>
      </w:r>
      <w:r>
        <w:rPr>
          <w:i/>
          <w:szCs w:val="24"/>
        </w:rPr>
        <w:t>.</w:t>
      </w:r>
    </w:p>
    <w:p w14:paraId="25FE4FF5" w14:textId="77777777" w:rsidR="005D5BE6" w:rsidRDefault="006E0A83">
      <w:pPr>
        <w:pStyle w:val="ListParagraph"/>
        <w:numPr>
          <w:ilvl w:val="1"/>
          <w:numId w:val="3"/>
        </w:numPr>
        <w:tabs>
          <w:tab w:val="clear" w:pos="0"/>
        </w:tabs>
        <w:suppressAutoHyphens w:val="0"/>
        <w:autoSpaceDE w:val="0"/>
        <w:autoSpaceDN w:val="0"/>
        <w:adjustRightInd w:val="0"/>
        <w:spacing w:after="0" w:line="480" w:lineRule="auto"/>
        <w:ind w:left="567" w:hanging="284"/>
        <w:jc w:val="both"/>
        <w:rPr>
          <w:szCs w:val="24"/>
        </w:rPr>
      </w:pPr>
      <w:r>
        <w:rPr>
          <w:color w:val="000000"/>
          <w:szCs w:val="24"/>
          <w:shd w:val="clear" w:color="auto" w:fill="FFFFFF"/>
        </w:rPr>
        <w:t>Lorem ipsum dolor sit amet, consectetur adipiscing elit, sed do eiusmod tempor incididunt ut labore et dolore magna aliqua.</w:t>
      </w:r>
      <w:r>
        <w:rPr>
          <w:i/>
          <w:szCs w:val="24"/>
        </w:rPr>
        <w:t>.</w:t>
      </w:r>
    </w:p>
    <w:p w14:paraId="591E1A39" w14:textId="4673D25E" w:rsidR="005D5BE6" w:rsidRPr="003A5A1E" w:rsidRDefault="006E0A83" w:rsidP="003A5A1E">
      <w:pPr>
        <w:pStyle w:val="ListParagraph"/>
        <w:numPr>
          <w:ilvl w:val="1"/>
          <w:numId w:val="3"/>
        </w:numPr>
        <w:tabs>
          <w:tab w:val="clear" w:pos="0"/>
        </w:tabs>
        <w:suppressAutoHyphens w:val="0"/>
        <w:autoSpaceDE w:val="0"/>
        <w:autoSpaceDN w:val="0"/>
        <w:adjustRightInd w:val="0"/>
        <w:spacing w:after="0" w:line="480" w:lineRule="auto"/>
        <w:ind w:left="567" w:hanging="284"/>
        <w:jc w:val="both"/>
        <w:rPr>
          <w:szCs w:val="24"/>
        </w:rPr>
      </w:pPr>
      <w:r>
        <w:rPr>
          <w:color w:val="000000"/>
          <w:szCs w:val="24"/>
          <w:shd w:val="clear" w:color="auto" w:fill="FFFFFF"/>
        </w:rPr>
        <w:lastRenderedPageBreak/>
        <w:t>Lorem ipsum dolor sit amet, consectetur adipiscing elit, sed do eiusmod tempor incididunt ut labore et dolore magna aliqua.</w:t>
      </w:r>
      <w:r>
        <w:rPr>
          <w:szCs w:val="24"/>
        </w:rPr>
        <w:t xml:space="preserve">. </w:t>
      </w:r>
    </w:p>
    <w:p w14:paraId="72E0E6A7" w14:textId="29BFDD8B" w:rsidR="005D5BE6" w:rsidRDefault="006E0A83">
      <w:pPr>
        <w:pStyle w:val="Heading2"/>
      </w:pPr>
      <w:bookmarkStart w:id="5" w:name="_Toc142127350"/>
      <w:r>
        <w:rPr>
          <w:lang w:val="id-ID"/>
        </w:rPr>
        <w:t>Manfaat</w:t>
      </w:r>
      <w:bookmarkEnd w:id="5"/>
    </w:p>
    <w:p w14:paraId="38FD8EBA" w14:textId="57CFAE35" w:rsidR="005D5BE6" w:rsidRDefault="006E0A83" w:rsidP="00610B7A">
      <w:pPr>
        <w:autoSpaceDE w:val="0"/>
        <w:spacing w:after="0" w:line="480" w:lineRule="auto"/>
        <w:ind w:firstLine="708"/>
        <w:jc w:val="both"/>
      </w:pPr>
      <w:r w:rsidRPr="00610B7A">
        <w:rPr>
          <w:color w:val="000000"/>
          <w:szCs w:val="24"/>
          <w:shd w:val="clear" w:color="auto" w:fill="FFFFFF"/>
        </w:rPr>
        <w:t xml:space="preserve">Lorem ipsum dolor sit amet, consectetur adipiscing elit, sed do eiusmod tempor incididunt ut labore et dolore magna aliqua. Ut enim ad minim veniam, </w:t>
      </w:r>
      <w:proofErr w:type="spellStart"/>
      <w:r w:rsidRPr="00610B7A">
        <w:rPr>
          <w:color w:val="000000"/>
          <w:szCs w:val="24"/>
          <w:shd w:val="clear" w:color="auto" w:fill="FFFFFF"/>
        </w:rPr>
        <w:t>quis</w:t>
      </w:r>
      <w:proofErr w:type="spellEnd"/>
      <w:r w:rsidRPr="00610B7A">
        <w:rPr>
          <w:color w:val="000000"/>
          <w:szCs w:val="24"/>
          <w:shd w:val="clear" w:color="auto" w:fill="FFFFFF"/>
        </w:rPr>
        <w:t xml:space="preserve"> </w:t>
      </w:r>
      <w:proofErr w:type="spellStart"/>
      <w:r w:rsidRPr="00610B7A">
        <w:rPr>
          <w:color w:val="000000"/>
          <w:szCs w:val="24"/>
          <w:shd w:val="clear" w:color="auto" w:fill="FFFFFF"/>
        </w:rPr>
        <w:t>nostrud</w:t>
      </w:r>
      <w:proofErr w:type="spellEnd"/>
      <w:r w:rsidRPr="00610B7A">
        <w:rPr>
          <w:color w:val="000000"/>
          <w:szCs w:val="24"/>
          <w:shd w:val="clear" w:color="auto" w:fill="FFFFFF"/>
        </w:rPr>
        <w:t xml:space="preserve"> exercitation </w:t>
      </w:r>
      <w:proofErr w:type="spellStart"/>
      <w:r w:rsidRPr="00610B7A">
        <w:rPr>
          <w:color w:val="000000"/>
          <w:szCs w:val="24"/>
          <w:shd w:val="clear" w:color="auto" w:fill="FFFFFF"/>
        </w:rPr>
        <w:t>ullamco</w:t>
      </w:r>
      <w:proofErr w:type="spellEnd"/>
      <w:r w:rsidRPr="00610B7A">
        <w:rPr>
          <w:color w:val="000000"/>
          <w:szCs w:val="24"/>
          <w:shd w:val="clear" w:color="auto" w:fill="FFFFFF"/>
        </w:rPr>
        <w:t xml:space="preserve"> </w:t>
      </w:r>
      <w:proofErr w:type="spellStart"/>
      <w:r w:rsidRPr="00610B7A">
        <w:rPr>
          <w:color w:val="000000"/>
          <w:szCs w:val="24"/>
          <w:shd w:val="clear" w:color="auto" w:fill="FFFFFF"/>
        </w:rPr>
        <w:t>laboris</w:t>
      </w:r>
      <w:proofErr w:type="spellEnd"/>
      <w:r w:rsidRPr="00610B7A">
        <w:rPr>
          <w:color w:val="000000"/>
          <w:szCs w:val="24"/>
          <w:shd w:val="clear" w:color="auto" w:fill="FFFFFF"/>
        </w:rPr>
        <w:t xml:space="preserve"> nisi </w:t>
      </w:r>
      <w:proofErr w:type="spellStart"/>
      <w:r w:rsidRPr="00610B7A">
        <w:rPr>
          <w:color w:val="000000"/>
          <w:szCs w:val="24"/>
          <w:shd w:val="clear" w:color="auto" w:fill="FFFFFF"/>
        </w:rPr>
        <w:t>ut</w:t>
      </w:r>
      <w:proofErr w:type="spellEnd"/>
      <w:r w:rsidRPr="00610B7A">
        <w:rPr>
          <w:color w:val="000000"/>
          <w:szCs w:val="24"/>
          <w:shd w:val="clear" w:color="auto" w:fill="FFFFFF"/>
        </w:rPr>
        <w:t xml:space="preserve"> </w:t>
      </w:r>
      <w:proofErr w:type="spellStart"/>
      <w:r w:rsidRPr="00610B7A">
        <w:rPr>
          <w:color w:val="000000"/>
          <w:szCs w:val="24"/>
          <w:shd w:val="clear" w:color="auto" w:fill="FFFFFF"/>
        </w:rPr>
        <w:t>aliquip</w:t>
      </w:r>
      <w:proofErr w:type="spellEnd"/>
      <w:r w:rsidRPr="00610B7A">
        <w:rPr>
          <w:color w:val="000000"/>
          <w:szCs w:val="24"/>
          <w:shd w:val="clear" w:color="auto" w:fill="FFFFFF"/>
        </w:rPr>
        <w:t xml:space="preserve"> ex </w:t>
      </w:r>
      <w:proofErr w:type="spellStart"/>
      <w:r w:rsidRPr="00610B7A">
        <w:rPr>
          <w:color w:val="000000"/>
          <w:szCs w:val="24"/>
          <w:shd w:val="clear" w:color="auto" w:fill="FFFFFF"/>
        </w:rPr>
        <w:t>ea</w:t>
      </w:r>
      <w:proofErr w:type="spellEnd"/>
      <w:r w:rsidRPr="00610B7A">
        <w:rPr>
          <w:color w:val="000000"/>
          <w:szCs w:val="24"/>
          <w:shd w:val="clear" w:color="auto" w:fill="FFFFFF"/>
        </w:rPr>
        <w:t xml:space="preserve"> </w:t>
      </w:r>
      <w:proofErr w:type="spellStart"/>
      <w:r w:rsidRPr="00610B7A">
        <w:rPr>
          <w:color w:val="000000"/>
          <w:szCs w:val="24"/>
          <w:shd w:val="clear" w:color="auto" w:fill="FFFFFF"/>
        </w:rPr>
        <w:t>commodo</w:t>
      </w:r>
      <w:proofErr w:type="spellEnd"/>
      <w:r w:rsidRPr="00610B7A">
        <w:rPr>
          <w:color w:val="000000"/>
          <w:szCs w:val="24"/>
          <w:shd w:val="clear" w:color="auto" w:fill="FFFFFF"/>
        </w:rPr>
        <w:t xml:space="preserve"> </w:t>
      </w:r>
      <w:proofErr w:type="spellStart"/>
      <w:r w:rsidRPr="00610B7A">
        <w:rPr>
          <w:color w:val="000000"/>
          <w:szCs w:val="24"/>
          <w:shd w:val="clear" w:color="auto" w:fill="FFFFFF"/>
        </w:rPr>
        <w:t>consequat</w:t>
      </w:r>
      <w:proofErr w:type="spellEnd"/>
      <w:r w:rsidRPr="00610B7A">
        <w:rPr>
          <w:szCs w:val="24"/>
        </w:rPr>
        <w:t>.</w:t>
      </w:r>
      <w:r w:rsidR="00610B7A" w:rsidRPr="00610B7A">
        <w:rPr>
          <w:color w:val="000000"/>
          <w:szCs w:val="24"/>
          <w:shd w:val="clear" w:color="auto" w:fill="FFFFFF"/>
        </w:rPr>
        <w:t xml:space="preserve"> Ut </w:t>
      </w:r>
      <w:proofErr w:type="spellStart"/>
      <w:r w:rsidR="00610B7A" w:rsidRPr="00610B7A">
        <w:rPr>
          <w:color w:val="000000"/>
          <w:szCs w:val="24"/>
          <w:shd w:val="clear" w:color="auto" w:fill="FFFFFF"/>
        </w:rPr>
        <w:t>enim</w:t>
      </w:r>
      <w:proofErr w:type="spellEnd"/>
      <w:r w:rsidR="00610B7A" w:rsidRPr="00610B7A">
        <w:rPr>
          <w:color w:val="000000"/>
          <w:szCs w:val="24"/>
          <w:shd w:val="clear" w:color="auto" w:fill="FFFFFF"/>
        </w:rPr>
        <w:t xml:space="preserve"> ad minim </w:t>
      </w:r>
      <w:proofErr w:type="spellStart"/>
      <w:r w:rsidR="00610B7A" w:rsidRPr="00610B7A">
        <w:rPr>
          <w:color w:val="000000"/>
          <w:szCs w:val="24"/>
          <w:shd w:val="clear" w:color="auto" w:fill="FFFFFF"/>
        </w:rPr>
        <w:t>veniam</w:t>
      </w:r>
      <w:proofErr w:type="spellEnd"/>
      <w:r w:rsidR="00610B7A" w:rsidRPr="00610B7A">
        <w:rPr>
          <w:color w:val="000000"/>
          <w:szCs w:val="24"/>
          <w:shd w:val="clear" w:color="auto" w:fill="FFFFFF"/>
        </w:rPr>
        <w:t xml:space="preserve">, </w:t>
      </w:r>
      <w:proofErr w:type="spellStart"/>
      <w:r w:rsidR="00610B7A" w:rsidRPr="00610B7A">
        <w:rPr>
          <w:color w:val="000000"/>
          <w:szCs w:val="24"/>
          <w:shd w:val="clear" w:color="auto" w:fill="FFFFFF"/>
        </w:rPr>
        <w:t>quis</w:t>
      </w:r>
      <w:proofErr w:type="spellEnd"/>
      <w:r w:rsidR="00610B7A" w:rsidRPr="00610B7A">
        <w:rPr>
          <w:color w:val="000000"/>
          <w:szCs w:val="24"/>
          <w:shd w:val="clear" w:color="auto" w:fill="FFFFFF"/>
        </w:rPr>
        <w:t xml:space="preserve"> </w:t>
      </w:r>
      <w:proofErr w:type="spellStart"/>
      <w:r w:rsidR="00610B7A" w:rsidRPr="00610B7A">
        <w:rPr>
          <w:color w:val="000000"/>
          <w:szCs w:val="24"/>
          <w:shd w:val="clear" w:color="auto" w:fill="FFFFFF"/>
        </w:rPr>
        <w:t>nostrud</w:t>
      </w:r>
      <w:proofErr w:type="spellEnd"/>
      <w:r w:rsidR="00610B7A" w:rsidRPr="00610B7A">
        <w:rPr>
          <w:color w:val="000000"/>
          <w:szCs w:val="24"/>
          <w:shd w:val="clear" w:color="auto" w:fill="FFFFFF"/>
        </w:rPr>
        <w:t xml:space="preserve"> exercitation </w:t>
      </w:r>
      <w:proofErr w:type="spellStart"/>
      <w:r w:rsidR="00610B7A" w:rsidRPr="00610B7A">
        <w:rPr>
          <w:color w:val="000000"/>
          <w:szCs w:val="24"/>
          <w:shd w:val="clear" w:color="auto" w:fill="FFFFFF"/>
        </w:rPr>
        <w:t>ullamco</w:t>
      </w:r>
      <w:proofErr w:type="spellEnd"/>
      <w:r w:rsidR="00610B7A" w:rsidRPr="00610B7A">
        <w:rPr>
          <w:color w:val="000000"/>
          <w:szCs w:val="24"/>
          <w:shd w:val="clear" w:color="auto" w:fill="FFFFFF"/>
        </w:rPr>
        <w:t xml:space="preserve"> </w:t>
      </w:r>
      <w:proofErr w:type="spellStart"/>
      <w:r w:rsidR="00610B7A" w:rsidRPr="00610B7A">
        <w:rPr>
          <w:color w:val="000000"/>
          <w:szCs w:val="24"/>
          <w:shd w:val="clear" w:color="auto" w:fill="FFFFFF"/>
        </w:rPr>
        <w:t>laboris</w:t>
      </w:r>
      <w:proofErr w:type="spellEnd"/>
      <w:r w:rsidR="00610B7A" w:rsidRPr="00610B7A">
        <w:rPr>
          <w:color w:val="000000"/>
          <w:szCs w:val="24"/>
          <w:shd w:val="clear" w:color="auto" w:fill="FFFFFF"/>
        </w:rPr>
        <w:t xml:space="preserve"> nisi </w:t>
      </w:r>
      <w:proofErr w:type="spellStart"/>
      <w:r w:rsidR="00610B7A" w:rsidRPr="00610B7A">
        <w:rPr>
          <w:color w:val="000000"/>
          <w:szCs w:val="24"/>
          <w:shd w:val="clear" w:color="auto" w:fill="FFFFFF"/>
        </w:rPr>
        <w:t>ut</w:t>
      </w:r>
      <w:proofErr w:type="spellEnd"/>
      <w:r w:rsidR="00610B7A" w:rsidRPr="00610B7A">
        <w:rPr>
          <w:color w:val="000000"/>
          <w:szCs w:val="24"/>
          <w:shd w:val="clear" w:color="auto" w:fill="FFFFFF"/>
        </w:rPr>
        <w:t xml:space="preserve"> </w:t>
      </w:r>
      <w:proofErr w:type="spellStart"/>
      <w:r w:rsidR="00610B7A" w:rsidRPr="00610B7A">
        <w:rPr>
          <w:color w:val="000000"/>
          <w:szCs w:val="24"/>
          <w:shd w:val="clear" w:color="auto" w:fill="FFFFFF"/>
        </w:rPr>
        <w:t>aliquip</w:t>
      </w:r>
      <w:proofErr w:type="spellEnd"/>
      <w:r w:rsidR="00610B7A" w:rsidRPr="00610B7A">
        <w:rPr>
          <w:color w:val="000000"/>
          <w:szCs w:val="24"/>
          <w:shd w:val="clear" w:color="auto" w:fill="FFFFFF"/>
        </w:rPr>
        <w:t xml:space="preserve"> ex </w:t>
      </w:r>
      <w:proofErr w:type="spellStart"/>
      <w:r w:rsidR="00610B7A" w:rsidRPr="00610B7A">
        <w:rPr>
          <w:color w:val="000000"/>
          <w:szCs w:val="24"/>
          <w:shd w:val="clear" w:color="auto" w:fill="FFFFFF"/>
        </w:rPr>
        <w:t>ea</w:t>
      </w:r>
      <w:proofErr w:type="spellEnd"/>
      <w:r w:rsidR="00610B7A" w:rsidRPr="00610B7A">
        <w:rPr>
          <w:color w:val="000000"/>
          <w:szCs w:val="24"/>
          <w:shd w:val="clear" w:color="auto" w:fill="FFFFFF"/>
        </w:rPr>
        <w:t xml:space="preserve"> </w:t>
      </w:r>
      <w:proofErr w:type="spellStart"/>
      <w:r w:rsidR="00610B7A" w:rsidRPr="00610B7A">
        <w:rPr>
          <w:color w:val="000000"/>
          <w:szCs w:val="24"/>
          <w:shd w:val="clear" w:color="auto" w:fill="FFFFFF"/>
        </w:rPr>
        <w:t>commodo</w:t>
      </w:r>
      <w:proofErr w:type="spellEnd"/>
      <w:r w:rsidR="00610B7A" w:rsidRPr="00610B7A">
        <w:rPr>
          <w:color w:val="000000"/>
          <w:szCs w:val="24"/>
          <w:shd w:val="clear" w:color="auto" w:fill="FFFFFF"/>
        </w:rPr>
        <w:t xml:space="preserve"> </w:t>
      </w:r>
      <w:proofErr w:type="spellStart"/>
      <w:r w:rsidR="00610B7A" w:rsidRPr="00610B7A">
        <w:rPr>
          <w:color w:val="000000"/>
          <w:szCs w:val="24"/>
          <w:shd w:val="clear" w:color="auto" w:fill="FFFFFF"/>
        </w:rPr>
        <w:t>consequat</w:t>
      </w:r>
      <w:proofErr w:type="spellEnd"/>
      <w:r w:rsidR="00610B7A" w:rsidRPr="00610B7A">
        <w:rPr>
          <w:color w:val="000000"/>
          <w:szCs w:val="24"/>
          <w:shd w:val="clear" w:color="auto" w:fill="FFFFFF"/>
        </w:rPr>
        <w:t xml:space="preserve">. Duis </w:t>
      </w:r>
      <w:proofErr w:type="spellStart"/>
      <w:r w:rsidR="00610B7A" w:rsidRPr="00610B7A">
        <w:rPr>
          <w:color w:val="000000"/>
          <w:szCs w:val="24"/>
          <w:shd w:val="clear" w:color="auto" w:fill="FFFFFF"/>
        </w:rPr>
        <w:t>aute</w:t>
      </w:r>
      <w:proofErr w:type="spellEnd"/>
      <w:r w:rsidR="00610B7A" w:rsidRPr="00610B7A">
        <w:rPr>
          <w:color w:val="000000"/>
          <w:szCs w:val="24"/>
          <w:shd w:val="clear" w:color="auto" w:fill="FFFFFF"/>
        </w:rPr>
        <w:t xml:space="preserve"> </w:t>
      </w:r>
      <w:proofErr w:type="spellStart"/>
      <w:r w:rsidR="00610B7A" w:rsidRPr="00610B7A">
        <w:rPr>
          <w:color w:val="000000"/>
          <w:szCs w:val="24"/>
          <w:shd w:val="clear" w:color="auto" w:fill="FFFFFF"/>
        </w:rPr>
        <w:t>irure</w:t>
      </w:r>
      <w:proofErr w:type="spellEnd"/>
      <w:r w:rsidR="00610B7A" w:rsidRPr="00610B7A">
        <w:rPr>
          <w:color w:val="000000"/>
          <w:szCs w:val="24"/>
          <w:shd w:val="clear" w:color="auto" w:fill="FFFFFF"/>
        </w:rPr>
        <w:t xml:space="preserve"> dolor in </w:t>
      </w:r>
      <w:proofErr w:type="spellStart"/>
      <w:r w:rsidR="00610B7A" w:rsidRPr="00610B7A">
        <w:rPr>
          <w:color w:val="000000"/>
          <w:szCs w:val="24"/>
          <w:shd w:val="clear" w:color="auto" w:fill="FFFFFF"/>
        </w:rPr>
        <w:t>reprehenderit</w:t>
      </w:r>
      <w:proofErr w:type="spellEnd"/>
      <w:r w:rsidR="00610B7A" w:rsidRPr="00610B7A">
        <w:rPr>
          <w:color w:val="000000"/>
          <w:szCs w:val="24"/>
          <w:shd w:val="clear" w:color="auto" w:fill="FFFFFF"/>
        </w:rPr>
        <w:t xml:space="preserve"> in </w:t>
      </w:r>
      <w:proofErr w:type="spellStart"/>
      <w:r w:rsidR="00610B7A" w:rsidRPr="00610B7A">
        <w:rPr>
          <w:color w:val="000000"/>
          <w:szCs w:val="24"/>
          <w:shd w:val="clear" w:color="auto" w:fill="FFFFFF"/>
        </w:rPr>
        <w:t>voluptate</w:t>
      </w:r>
      <w:proofErr w:type="spellEnd"/>
      <w:r w:rsidR="00610B7A" w:rsidRPr="00610B7A">
        <w:rPr>
          <w:color w:val="000000"/>
          <w:szCs w:val="24"/>
          <w:shd w:val="clear" w:color="auto" w:fill="FFFFFF"/>
        </w:rPr>
        <w:t xml:space="preserve"> </w:t>
      </w:r>
      <w:proofErr w:type="spellStart"/>
      <w:r w:rsidR="00610B7A" w:rsidRPr="00610B7A">
        <w:rPr>
          <w:color w:val="000000"/>
          <w:szCs w:val="24"/>
          <w:shd w:val="clear" w:color="auto" w:fill="FFFFFF"/>
        </w:rPr>
        <w:t>velit</w:t>
      </w:r>
      <w:proofErr w:type="spellEnd"/>
      <w:r w:rsidR="00610B7A" w:rsidRPr="00610B7A">
        <w:rPr>
          <w:color w:val="000000"/>
          <w:szCs w:val="24"/>
          <w:shd w:val="clear" w:color="auto" w:fill="FFFFFF"/>
        </w:rPr>
        <w:t xml:space="preserve"> </w:t>
      </w:r>
      <w:proofErr w:type="spellStart"/>
      <w:r w:rsidR="00610B7A" w:rsidRPr="00610B7A">
        <w:rPr>
          <w:color w:val="000000"/>
          <w:szCs w:val="24"/>
          <w:shd w:val="clear" w:color="auto" w:fill="FFFFFF"/>
        </w:rPr>
        <w:t>esse</w:t>
      </w:r>
      <w:proofErr w:type="spellEnd"/>
      <w:r w:rsidR="00610B7A" w:rsidRPr="00610B7A">
        <w:rPr>
          <w:color w:val="000000"/>
          <w:szCs w:val="24"/>
          <w:shd w:val="clear" w:color="auto" w:fill="FFFFFF"/>
        </w:rPr>
        <w:t xml:space="preserve"> </w:t>
      </w:r>
      <w:proofErr w:type="spellStart"/>
      <w:r w:rsidR="00610B7A" w:rsidRPr="00610B7A">
        <w:rPr>
          <w:color w:val="000000"/>
          <w:szCs w:val="24"/>
          <w:shd w:val="clear" w:color="auto" w:fill="FFFFFF"/>
        </w:rPr>
        <w:t>cillum</w:t>
      </w:r>
      <w:proofErr w:type="spellEnd"/>
      <w:r w:rsidR="00610B7A" w:rsidRPr="00610B7A">
        <w:rPr>
          <w:color w:val="000000"/>
          <w:szCs w:val="24"/>
          <w:shd w:val="clear" w:color="auto" w:fill="FFFFFF"/>
        </w:rPr>
        <w:t xml:space="preserve"> dolore </w:t>
      </w:r>
      <w:proofErr w:type="spellStart"/>
      <w:r w:rsidR="00610B7A" w:rsidRPr="00610B7A">
        <w:rPr>
          <w:color w:val="000000"/>
          <w:szCs w:val="24"/>
          <w:shd w:val="clear" w:color="auto" w:fill="FFFFFF"/>
        </w:rPr>
        <w:t>eu</w:t>
      </w:r>
      <w:proofErr w:type="spellEnd"/>
      <w:r w:rsidR="00610B7A" w:rsidRPr="00610B7A">
        <w:rPr>
          <w:color w:val="000000"/>
          <w:szCs w:val="24"/>
          <w:shd w:val="clear" w:color="auto" w:fill="FFFFFF"/>
        </w:rPr>
        <w:t xml:space="preserve"> </w:t>
      </w:r>
      <w:proofErr w:type="spellStart"/>
      <w:r w:rsidR="00610B7A" w:rsidRPr="00610B7A">
        <w:rPr>
          <w:color w:val="000000"/>
          <w:szCs w:val="24"/>
          <w:shd w:val="clear" w:color="auto" w:fill="FFFFFF"/>
        </w:rPr>
        <w:t>fugiat</w:t>
      </w:r>
      <w:proofErr w:type="spellEnd"/>
      <w:r w:rsidR="00610B7A" w:rsidRPr="00610B7A">
        <w:rPr>
          <w:color w:val="000000"/>
          <w:szCs w:val="24"/>
          <w:shd w:val="clear" w:color="auto" w:fill="FFFFFF"/>
        </w:rPr>
        <w:t xml:space="preserve"> </w:t>
      </w:r>
      <w:proofErr w:type="spellStart"/>
      <w:r w:rsidR="00610B7A" w:rsidRPr="00610B7A">
        <w:rPr>
          <w:color w:val="000000"/>
          <w:szCs w:val="24"/>
          <w:shd w:val="clear" w:color="auto" w:fill="FFFFFF"/>
        </w:rPr>
        <w:t>nulla</w:t>
      </w:r>
      <w:proofErr w:type="spellEnd"/>
      <w:r w:rsidR="00610B7A" w:rsidRPr="00610B7A">
        <w:rPr>
          <w:color w:val="000000"/>
          <w:szCs w:val="24"/>
          <w:shd w:val="clear" w:color="auto" w:fill="FFFFFF"/>
        </w:rPr>
        <w:t xml:space="preserve"> </w:t>
      </w:r>
      <w:proofErr w:type="spellStart"/>
      <w:r w:rsidR="00610B7A" w:rsidRPr="00610B7A">
        <w:rPr>
          <w:color w:val="000000"/>
          <w:szCs w:val="24"/>
          <w:shd w:val="clear" w:color="auto" w:fill="FFFFFF"/>
        </w:rPr>
        <w:t>pariatur</w:t>
      </w:r>
      <w:proofErr w:type="spellEnd"/>
      <w:r w:rsidR="00610B7A" w:rsidRPr="00610B7A">
        <w:rPr>
          <w:szCs w:val="24"/>
        </w:rPr>
        <w:t>.</w:t>
      </w:r>
    </w:p>
    <w:p w14:paraId="66AD07CC" w14:textId="09912CFF" w:rsidR="005D5BE6" w:rsidRPr="003A5A1E" w:rsidRDefault="006E0A83" w:rsidP="003A5A1E">
      <w:pPr>
        <w:pStyle w:val="ListParagraph"/>
        <w:spacing w:after="0" w:line="480" w:lineRule="auto"/>
        <w:ind w:left="0" w:firstLine="708"/>
        <w:jc w:val="both"/>
      </w:pPr>
      <w:r>
        <w:rPr>
          <w:color w:val="000000"/>
          <w:szCs w:val="24"/>
          <w:shd w:val="clear" w:color="auto" w:fill="FFFFFF"/>
        </w:rPr>
        <w:t xml:space="preserve">Lorem ipsum dolor sit amet, consectetur adipiscing elit, sed do eiusmod tempor incididunt ut labore et dolore magna aliqua. Ut </w:t>
      </w:r>
      <w:proofErr w:type="spellStart"/>
      <w:r>
        <w:rPr>
          <w:color w:val="000000"/>
          <w:szCs w:val="24"/>
          <w:shd w:val="clear" w:color="auto" w:fill="FFFFFF"/>
        </w:rPr>
        <w:t>enim</w:t>
      </w:r>
      <w:proofErr w:type="spellEnd"/>
      <w:r>
        <w:rPr>
          <w:color w:val="000000"/>
          <w:szCs w:val="24"/>
          <w:shd w:val="clear" w:color="auto" w:fill="FFFFFF"/>
        </w:rPr>
        <w:t xml:space="preserve"> </w:t>
      </w:r>
      <w:proofErr w:type="spellStart"/>
      <w:r>
        <w:rPr>
          <w:color w:val="000000"/>
          <w:szCs w:val="24"/>
          <w:shd w:val="clear" w:color="auto" w:fill="FFFFFF"/>
        </w:rPr>
        <w:t>ad</w:t>
      </w:r>
      <w:proofErr w:type="spellEnd"/>
      <w:r>
        <w:rPr>
          <w:color w:val="000000"/>
          <w:szCs w:val="24"/>
          <w:shd w:val="clear" w:color="auto" w:fill="FFFFFF"/>
        </w:rPr>
        <w:t xml:space="preserve">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w:t>
      </w:r>
      <w:proofErr w:type="spellStart"/>
      <w:r>
        <w:rPr>
          <w:color w:val="000000"/>
          <w:szCs w:val="24"/>
          <w:shd w:val="clear" w:color="auto" w:fill="FFFFFF"/>
        </w:rPr>
        <w:t>exercitation</w:t>
      </w:r>
      <w:proofErr w:type="spellEnd"/>
      <w:r>
        <w:rPr>
          <w:color w:val="000000"/>
          <w:szCs w:val="24"/>
          <w:shd w:val="clear" w:color="auto" w:fill="FFFFFF"/>
        </w:rPr>
        <w:t xml:space="preserve">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w:t>
      </w:r>
      <w:proofErr w:type="spellStart"/>
      <w:r>
        <w:rPr>
          <w:color w:val="000000"/>
          <w:szCs w:val="24"/>
          <w:shd w:val="clear" w:color="auto" w:fill="FFFFFF"/>
        </w:rPr>
        <w:t>nisi</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aliquip</w:t>
      </w:r>
      <w:proofErr w:type="spellEnd"/>
      <w:r>
        <w:rPr>
          <w:color w:val="000000"/>
          <w:szCs w:val="24"/>
          <w:shd w:val="clear" w:color="auto" w:fill="FFFFFF"/>
        </w:rPr>
        <w:t xml:space="preserve"> </w:t>
      </w:r>
      <w:proofErr w:type="spellStart"/>
      <w:r>
        <w:rPr>
          <w:color w:val="000000"/>
          <w:szCs w:val="24"/>
          <w:shd w:val="clear" w:color="auto" w:fill="FFFFFF"/>
        </w:rPr>
        <w:t>ex</w:t>
      </w:r>
      <w:proofErr w:type="spellEnd"/>
      <w:r>
        <w:rPr>
          <w:color w:val="000000"/>
          <w:szCs w:val="24"/>
          <w:shd w:val="clear" w:color="auto" w:fill="FFFFFF"/>
        </w:rPr>
        <w:t xml:space="preserve"> </w:t>
      </w:r>
      <w:proofErr w:type="spellStart"/>
      <w:r>
        <w:rPr>
          <w:color w:val="000000"/>
          <w:szCs w:val="24"/>
          <w:shd w:val="clear" w:color="auto" w:fill="FFFFFF"/>
        </w:rPr>
        <w:t>ea</w:t>
      </w:r>
      <w:proofErr w:type="spellEnd"/>
      <w:r>
        <w:rPr>
          <w:color w:val="000000"/>
          <w:szCs w:val="24"/>
          <w:shd w:val="clear" w:color="auto" w:fill="FFFFFF"/>
        </w:rPr>
        <w:t xml:space="preserve"> </w:t>
      </w:r>
      <w:proofErr w:type="spellStart"/>
      <w:r>
        <w:rPr>
          <w:color w:val="000000"/>
          <w:szCs w:val="24"/>
          <w:shd w:val="clear" w:color="auto" w:fill="FFFFFF"/>
        </w:rPr>
        <w:t>commodo</w:t>
      </w:r>
      <w:proofErr w:type="spellEnd"/>
      <w:r>
        <w:rPr>
          <w:color w:val="000000"/>
          <w:szCs w:val="24"/>
          <w:shd w:val="clear" w:color="auto" w:fill="FFFFFF"/>
        </w:rPr>
        <w:t xml:space="preserve"> </w:t>
      </w:r>
      <w:proofErr w:type="spellStart"/>
      <w:r>
        <w:rPr>
          <w:color w:val="000000"/>
          <w:szCs w:val="24"/>
          <w:shd w:val="clear" w:color="auto" w:fill="FFFFFF"/>
        </w:rPr>
        <w:t>consequat</w:t>
      </w:r>
      <w:proofErr w:type="spellEnd"/>
      <w:r>
        <w:rPr>
          <w:color w:val="000000"/>
          <w:szCs w:val="24"/>
          <w:shd w:val="clear" w:color="auto" w:fill="FFFFFF"/>
        </w:rPr>
        <w:t>.</w:t>
      </w:r>
      <w:r w:rsidR="00AE2514" w:rsidRPr="00AE2514">
        <w:rPr>
          <w:color w:val="000000"/>
          <w:szCs w:val="24"/>
          <w:shd w:val="clear" w:color="auto" w:fill="FFFFFF"/>
        </w:rPr>
        <w:t xml:space="preserve"> </w:t>
      </w:r>
      <w:r w:rsidR="00AE2514" w:rsidRPr="00610B7A">
        <w:rPr>
          <w:color w:val="000000"/>
          <w:szCs w:val="24"/>
          <w:shd w:val="clear" w:color="auto" w:fill="FFFFFF"/>
        </w:rPr>
        <w:t xml:space="preserve">Ut </w:t>
      </w:r>
      <w:proofErr w:type="spellStart"/>
      <w:r w:rsidR="00AE2514" w:rsidRPr="00610B7A">
        <w:rPr>
          <w:color w:val="000000"/>
          <w:szCs w:val="24"/>
          <w:shd w:val="clear" w:color="auto" w:fill="FFFFFF"/>
        </w:rPr>
        <w:t>enim</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ad</w:t>
      </w:r>
      <w:proofErr w:type="spellEnd"/>
      <w:r w:rsidR="00AE2514" w:rsidRPr="00610B7A">
        <w:rPr>
          <w:color w:val="000000"/>
          <w:szCs w:val="24"/>
          <w:shd w:val="clear" w:color="auto" w:fill="FFFFFF"/>
        </w:rPr>
        <w:t xml:space="preserve"> minim </w:t>
      </w:r>
      <w:proofErr w:type="spellStart"/>
      <w:r w:rsidR="00AE2514" w:rsidRPr="00610B7A">
        <w:rPr>
          <w:color w:val="000000"/>
          <w:szCs w:val="24"/>
          <w:shd w:val="clear" w:color="auto" w:fill="FFFFFF"/>
        </w:rPr>
        <w:t>veniam</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quis</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nostrud</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exercitation</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ullamco</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laboris</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nisi</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ut</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aliquip</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ex</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ea</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commodo</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consequat</w:t>
      </w:r>
      <w:proofErr w:type="spellEnd"/>
      <w:r w:rsidR="00AE2514" w:rsidRPr="00610B7A">
        <w:rPr>
          <w:szCs w:val="24"/>
        </w:rPr>
        <w:t>.</w:t>
      </w:r>
      <w:r w:rsidR="00AE2514" w:rsidRPr="00610B7A">
        <w:rPr>
          <w:color w:val="000000"/>
          <w:szCs w:val="24"/>
          <w:shd w:val="clear" w:color="auto" w:fill="FFFFFF"/>
        </w:rPr>
        <w:t xml:space="preserve"> Ut </w:t>
      </w:r>
      <w:proofErr w:type="spellStart"/>
      <w:r w:rsidR="00AE2514" w:rsidRPr="00610B7A">
        <w:rPr>
          <w:color w:val="000000"/>
          <w:szCs w:val="24"/>
          <w:shd w:val="clear" w:color="auto" w:fill="FFFFFF"/>
        </w:rPr>
        <w:t>enim</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ad</w:t>
      </w:r>
      <w:proofErr w:type="spellEnd"/>
      <w:r w:rsidR="00AE2514" w:rsidRPr="00610B7A">
        <w:rPr>
          <w:color w:val="000000"/>
          <w:szCs w:val="24"/>
          <w:shd w:val="clear" w:color="auto" w:fill="FFFFFF"/>
        </w:rPr>
        <w:t xml:space="preserve"> minim </w:t>
      </w:r>
      <w:proofErr w:type="spellStart"/>
      <w:r w:rsidR="00AE2514" w:rsidRPr="00610B7A">
        <w:rPr>
          <w:color w:val="000000"/>
          <w:szCs w:val="24"/>
          <w:shd w:val="clear" w:color="auto" w:fill="FFFFFF"/>
        </w:rPr>
        <w:t>veniam</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quis</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nostrud</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exercitation</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ullamco</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laboris</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nisi</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ut</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aliquip</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ex</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ea</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commodo</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consequat</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Duis</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aute</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irure</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dolor</w:t>
      </w:r>
      <w:proofErr w:type="spellEnd"/>
      <w:r w:rsidR="00AE2514" w:rsidRPr="00610B7A">
        <w:rPr>
          <w:color w:val="000000"/>
          <w:szCs w:val="24"/>
          <w:shd w:val="clear" w:color="auto" w:fill="FFFFFF"/>
        </w:rPr>
        <w:t xml:space="preserve"> in </w:t>
      </w:r>
      <w:proofErr w:type="spellStart"/>
      <w:r w:rsidR="00AE2514" w:rsidRPr="00610B7A">
        <w:rPr>
          <w:color w:val="000000"/>
          <w:szCs w:val="24"/>
          <w:shd w:val="clear" w:color="auto" w:fill="FFFFFF"/>
        </w:rPr>
        <w:t>reprehenderit</w:t>
      </w:r>
      <w:proofErr w:type="spellEnd"/>
      <w:r w:rsidR="00AE2514" w:rsidRPr="00610B7A">
        <w:rPr>
          <w:color w:val="000000"/>
          <w:szCs w:val="24"/>
          <w:shd w:val="clear" w:color="auto" w:fill="FFFFFF"/>
        </w:rPr>
        <w:t xml:space="preserve"> in </w:t>
      </w:r>
      <w:proofErr w:type="spellStart"/>
      <w:r w:rsidR="00AE2514" w:rsidRPr="00610B7A">
        <w:rPr>
          <w:color w:val="000000"/>
          <w:szCs w:val="24"/>
          <w:shd w:val="clear" w:color="auto" w:fill="FFFFFF"/>
        </w:rPr>
        <w:t>voluptate</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velit</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esse</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cillum</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dolore</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eu</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fugiat</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nulla</w:t>
      </w:r>
      <w:proofErr w:type="spellEnd"/>
      <w:r w:rsidR="00AE2514" w:rsidRPr="00610B7A">
        <w:rPr>
          <w:color w:val="000000"/>
          <w:szCs w:val="24"/>
          <w:shd w:val="clear" w:color="auto" w:fill="FFFFFF"/>
        </w:rPr>
        <w:t xml:space="preserve"> </w:t>
      </w:r>
      <w:proofErr w:type="spellStart"/>
      <w:r w:rsidR="00AE2514" w:rsidRPr="00610B7A">
        <w:rPr>
          <w:color w:val="000000"/>
          <w:szCs w:val="24"/>
          <w:shd w:val="clear" w:color="auto" w:fill="FFFFFF"/>
        </w:rPr>
        <w:t>pariatur</w:t>
      </w:r>
      <w:proofErr w:type="spellEnd"/>
      <w:r w:rsidR="00AE2514" w:rsidRPr="00610B7A">
        <w:rPr>
          <w:szCs w:val="24"/>
        </w:rPr>
        <w:t>.</w:t>
      </w:r>
    </w:p>
    <w:p w14:paraId="17111539" w14:textId="54B67744" w:rsidR="005D5BE6" w:rsidRDefault="000B2FCA">
      <w:pPr>
        <w:pStyle w:val="Heading2"/>
      </w:pPr>
      <w:r>
        <w:t xml:space="preserve">Ruang </w:t>
      </w:r>
      <w:proofErr w:type="spellStart"/>
      <w:r>
        <w:t>Lingkup</w:t>
      </w:r>
      <w:proofErr w:type="spellEnd"/>
      <w:r>
        <w:t xml:space="preserve"> </w:t>
      </w:r>
      <w:proofErr w:type="spellStart"/>
      <w:r>
        <w:t>Proyek</w:t>
      </w:r>
      <w:proofErr w:type="spellEnd"/>
    </w:p>
    <w:p w14:paraId="0567E5B5" w14:textId="77777777" w:rsidR="005D5BE6" w:rsidRDefault="006E0A83">
      <w:pPr>
        <w:pStyle w:val="ListParagraph"/>
        <w:spacing w:after="0" w:line="480" w:lineRule="auto"/>
        <w:ind w:left="0" w:firstLine="720"/>
        <w:jc w:val="both"/>
        <w:rPr>
          <w:szCs w:val="24"/>
        </w:rPr>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w:t>
      </w:r>
      <w:r>
        <w:rPr>
          <w:szCs w:val="24"/>
        </w:rPr>
        <w:t>.</w:t>
      </w:r>
    </w:p>
    <w:p w14:paraId="7DE3F47E" w14:textId="77777777" w:rsidR="005D5BE6" w:rsidRDefault="006E0A83">
      <w:pPr>
        <w:keepNext/>
        <w:spacing w:after="0" w:line="360" w:lineRule="auto"/>
        <w:jc w:val="center"/>
      </w:pPr>
      <w:r>
        <w:rPr>
          <w:noProof/>
          <w:lang w:eastAsia="en-US"/>
        </w:rPr>
        <w:lastRenderedPageBreak/>
        <w:drawing>
          <wp:inline distT="0" distB="0" distL="0" distR="0" wp14:anchorId="427094DF" wp14:editId="6FE209C5">
            <wp:extent cx="4132613" cy="2805874"/>
            <wp:effectExtent l="0" t="0" r="1270" b="0"/>
            <wp:docPr id="6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137321" cy="2809071"/>
                    </a:xfrm>
                    <a:prstGeom prst="rect">
                      <a:avLst/>
                    </a:prstGeom>
                    <a:noFill/>
                    <a:ln>
                      <a:noFill/>
                    </a:ln>
                  </pic:spPr>
                </pic:pic>
              </a:graphicData>
            </a:graphic>
          </wp:inline>
        </w:drawing>
      </w:r>
    </w:p>
    <w:p w14:paraId="2D277844" w14:textId="77777777" w:rsidR="005D5BE6" w:rsidRDefault="005D5BE6">
      <w:pPr>
        <w:keepNext/>
        <w:spacing w:after="0" w:line="360" w:lineRule="auto"/>
        <w:jc w:val="center"/>
        <w:rPr>
          <w:sz w:val="20"/>
        </w:rPr>
      </w:pPr>
    </w:p>
    <w:p w14:paraId="5E3D9128" w14:textId="500248E1" w:rsidR="005D5BE6" w:rsidRDefault="006E0A83">
      <w:pPr>
        <w:pStyle w:val="Caption"/>
        <w:spacing w:line="480" w:lineRule="auto"/>
        <w:rPr>
          <w:lang w:val="id-ID"/>
        </w:rPr>
      </w:pPr>
      <w:bookmarkStart w:id="6" w:name="_Toc142127135"/>
      <w:r>
        <w:t xml:space="preserve">Gambar </w:t>
      </w:r>
      <w:r w:rsidR="000D3765">
        <w:fldChar w:fldCharType="begin"/>
      </w:r>
      <w:r w:rsidR="000D3765">
        <w:instrText xml:space="preserve"> STYLEREF 1 \s </w:instrText>
      </w:r>
      <w:r w:rsidR="000D3765">
        <w:fldChar w:fldCharType="separate"/>
      </w:r>
      <w:r w:rsidR="000D3765">
        <w:rPr>
          <w:noProof/>
        </w:rPr>
        <w:t>1</w:t>
      </w:r>
      <w:r w:rsidR="000D3765">
        <w:fldChar w:fldCharType="end"/>
      </w:r>
      <w:r w:rsidR="000D3765">
        <w:t>.</w:t>
      </w:r>
      <w:r w:rsidR="000D3765">
        <w:fldChar w:fldCharType="begin"/>
      </w:r>
      <w:r w:rsidR="000D3765">
        <w:instrText xml:space="preserve"> SEQ Gambar \* ARABIC \s 1 </w:instrText>
      </w:r>
      <w:r w:rsidR="000D3765">
        <w:fldChar w:fldCharType="separate"/>
      </w:r>
      <w:r w:rsidR="000D3765">
        <w:rPr>
          <w:noProof/>
        </w:rPr>
        <w:t>1</w:t>
      </w:r>
      <w:r w:rsidR="000D3765">
        <w:fldChar w:fldCharType="end"/>
      </w:r>
      <w:r>
        <w:rPr>
          <w:lang w:val="id-ID"/>
        </w:rPr>
        <w:t xml:space="preserve"> Metodologi Penelitian</w:t>
      </w:r>
      <w:bookmarkEnd w:id="6"/>
    </w:p>
    <w:p w14:paraId="621ED460" w14:textId="04F597EB" w:rsidR="005D5BE6" w:rsidRPr="003A5A1E" w:rsidRDefault="00610B7A" w:rsidP="003A5A1E">
      <w:pPr>
        <w:pStyle w:val="ListParagraph"/>
        <w:spacing w:after="0" w:line="480" w:lineRule="auto"/>
        <w:ind w:left="0" w:firstLine="708"/>
        <w:jc w:val="both"/>
        <w:rPr>
          <w:szCs w:val="24"/>
        </w:rPr>
      </w:pPr>
      <w:r>
        <w:rPr>
          <w:color w:val="000000"/>
          <w:szCs w:val="24"/>
          <w:shd w:val="clear" w:color="auto" w:fill="FFFFFF"/>
          <w:lang w:val="en-US"/>
        </w:rPr>
        <w:t xml:space="preserve">Jika </w:t>
      </w:r>
      <w:proofErr w:type="spellStart"/>
      <w:r>
        <w:rPr>
          <w:color w:val="000000"/>
          <w:szCs w:val="24"/>
          <w:shd w:val="clear" w:color="auto" w:fill="FFFFFF"/>
          <w:lang w:val="en-US"/>
        </w:rPr>
        <w:t>menaruh</w:t>
      </w:r>
      <w:proofErr w:type="spellEnd"/>
      <w:r>
        <w:rPr>
          <w:color w:val="000000"/>
          <w:szCs w:val="24"/>
          <w:shd w:val="clear" w:color="auto" w:fill="FFFFFF"/>
          <w:lang w:val="en-US"/>
        </w:rPr>
        <w:t xml:space="preserve"> </w:t>
      </w:r>
      <w:proofErr w:type="spellStart"/>
      <w:r>
        <w:rPr>
          <w:color w:val="000000"/>
          <w:szCs w:val="24"/>
          <w:shd w:val="clear" w:color="auto" w:fill="FFFFFF"/>
          <w:lang w:val="en-US"/>
        </w:rPr>
        <w:t>gambar</w:t>
      </w:r>
      <w:proofErr w:type="spellEnd"/>
      <w:r>
        <w:rPr>
          <w:color w:val="000000"/>
          <w:szCs w:val="24"/>
          <w:shd w:val="clear" w:color="auto" w:fill="FFFFFF"/>
          <w:lang w:val="en-US"/>
        </w:rPr>
        <w:t xml:space="preserve"> </w:t>
      </w:r>
      <w:proofErr w:type="spellStart"/>
      <w:r>
        <w:rPr>
          <w:color w:val="000000"/>
          <w:szCs w:val="24"/>
          <w:shd w:val="clear" w:color="auto" w:fill="FFFFFF"/>
          <w:lang w:val="en-US"/>
        </w:rPr>
        <w:t>ataupun</w:t>
      </w:r>
      <w:proofErr w:type="spellEnd"/>
      <w:r>
        <w:rPr>
          <w:color w:val="000000"/>
          <w:szCs w:val="24"/>
          <w:shd w:val="clear" w:color="auto" w:fill="FFFFFF"/>
          <w:lang w:val="en-US"/>
        </w:rPr>
        <w:t xml:space="preserve"> </w:t>
      </w:r>
      <w:proofErr w:type="spellStart"/>
      <w:r>
        <w:rPr>
          <w:color w:val="000000"/>
          <w:szCs w:val="24"/>
          <w:shd w:val="clear" w:color="auto" w:fill="FFFFFF"/>
          <w:lang w:val="en-US"/>
        </w:rPr>
        <w:t>tabel</w:t>
      </w:r>
      <w:proofErr w:type="spellEnd"/>
      <w:r>
        <w:rPr>
          <w:color w:val="000000"/>
          <w:szCs w:val="24"/>
          <w:shd w:val="clear" w:color="auto" w:fill="FFFFFF"/>
          <w:lang w:val="en-US"/>
        </w:rPr>
        <w:t xml:space="preserve"> pada laporan, </w:t>
      </w:r>
      <w:proofErr w:type="spellStart"/>
      <w:r>
        <w:rPr>
          <w:color w:val="000000"/>
          <w:szCs w:val="24"/>
          <w:shd w:val="clear" w:color="auto" w:fill="FFFFFF"/>
          <w:lang w:val="en-US"/>
        </w:rPr>
        <w:t>pastikan</w:t>
      </w:r>
      <w:proofErr w:type="spellEnd"/>
      <w:r>
        <w:rPr>
          <w:color w:val="000000"/>
          <w:szCs w:val="24"/>
          <w:shd w:val="clear" w:color="auto" w:fill="FFFFFF"/>
          <w:lang w:val="en-US"/>
        </w:rPr>
        <w:t xml:space="preserve"> </w:t>
      </w:r>
      <w:proofErr w:type="spellStart"/>
      <w:r>
        <w:rPr>
          <w:color w:val="000000"/>
          <w:szCs w:val="24"/>
          <w:shd w:val="clear" w:color="auto" w:fill="FFFFFF"/>
          <w:lang w:val="en-US"/>
        </w:rPr>
        <w:t>ada</w:t>
      </w:r>
      <w:proofErr w:type="spellEnd"/>
      <w:r>
        <w:rPr>
          <w:color w:val="000000"/>
          <w:szCs w:val="24"/>
          <w:shd w:val="clear" w:color="auto" w:fill="FFFFFF"/>
          <w:lang w:val="en-US"/>
        </w:rPr>
        <w:t xml:space="preserve"> </w:t>
      </w:r>
      <w:proofErr w:type="spellStart"/>
      <w:r>
        <w:rPr>
          <w:color w:val="000000"/>
          <w:szCs w:val="24"/>
          <w:shd w:val="clear" w:color="auto" w:fill="FFFFFF"/>
          <w:lang w:val="en-US"/>
        </w:rPr>
        <w:t>kalimat</w:t>
      </w:r>
      <w:proofErr w:type="spellEnd"/>
      <w:r>
        <w:rPr>
          <w:color w:val="000000"/>
          <w:szCs w:val="24"/>
          <w:shd w:val="clear" w:color="auto" w:fill="FFFFFF"/>
          <w:lang w:val="en-US"/>
        </w:rPr>
        <w:t xml:space="preserve"> </w:t>
      </w:r>
      <w:proofErr w:type="spellStart"/>
      <w:r>
        <w:rPr>
          <w:color w:val="000000"/>
          <w:szCs w:val="24"/>
          <w:shd w:val="clear" w:color="auto" w:fill="FFFFFF"/>
          <w:lang w:val="en-US"/>
        </w:rPr>
        <w:t>keterangan</w:t>
      </w:r>
      <w:proofErr w:type="spellEnd"/>
      <w:r>
        <w:rPr>
          <w:color w:val="000000"/>
          <w:szCs w:val="24"/>
          <w:shd w:val="clear" w:color="auto" w:fill="FFFFFF"/>
          <w:lang w:val="en-US"/>
        </w:rPr>
        <w:t xml:space="preserve"> untuk </w:t>
      </w:r>
      <w:proofErr w:type="spellStart"/>
      <w:r>
        <w:rPr>
          <w:color w:val="000000"/>
          <w:szCs w:val="24"/>
          <w:shd w:val="clear" w:color="auto" w:fill="FFFFFF"/>
          <w:lang w:val="en-US"/>
        </w:rPr>
        <w:t>gambar</w:t>
      </w:r>
      <w:proofErr w:type="spellEnd"/>
      <w:r>
        <w:rPr>
          <w:color w:val="000000"/>
          <w:szCs w:val="24"/>
          <w:shd w:val="clear" w:color="auto" w:fill="FFFFFF"/>
          <w:lang w:val="en-US"/>
        </w:rPr>
        <w:t xml:space="preserve"> </w:t>
      </w:r>
      <w:proofErr w:type="spellStart"/>
      <w:r>
        <w:rPr>
          <w:color w:val="000000"/>
          <w:szCs w:val="24"/>
          <w:shd w:val="clear" w:color="auto" w:fill="FFFFFF"/>
          <w:lang w:val="en-US"/>
        </w:rPr>
        <w:t>ataupun</w:t>
      </w:r>
      <w:proofErr w:type="spellEnd"/>
      <w:r>
        <w:rPr>
          <w:color w:val="000000"/>
          <w:szCs w:val="24"/>
          <w:shd w:val="clear" w:color="auto" w:fill="FFFFFF"/>
          <w:lang w:val="en-US"/>
        </w:rPr>
        <w:t xml:space="preserve"> </w:t>
      </w:r>
      <w:proofErr w:type="spellStart"/>
      <w:r>
        <w:rPr>
          <w:color w:val="000000"/>
          <w:szCs w:val="24"/>
          <w:shd w:val="clear" w:color="auto" w:fill="FFFFFF"/>
          <w:lang w:val="en-US"/>
        </w:rPr>
        <w:t>tabel</w:t>
      </w:r>
      <w:proofErr w:type="spellEnd"/>
      <w:r>
        <w:rPr>
          <w:color w:val="000000"/>
          <w:szCs w:val="24"/>
          <w:shd w:val="clear" w:color="auto" w:fill="FFFFFF"/>
          <w:lang w:val="en-US"/>
        </w:rPr>
        <w:t xml:space="preserve"> </w:t>
      </w:r>
      <w:proofErr w:type="spellStart"/>
      <w:r>
        <w:rPr>
          <w:color w:val="000000"/>
          <w:szCs w:val="24"/>
          <w:shd w:val="clear" w:color="auto" w:fill="FFFFFF"/>
          <w:lang w:val="en-US"/>
        </w:rPr>
        <w:t>tersebut</w:t>
      </w:r>
      <w:proofErr w:type="spellEnd"/>
      <w:r>
        <w:rPr>
          <w:color w:val="000000"/>
          <w:szCs w:val="24"/>
          <w:shd w:val="clear" w:color="auto" w:fill="FFFFFF"/>
          <w:lang w:val="en-US"/>
        </w:rPr>
        <w:t xml:space="preserve">. </w:t>
      </w:r>
      <w:proofErr w:type="spellStart"/>
      <w:r>
        <w:rPr>
          <w:color w:val="000000"/>
          <w:szCs w:val="24"/>
          <w:shd w:val="clear" w:color="auto" w:fill="FFFFFF"/>
          <w:lang w:val="en-US"/>
        </w:rPr>
        <w:t>Tidak</w:t>
      </w:r>
      <w:proofErr w:type="spellEnd"/>
      <w:r>
        <w:rPr>
          <w:color w:val="000000"/>
          <w:szCs w:val="24"/>
          <w:shd w:val="clear" w:color="auto" w:fill="FFFFFF"/>
          <w:lang w:val="en-US"/>
        </w:rPr>
        <w:t xml:space="preserve"> </w:t>
      </w:r>
      <w:proofErr w:type="spellStart"/>
      <w:r>
        <w:rPr>
          <w:color w:val="000000"/>
          <w:szCs w:val="24"/>
          <w:shd w:val="clear" w:color="auto" w:fill="FFFFFF"/>
          <w:lang w:val="en-US"/>
        </w:rPr>
        <w:t>perlu</w:t>
      </w:r>
      <w:proofErr w:type="spellEnd"/>
      <w:r>
        <w:rPr>
          <w:color w:val="000000"/>
          <w:szCs w:val="24"/>
          <w:shd w:val="clear" w:color="auto" w:fill="FFFFFF"/>
          <w:lang w:val="en-US"/>
        </w:rPr>
        <w:t xml:space="preserve"> </w:t>
      </w:r>
      <w:proofErr w:type="spellStart"/>
      <w:r>
        <w:rPr>
          <w:color w:val="000000"/>
          <w:szCs w:val="24"/>
          <w:shd w:val="clear" w:color="auto" w:fill="FFFFFF"/>
          <w:lang w:val="en-US"/>
        </w:rPr>
        <w:t>menulis</w:t>
      </w:r>
      <w:proofErr w:type="spellEnd"/>
      <w:r>
        <w:rPr>
          <w:color w:val="000000"/>
          <w:szCs w:val="24"/>
          <w:shd w:val="clear" w:color="auto" w:fill="FFFFFF"/>
          <w:lang w:val="en-US"/>
        </w:rPr>
        <w:t xml:space="preserve"> </w:t>
      </w:r>
      <w:proofErr w:type="spellStart"/>
      <w:r>
        <w:rPr>
          <w:color w:val="000000"/>
          <w:szCs w:val="24"/>
          <w:shd w:val="clear" w:color="auto" w:fill="FFFFFF"/>
          <w:lang w:val="en-US"/>
        </w:rPr>
        <w:t>gambar</w:t>
      </w:r>
      <w:proofErr w:type="spellEnd"/>
      <w:r>
        <w:rPr>
          <w:color w:val="000000"/>
          <w:szCs w:val="24"/>
          <w:shd w:val="clear" w:color="auto" w:fill="FFFFFF"/>
          <w:lang w:val="en-US"/>
        </w:rPr>
        <w:t xml:space="preserve"> di </w:t>
      </w:r>
      <w:proofErr w:type="spellStart"/>
      <w:r>
        <w:rPr>
          <w:color w:val="000000"/>
          <w:szCs w:val="24"/>
          <w:shd w:val="clear" w:color="auto" w:fill="FFFFFF"/>
          <w:lang w:val="en-US"/>
        </w:rPr>
        <w:t>atas</w:t>
      </w:r>
      <w:proofErr w:type="spellEnd"/>
      <w:r>
        <w:rPr>
          <w:color w:val="000000"/>
          <w:szCs w:val="24"/>
          <w:shd w:val="clear" w:color="auto" w:fill="FFFFFF"/>
          <w:lang w:val="en-US"/>
        </w:rPr>
        <w:t xml:space="preserve"> </w:t>
      </w:r>
      <w:proofErr w:type="spellStart"/>
      <w:r>
        <w:rPr>
          <w:color w:val="000000"/>
          <w:szCs w:val="24"/>
          <w:shd w:val="clear" w:color="auto" w:fill="FFFFFF"/>
          <w:lang w:val="en-US"/>
        </w:rPr>
        <w:t>atau</w:t>
      </w:r>
      <w:proofErr w:type="spellEnd"/>
      <w:r>
        <w:rPr>
          <w:color w:val="000000"/>
          <w:szCs w:val="24"/>
          <w:shd w:val="clear" w:color="auto" w:fill="FFFFFF"/>
          <w:lang w:val="en-US"/>
        </w:rPr>
        <w:t xml:space="preserve"> </w:t>
      </w:r>
      <w:proofErr w:type="spellStart"/>
      <w:r>
        <w:rPr>
          <w:color w:val="000000"/>
          <w:szCs w:val="24"/>
          <w:shd w:val="clear" w:color="auto" w:fill="FFFFFF"/>
          <w:lang w:val="en-US"/>
        </w:rPr>
        <w:t>gambar</w:t>
      </w:r>
      <w:proofErr w:type="spellEnd"/>
      <w:r>
        <w:rPr>
          <w:color w:val="000000"/>
          <w:szCs w:val="24"/>
          <w:shd w:val="clear" w:color="auto" w:fill="FFFFFF"/>
          <w:lang w:val="en-US"/>
        </w:rPr>
        <w:t xml:space="preserve"> di </w:t>
      </w:r>
      <w:proofErr w:type="spellStart"/>
      <w:r>
        <w:rPr>
          <w:color w:val="000000"/>
          <w:szCs w:val="24"/>
          <w:shd w:val="clear" w:color="auto" w:fill="FFFFFF"/>
          <w:lang w:val="en-US"/>
        </w:rPr>
        <w:t>bawah</w:t>
      </w:r>
      <w:proofErr w:type="spellEnd"/>
      <w:r>
        <w:rPr>
          <w:color w:val="000000"/>
          <w:szCs w:val="24"/>
          <w:shd w:val="clear" w:color="auto" w:fill="FFFFFF"/>
          <w:lang w:val="en-US"/>
        </w:rPr>
        <w:t xml:space="preserve">, </w:t>
      </w:r>
      <w:proofErr w:type="spellStart"/>
      <w:r>
        <w:rPr>
          <w:color w:val="000000"/>
          <w:szCs w:val="24"/>
          <w:shd w:val="clear" w:color="auto" w:fill="FFFFFF"/>
          <w:lang w:val="en-US"/>
        </w:rPr>
        <w:t>cukup</w:t>
      </w:r>
      <w:proofErr w:type="spellEnd"/>
      <w:r>
        <w:rPr>
          <w:color w:val="000000"/>
          <w:szCs w:val="24"/>
          <w:shd w:val="clear" w:color="auto" w:fill="FFFFFF"/>
          <w:lang w:val="en-US"/>
        </w:rPr>
        <w:t xml:space="preserve"> </w:t>
      </w:r>
      <w:proofErr w:type="spellStart"/>
      <w:r>
        <w:rPr>
          <w:color w:val="000000"/>
          <w:szCs w:val="24"/>
          <w:shd w:val="clear" w:color="auto" w:fill="FFFFFF"/>
          <w:lang w:val="en-US"/>
        </w:rPr>
        <w:t>tulis</w:t>
      </w:r>
      <w:proofErr w:type="spellEnd"/>
      <w:r>
        <w:rPr>
          <w:color w:val="000000"/>
          <w:szCs w:val="24"/>
          <w:shd w:val="clear" w:color="auto" w:fill="FFFFFF"/>
          <w:lang w:val="en-US"/>
        </w:rPr>
        <w:t xml:space="preserve"> </w:t>
      </w:r>
      <w:proofErr w:type="spellStart"/>
      <w:r>
        <w:rPr>
          <w:color w:val="000000"/>
          <w:szCs w:val="24"/>
          <w:shd w:val="clear" w:color="auto" w:fill="FFFFFF"/>
          <w:lang w:val="en-US"/>
        </w:rPr>
        <w:t>nomor</w:t>
      </w:r>
      <w:proofErr w:type="spellEnd"/>
      <w:r>
        <w:rPr>
          <w:color w:val="000000"/>
          <w:szCs w:val="24"/>
          <w:shd w:val="clear" w:color="auto" w:fill="FFFFFF"/>
          <w:lang w:val="en-US"/>
        </w:rPr>
        <w:t xml:space="preserve"> </w:t>
      </w:r>
      <w:proofErr w:type="spellStart"/>
      <w:r>
        <w:rPr>
          <w:color w:val="000000"/>
          <w:szCs w:val="24"/>
          <w:shd w:val="clear" w:color="auto" w:fill="FFFFFF"/>
          <w:lang w:val="en-US"/>
        </w:rPr>
        <w:t>gambarnya</w:t>
      </w:r>
      <w:proofErr w:type="spellEnd"/>
      <w:r>
        <w:rPr>
          <w:color w:val="000000"/>
          <w:szCs w:val="24"/>
          <w:shd w:val="clear" w:color="auto" w:fill="FFFFFF"/>
          <w:lang w:val="en-US"/>
        </w:rPr>
        <w:t xml:space="preserve"> </w:t>
      </w:r>
      <w:proofErr w:type="spellStart"/>
      <w:r>
        <w:rPr>
          <w:color w:val="000000"/>
          <w:szCs w:val="24"/>
          <w:shd w:val="clear" w:color="auto" w:fill="FFFFFF"/>
          <w:lang w:val="en-US"/>
        </w:rPr>
        <w:t>saja</w:t>
      </w:r>
      <w:proofErr w:type="spellEnd"/>
      <w:r>
        <w:rPr>
          <w:color w:val="000000"/>
          <w:szCs w:val="24"/>
          <w:shd w:val="clear" w:color="auto" w:fill="FFFFFF"/>
          <w:lang w:val="en-US"/>
        </w:rPr>
        <w:t xml:space="preserve">, </w:t>
      </w:r>
      <w:proofErr w:type="spellStart"/>
      <w:r>
        <w:rPr>
          <w:color w:val="000000"/>
          <w:szCs w:val="24"/>
          <w:shd w:val="clear" w:color="auto" w:fill="FFFFFF"/>
          <w:lang w:val="en-US"/>
        </w:rPr>
        <w:t>seperti</w:t>
      </w:r>
      <w:proofErr w:type="spellEnd"/>
      <w:r>
        <w:rPr>
          <w:color w:val="000000"/>
          <w:szCs w:val="24"/>
          <w:shd w:val="clear" w:color="auto" w:fill="FFFFFF"/>
          <w:lang w:val="en-US"/>
        </w:rPr>
        <w:t xml:space="preserve"> Gambar 1.1 </w:t>
      </w:r>
      <w:proofErr w:type="spellStart"/>
      <w:r>
        <w:rPr>
          <w:color w:val="000000"/>
          <w:szCs w:val="24"/>
          <w:shd w:val="clear" w:color="auto" w:fill="FFFFFF"/>
          <w:lang w:val="en-US"/>
        </w:rPr>
        <w:t>merupakan</w:t>
      </w:r>
      <w:proofErr w:type="spellEnd"/>
      <w:r>
        <w:rPr>
          <w:color w:val="000000"/>
          <w:szCs w:val="24"/>
          <w:shd w:val="clear" w:color="auto" w:fill="FFFFFF"/>
          <w:lang w:val="en-US"/>
        </w:rPr>
        <w:t xml:space="preserve"> </w:t>
      </w:r>
      <w:proofErr w:type="spellStart"/>
      <w:r>
        <w:rPr>
          <w:color w:val="000000"/>
          <w:szCs w:val="24"/>
          <w:shd w:val="clear" w:color="auto" w:fill="FFFFFF"/>
          <w:lang w:val="en-US"/>
        </w:rPr>
        <w:t>contoh</w:t>
      </w:r>
      <w:proofErr w:type="spellEnd"/>
      <w:r>
        <w:rPr>
          <w:color w:val="000000"/>
          <w:szCs w:val="24"/>
          <w:shd w:val="clear" w:color="auto" w:fill="FFFFFF"/>
          <w:lang w:val="en-US"/>
        </w:rPr>
        <w:t xml:space="preserve"> </w:t>
      </w:r>
      <w:proofErr w:type="spellStart"/>
      <w:r>
        <w:rPr>
          <w:color w:val="000000"/>
          <w:szCs w:val="24"/>
          <w:shd w:val="clear" w:color="auto" w:fill="FFFFFF"/>
          <w:lang w:val="en-US"/>
        </w:rPr>
        <w:t>dari</w:t>
      </w:r>
      <w:proofErr w:type="spellEnd"/>
      <w:r>
        <w:rPr>
          <w:color w:val="000000"/>
          <w:szCs w:val="24"/>
          <w:shd w:val="clear" w:color="auto" w:fill="FFFFFF"/>
          <w:lang w:val="en-US"/>
        </w:rPr>
        <w:t xml:space="preserve"> </w:t>
      </w:r>
      <w:proofErr w:type="spellStart"/>
      <w:r>
        <w:rPr>
          <w:color w:val="000000"/>
          <w:szCs w:val="24"/>
          <w:shd w:val="clear" w:color="auto" w:fill="FFFFFF"/>
          <w:lang w:val="en-US"/>
        </w:rPr>
        <w:t>suatu</w:t>
      </w:r>
      <w:proofErr w:type="spellEnd"/>
      <w:r>
        <w:rPr>
          <w:color w:val="000000"/>
          <w:szCs w:val="24"/>
          <w:shd w:val="clear" w:color="auto" w:fill="FFFFFF"/>
          <w:lang w:val="en-US"/>
        </w:rPr>
        <w:t xml:space="preserve"> </w:t>
      </w:r>
      <w:proofErr w:type="spellStart"/>
      <w:r>
        <w:rPr>
          <w:color w:val="000000"/>
          <w:szCs w:val="24"/>
          <w:shd w:val="clear" w:color="auto" w:fill="FFFFFF"/>
          <w:lang w:val="en-US"/>
        </w:rPr>
        <w:t>bagan</w:t>
      </w:r>
      <w:proofErr w:type="spellEnd"/>
      <w:r>
        <w:rPr>
          <w:color w:val="000000"/>
          <w:szCs w:val="24"/>
          <w:shd w:val="clear" w:color="auto" w:fill="FFFFFF"/>
          <w:lang w:val="en-US"/>
        </w:rPr>
        <w:t xml:space="preserve"> lorem ipsum, Gambar 1.1 </w:t>
      </w:r>
      <w:proofErr w:type="spellStart"/>
      <w:r>
        <w:rPr>
          <w:color w:val="000000"/>
          <w:szCs w:val="24"/>
          <w:shd w:val="clear" w:color="auto" w:fill="FFFFFF"/>
          <w:lang w:val="en-US"/>
        </w:rPr>
        <w:t>menjelaskan</w:t>
      </w:r>
      <w:proofErr w:type="spellEnd"/>
      <w:r>
        <w:rPr>
          <w:color w:val="000000"/>
          <w:szCs w:val="24"/>
          <w:shd w:val="clear" w:color="auto" w:fill="FFFFFF"/>
          <w:lang w:val="en-US"/>
        </w:rPr>
        <w:t xml:space="preserve"> </w:t>
      </w:r>
      <w:proofErr w:type="spellStart"/>
      <w:r>
        <w:rPr>
          <w:color w:val="000000"/>
          <w:szCs w:val="24"/>
          <w:shd w:val="clear" w:color="auto" w:fill="FFFFFF"/>
          <w:lang w:val="en-US"/>
        </w:rPr>
        <w:t>lokasi</w:t>
      </w:r>
      <w:proofErr w:type="spellEnd"/>
      <w:r>
        <w:rPr>
          <w:color w:val="000000"/>
          <w:szCs w:val="24"/>
          <w:shd w:val="clear" w:color="auto" w:fill="FFFFFF"/>
          <w:lang w:val="en-US"/>
        </w:rPr>
        <w:t xml:space="preserve"> tempat </w:t>
      </w:r>
      <w:proofErr w:type="spellStart"/>
      <w:r>
        <w:rPr>
          <w:color w:val="000000"/>
          <w:szCs w:val="24"/>
          <w:shd w:val="clear" w:color="auto" w:fill="FFFFFF"/>
          <w:lang w:val="en-US"/>
        </w:rPr>
        <w:t>pengambilan</w:t>
      </w:r>
      <w:proofErr w:type="spellEnd"/>
      <w:r>
        <w:rPr>
          <w:color w:val="000000"/>
          <w:szCs w:val="24"/>
          <w:shd w:val="clear" w:color="auto" w:fill="FFFFFF"/>
          <w:lang w:val="en-US"/>
        </w:rPr>
        <w:t xml:space="preserve"> data yang </w:t>
      </w:r>
      <w:proofErr w:type="spellStart"/>
      <w:r>
        <w:rPr>
          <w:color w:val="000000"/>
          <w:szCs w:val="24"/>
          <w:shd w:val="clear" w:color="auto" w:fill="FFFFFF"/>
          <w:lang w:val="en-US"/>
        </w:rPr>
        <w:t>beralamat</w:t>
      </w:r>
      <w:proofErr w:type="spellEnd"/>
      <w:r>
        <w:rPr>
          <w:color w:val="000000"/>
          <w:szCs w:val="24"/>
          <w:shd w:val="clear" w:color="auto" w:fill="FFFFFF"/>
          <w:lang w:val="en-US"/>
        </w:rPr>
        <w:t xml:space="preserve"> di Lorem Ipsum. </w:t>
      </w:r>
      <w:proofErr w:type="spellStart"/>
      <w:r w:rsidR="006E0A83">
        <w:rPr>
          <w:color w:val="000000"/>
          <w:szCs w:val="24"/>
          <w:shd w:val="clear" w:color="auto" w:fill="FFFFFF"/>
        </w:rPr>
        <w:t>Lorem</w:t>
      </w:r>
      <w:proofErr w:type="spellEnd"/>
      <w:r w:rsidR="006E0A83">
        <w:rPr>
          <w:color w:val="000000"/>
          <w:szCs w:val="24"/>
          <w:shd w:val="clear" w:color="auto" w:fill="FFFFFF"/>
        </w:rPr>
        <w:t xml:space="preserve"> </w:t>
      </w:r>
      <w:proofErr w:type="spellStart"/>
      <w:r w:rsidR="006E0A83">
        <w:rPr>
          <w:color w:val="000000"/>
          <w:szCs w:val="24"/>
          <w:shd w:val="clear" w:color="auto" w:fill="FFFFFF"/>
        </w:rPr>
        <w:t>ipsum</w:t>
      </w:r>
      <w:proofErr w:type="spellEnd"/>
      <w:r w:rsidR="006E0A83">
        <w:rPr>
          <w:color w:val="000000"/>
          <w:szCs w:val="24"/>
          <w:shd w:val="clear" w:color="auto" w:fill="FFFFFF"/>
        </w:rPr>
        <w:t xml:space="preserve"> </w:t>
      </w:r>
      <w:proofErr w:type="spellStart"/>
      <w:r w:rsidR="006E0A83">
        <w:rPr>
          <w:color w:val="000000"/>
          <w:szCs w:val="24"/>
          <w:shd w:val="clear" w:color="auto" w:fill="FFFFFF"/>
        </w:rPr>
        <w:t>dolor</w:t>
      </w:r>
      <w:proofErr w:type="spellEnd"/>
      <w:r w:rsidR="006E0A83">
        <w:rPr>
          <w:color w:val="000000"/>
          <w:szCs w:val="24"/>
          <w:shd w:val="clear" w:color="auto" w:fill="FFFFFF"/>
        </w:rPr>
        <w:t xml:space="preserve"> sit </w:t>
      </w:r>
      <w:proofErr w:type="spellStart"/>
      <w:r w:rsidR="006E0A83">
        <w:rPr>
          <w:color w:val="000000"/>
          <w:szCs w:val="24"/>
          <w:shd w:val="clear" w:color="auto" w:fill="FFFFFF"/>
        </w:rPr>
        <w:t>amet</w:t>
      </w:r>
      <w:proofErr w:type="spellEnd"/>
      <w:r w:rsidR="006E0A83">
        <w:rPr>
          <w:color w:val="000000"/>
          <w:szCs w:val="24"/>
          <w:shd w:val="clear" w:color="auto" w:fill="FFFFFF"/>
        </w:rPr>
        <w:t xml:space="preserve">, </w:t>
      </w:r>
      <w:proofErr w:type="spellStart"/>
      <w:r w:rsidR="006E0A83">
        <w:rPr>
          <w:color w:val="000000"/>
          <w:szCs w:val="24"/>
          <w:shd w:val="clear" w:color="auto" w:fill="FFFFFF"/>
        </w:rPr>
        <w:t>consectetur</w:t>
      </w:r>
      <w:proofErr w:type="spellEnd"/>
      <w:r w:rsidR="006E0A83">
        <w:rPr>
          <w:color w:val="000000"/>
          <w:szCs w:val="24"/>
          <w:shd w:val="clear" w:color="auto" w:fill="FFFFFF"/>
        </w:rPr>
        <w:t xml:space="preserve"> </w:t>
      </w:r>
      <w:proofErr w:type="spellStart"/>
      <w:r w:rsidR="006E0A83">
        <w:rPr>
          <w:color w:val="000000"/>
          <w:szCs w:val="24"/>
          <w:shd w:val="clear" w:color="auto" w:fill="FFFFFF"/>
        </w:rPr>
        <w:t>adipiscing</w:t>
      </w:r>
      <w:proofErr w:type="spellEnd"/>
      <w:r w:rsidR="006E0A83">
        <w:rPr>
          <w:color w:val="000000"/>
          <w:szCs w:val="24"/>
          <w:shd w:val="clear" w:color="auto" w:fill="FFFFFF"/>
        </w:rPr>
        <w:t xml:space="preserve"> </w:t>
      </w:r>
      <w:proofErr w:type="spellStart"/>
      <w:r w:rsidR="006E0A83">
        <w:rPr>
          <w:color w:val="000000"/>
          <w:szCs w:val="24"/>
          <w:shd w:val="clear" w:color="auto" w:fill="FFFFFF"/>
        </w:rPr>
        <w:t>elit</w:t>
      </w:r>
      <w:proofErr w:type="spellEnd"/>
      <w:r>
        <w:rPr>
          <w:color w:val="000000"/>
          <w:szCs w:val="24"/>
          <w:shd w:val="clear" w:color="auto" w:fill="FFFFFF"/>
          <w:lang w:val="en-US"/>
        </w:rPr>
        <w:t xml:space="preserve"> Gambar 1.1</w:t>
      </w:r>
      <w:r w:rsidR="006E0A83">
        <w:rPr>
          <w:color w:val="000000"/>
          <w:szCs w:val="24"/>
          <w:shd w:val="clear" w:color="auto" w:fill="FFFFFF"/>
        </w:rPr>
        <w:t xml:space="preserve">, </w:t>
      </w:r>
      <w:proofErr w:type="spellStart"/>
      <w:r w:rsidR="006E0A83">
        <w:rPr>
          <w:color w:val="000000"/>
          <w:szCs w:val="24"/>
          <w:shd w:val="clear" w:color="auto" w:fill="FFFFFF"/>
        </w:rPr>
        <w:t>sed</w:t>
      </w:r>
      <w:proofErr w:type="spellEnd"/>
      <w:r w:rsidR="006E0A83">
        <w:rPr>
          <w:color w:val="000000"/>
          <w:szCs w:val="24"/>
          <w:shd w:val="clear" w:color="auto" w:fill="FFFFFF"/>
        </w:rPr>
        <w:t xml:space="preserve"> </w:t>
      </w:r>
      <w:proofErr w:type="spellStart"/>
      <w:r w:rsidR="006E0A83">
        <w:rPr>
          <w:color w:val="000000"/>
          <w:szCs w:val="24"/>
          <w:shd w:val="clear" w:color="auto" w:fill="FFFFFF"/>
        </w:rPr>
        <w:t>do</w:t>
      </w:r>
      <w:proofErr w:type="spellEnd"/>
      <w:r w:rsidR="006E0A83">
        <w:rPr>
          <w:color w:val="000000"/>
          <w:szCs w:val="24"/>
          <w:shd w:val="clear" w:color="auto" w:fill="FFFFFF"/>
        </w:rPr>
        <w:t xml:space="preserve"> </w:t>
      </w:r>
      <w:proofErr w:type="spellStart"/>
      <w:r w:rsidR="006E0A83">
        <w:rPr>
          <w:color w:val="000000"/>
          <w:szCs w:val="24"/>
          <w:shd w:val="clear" w:color="auto" w:fill="FFFFFF"/>
        </w:rPr>
        <w:t>eiusmod</w:t>
      </w:r>
      <w:proofErr w:type="spellEnd"/>
      <w:r w:rsidR="006E0A83">
        <w:rPr>
          <w:color w:val="000000"/>
          <w:szCs w:val="24"/>
          <w:shd w:val="clear" w:color="auto" w:fill="FFFFFF"/>
        </w:rPr>
        <w:t xml:space="preserve"> </w:t>
      </w:r>
      <w:proofErr w:type="spellStart"/>
      <w:r w:rsidR="006E0A83">
        <w:rPr>
          <w:color w:val="000000"/>
          <w:szCs w:val="24"/>
          <w:shd w:val="clear" w:color="auto" w:fill="FFFFFF"/>
        </w:rPr>
        <w:t>tempor</w:t>
      </w:r>
      <w:proofErr w:type="spellEnd"/>
      <w:r w:rsidR="006E0A83">
        <w:rPr>
          <w:color w:val="000000"/>
          <w:szCs w:val="24"/>
          <w:shd w:val="clear" w:color="auto" w:fill="FFFFFF"/>
        </w:rPr>
        <w:t xml:space="preserve"> </w:t>
      </w:r>
      <w:proofErr w:type="spellStart"/>
      <w:r w:rsidR="006E0A83">
        <w:rPr>
          <w:color w:val="000000"/>
          <w:szCs w:val="24"/>
          <w:shd w:val="clear" w:color="auto" w:fill="FFFFFF"/>
        </w:rPr>
        <w:t>incididunt</w:t>
      </w:r>
      <w:proofErr w:type="spellEnd"/>
      <w:r w:rsidR="006E0A83">
        <w:rPr>
          <w:color w:val="000000"/>
          <w:szCs w:val="24"/>
          <w:shd w:val="clear" w:color="auto" w:fill="FFFFFF"/>
        </w:rPr>
        <w:t xml:space="preserve"> </w:t>
      </w:r>
      <w:proofErr w:type="spellStart"/>
      <w:r w:rsidR="006E0A83">
        <w:rPr>
          <w:color w:val="000000"/>
          <w:szCs w:val="24"/>
          <w:shd w:val="clear" w:color="auto" w:fill="FFFFFF"/>
        </w:rPr>
        <w:t>ut</w:t>
      </w:r>
      <w:proofErr w:type="spellEnd"/>
      <w:r w:rsidR="006E0A83">
        <w:rPr>
          <w:color w:val="000000"/>
          <w:szCs w:val="24"/>
          <w:shd w:val="clear" w:color="auto" w:fill="FFFFFF"/>
        </w:rPr>
        <w:t xml:space="preserve"> </w:t>
      </w:r>
      <w:proofErr w:type="spellStart"/>
      <w:r w:rsidR="006E0A83">
        <w:rPr>
          <w:color w:val="000000"/>
          <w:szCs w:val="24"/>
          <w:shd w:val="clear" w:color="auto" w:fill="FFFFFF"/>
        </w:rPr>
        <w:t>labore</w:t>
      </w:r>
      <w:proofErr w:type="spellEnd"/>
      <w:r w:rsidR="006E0A83">
        <w:rPr>
          <w:color w:val="000000"/>
          <w:szCs w:val="24"/>
          <w:shd w:val="clear" w:color="auto" w:fill="FFFFFF"/>
        </w:rPr>
        <w:t xml:space="preserve"> </w:t>
      </w:r>
      <w:proofErr w:type="spellStart"/>
      <w:r w:rsidR="006E0A83">
        <w:rPr>
          <w:color w:val="000000"/>
          <w:szCs w:val="24"/>
          <w:shd w:val="clear" w:color="auto" w:fill="FFFFFF"/>
        </w:rPr>
        <w:t>et</w:t>
      </w:r>
      <w:proofErr w:type="spellEnd"/>
      <w:r w:rsidR="006E0A83">
        <w:rPr>
          <w:color w:val="000000"/>
          <w:szCs w:val="24"/>
          <w:shd w:val="clear" w:color="auto" w:fill="FFFFFF"/>
        </w:rPr>
        <w:t xml:space="preserve"> </w:t>
      </w:r>
      <w:proofErr w:type="spellStart"/>
      <w:r w:rsidR="006E0A83">
        <w:rPr>
          <w:color w:val="000000"/>
          <w:szCs w:val="24"/>
          <w:shd w:val="clear" w:color="auto" w:fill="FFFFFF"/>
        </w:rPr>
        <w:t>dolore</w:t>
      </w:r>
      <w:proofErr w:type="spellEnd"/>
      <w:r w:rsidR="006E0A83">
        <w:rPr>
          <w:color w:val="000000"/>
          <w:szCs w:val="24"/>
          <w:shd w:val="clear" w:color="auto" w:fill="FFFFFF"/>
        </w:rPr>
        <w:t xml:space="preserve"> </w:t>
      </w:r>
      <w:proofErr w:type="spellStart"/>
      <w:r w:rsidR="006E0A83">
        <w:rPr>
          <w:color w:val="000000"/>
          <w:szCs w:val="24"/>
          <w:shd w:val="clear" w:color="auto" w:fill="FFFFFF"/>
        </w:rPr>
        <w:t>magna</w:t>
      </w:r>
      <w:proofErr w:type="spellEnd"/>
      <w:r w:rsidR="006E0A83">
        <w:rPr>
          <w:color w:val="000000"/>
          <w:szCs w:val="24"/>
          <w:shd w:val="clear" w:color="auto" w:fill="FFFFFF"/>
        </w:rPr>
        <w:t xml:space="preserve"> </w:t>
      </w:r>
      <w:proofErr w:type="spellStart"/>
      <w:r w:rsidR="006E0A83">
        <w:rPr>
          <w:color w:val="000000"/>
          <w:szCs w:val="24"/>
          <w:shd w:val="clear" w:color="auto" w:fill="FFFFFF"/>
        </w:rPr>
        <w:t>aliqua</w:t>
      </w:r>
      <w:proofErr w:type="spellEnd"/>
      <w:r w:rsidR="006E0A83">
        <w:rPr>
          <w:color w:val="000000"/>
          <w:szCs w:val="24"/>
          <w:shd w:val="clear" w:color="auto" w:fill="FFFFFF"/>
        </w:rPr>
        <w:t xml:space="preserve">. Ut </w:t>
      </w:r>
      <w:proofErr w:type="spellStart"/>
      <w:r w:rsidR="006E0A83">
        <w:rPr>
          <w:color w:val="000000"/>
          <w:szCs w:val="24"/>
          <w:shd w:val="clear" w:color="auto" w:fill="FFFFFF"/>
        </w:rPr>
        <w:t>enim</w:t>
      </w:r>
      <w:proofErr w:type="spellEnd"/>
      <w:r w:rsidR="006E0A83">
        <w:rPr>
          <w:color w:val="000000"/>
          <w:szCs w:val="24"/>
          <w:shd w:val="clear" w:color="auto" w:fill="FFFFFF"/>
        </w:rPr>
        <w:t xml:space="preserve"> </w:t>
      </w:r>
      <w:proofErr w:type="spellStart"/>
      <w:r w:rsidR="006E0A83">
        <w:rPr>
          <w:color w:val="000000"/>
          <w:szCs w:val="24"/>
          <w:shd w:val="clear" w:color="auto" w:fill="FFFFFF"/>
        </w:rPr>
        <w:t>ad</w:t>
      </w:r>
      <w:proofErr w:type="spellEnd"/>
      <w:r w:rsidR="006E0A83">
        <w:rPr>
          <w:color w:val="000000"/>
          <w:szCs w:val="24"/>
          <w:shd w:val="clear" w:color="auto" w:fill="FFFFFF"/>
        </w:rPr>
        <w:t xml:space="preserve"> minim </w:t>
      </w:r>
      <w:proofErr w:type="spellStart"/>
      <w:r w:rsidR="006E0A83">
        <w:rPr>
          <w:color w:val="000000"/>
          <w:szCs w:val="24"/>
          <w:shd w:val="clear" w:color="auto" w:fill="FFFFFF"/>
        </w:rPr>
        <w:t>veniam</w:t>
      </w:r>
      <w:proofErr w:type="spellEnd"/>
      <w:r w:rsidR="006E0A83">
        <w:rPr>
          <w:color w:val="000000"/>
          <w:szCs w:val="24"/>
          <w:shd w:val="clear" w:color="auto" w:fill="FFFFFF"/>
        </w:rPr>
        <w:t xml:space="preserve">, </w:t>
      </w:r>
      <w:proofErr w:type="spellStart"/>
      <w:r w:rsidR="006E0A83">
        <w:rPr>
          <w:color w:val="000000"/>
          <w:szCs w:val="24"/>
          <w:shd w:val="clear" w:color="auto" w:fill="FFFFFF"/>
        </w:rPr>
        <w:t>quis</w:t>
      </w:r>
      <w:proofErr w:type="spellEnd"/>
      <w:r w:rsidR="006E0A83">
        <w:rPr>
          <w:color w:val="000000"/>
          <w:szCs w:val="24"/>
          <w:shd w:val="clear" w:color="auto" w:fill="FFFFFF"/>
        </w:rPr>
        <w:t xml:space="preserve"> </w:t>
      </w:r>
      <w:proofErr w:type="spellStart"/>
      <w:r w:rsidR="006E0A83">
        <w:rPr>
          <w:color w:val="000000"/>
          <w:szCs w:val="24"/>
          <w:shd w:val="clear" w:color="auto" w:fill="FFFFFF"/>
        </w:rPr>
        <w:t>nostrud</w:t>
      </w:r>
      <w:proofErr w:type="spellEnd"/>
      <w:r w:rsidR="006E0A83">
        <w:rPr>
          <w:color w:val="000000"/>
          <w:szCs w:val="24"/>
          <w:shd w:val="clear" w:color="auto" w:fill="FFFFFF"/>
        </w:rPr>
        <w:t xml:space="preserve"> </w:t>
      </w:r>
      <w:proofErr w:type="spellStart"/>
      <w:r w:rsidR="006E0A83">
        <w:rPr>
          <w:color w:val="000000"/>
          <w:szCs w:val="24"/>
          <w:shd w:val="clear" w:color="auto" w:fill="FFFFFF"/>
        </w:rPr>
        <w:t>exercitation</w:t>
      </w:r>
      <w:proofErr w:type="spellEnd"/>
      <w:r w:rsidR="006E0A83">
        <w:rPr>
          <w:color w:val="000000"/>
          <w:szCs w:val="24"/>
          <w:shd w:val="clear" w:color="auto" w:fill="FFFFFF"/>
        </w:rPr>
        <w:t xml:space="preserve"> </w:t>
      </w:r>
      <w:proofErr w:type="spellStart"/>
      <w:r w:rsidR="006E0A83">
        <w:rPr>
          <w:color w:val="000000"/>
          <w:szCs w:val="24"/>
          <w:shd w:val="clear" w:color="auto" w:fill="FFFFFF"/>
        </w:rPr>
        <w:t>ullamco</w:t>
      </w:r>
      <w:proofErr w:type="spellEnd"/>
      <w:r w:rsidR="006E0A83">
        <w:rPr>
          <w:color w:val="000000"/>
          <w:szCs w:val="24"/>
          <w:shd w:val="clear" w:color="auto" w:fill="FFFFFF"/>
        </w:rPr>
        <w:t xml:space="preserve"> </w:t>
      </w:r>
      <w:proofErr w:type="spellStart"/>
      <w:r w:rsidR="006E0A83">
        <w:rPr>
          <w:color w:val="000000"/>
          <w:szCs w:val="24"/>
          <w:shd w:val="clear" w:color="auto" w:fill="FFFFFF"/>
        </w:rPr>
        <w:t>laboris</w:t>
      </w:r>
      <w:proofErr w:type="spellEnd"/>
      <w:r w:rsidR="006E0A83">
        <w:rPr>
          <w:color w:val="000000"/>
          <w:szCs w:val="24"/>
          <w:shd w:val="clear" w:color="auto" w:fill="FFFFFF"/>
        </w:rPr>
        <w:t xml:space="preserve"> </w:t>
      </w:r>
      <w:proofErr w:type="spellStart"/>
      <w:r w:rsidR="006E0A83">
        <w:rPr>
          <w:color w:val="000000"/>
          <w:szCs w:val="24"/>
          <w:shd w:val="clear" w:color="auto" w:fill="FFFFFF"/>
        </w:rPr>
        <w:t>nisi</w:t>
      </w:r>
      <w:proofErr w:type="spellEnd"/>
      <w:r w:rsidR="006E0A83">
        <w:rPr>
          <w:color w:val="000000"/>
          <w:szCs w:val="24"/>
          <w:shd w:val="clear" w:color="auto" w:fill="FFFFFF"/>
        </w:rPr>
        <w:t xml:space="preserve"> </w:t>
      </w:r>
      <w:proofErr w:type="spellStart"/>
      <w:r w:rsidR="006E0A83">
        <w:rPr>
          <w:color w:val="000000"/>
          <w:szCs w:val="24"/>
          <w:shd w:val="clear" w:color="auto" w:fill="FFFFFF"/>
        </w:rPr>
        <w:t>ut</w:t>
      </w:r>
      <w:proofErr w:type="spellEnd"/>
      <w:r w:rsidR="006E0A83">
        <w:rPr>
          <w:color w:val="000000"/>
          <w:szCs w:val="24"/>
          <w:shd w:val="clear" w:color="auto" w:fill="FFFFFF"/>
        </w:rPr>
        <w:t xml:space="preserve"> </w:t>
      </w:r>
      <w:proofErr w:type="spellStart"/>
      <w:r w:rsidR="006E0A83">
        <w:rPr>
          <w:color w:val="000000"/>
          <w:szCs w:val="24"/>
          <w:shd w:val="clear" w:color="auto" w:fill="FFFFFF"/>
        </w:rPr>
        <w:t>aliquip</w:t>
      </w:r>
      <w:proofErr w:type="spellEnd"/>
      <w:r w:rsidR="006E0A83">
        <w:rPr>
          <w:color w:val="000000"/>
          <w:szCs w:val="24"/>
          <w:shd w:val="clear" w:color="auto" w:fill="FFFFFF"/>
        </w:rPr>
        <w:t xml:space="preserve"> </w:t>
      </w:r>
      <w:proofErr w:type="spellStart"/>
      <w:r w:rsidR="006E0A83">
        <w:rPr>
          <w:color w:val="000000"/>
          <w:szCs w:val="24"/>
          <w:shd w:val="clear" w:color="auto" w:fill="FFFFFF"/>
        </w:rPr>
        <w:t>ex</w:t>
      </w:r>
      <w:proofErr w:type="spellEnd"/>
      <w:r w:rsidR="006E0A83">
        <w:rPr>
          <w:color w:val="000000"/>
          <w:szCs w:val="24"/>
          <w:shd w:val="clear" w:color="auto" w:fill="FFFFFF"/>
        </w:rPr>
        <w:t xml:space="preserve"> </w:t>
      </w:r>
      <w:proofErr w:type="spellStart"/>
      <w:r w:rsidR="006E0A83">
        <w:rPr>
          <w:color w:val="000000"/>
          <w:szCs w:val="24"/>
          <w:shd w:val="clear" w:color="auto" w:fill="FFFFFF"/>
        </w:rPr>
        <w:t>ea</w:t>
      </w:r>
      <w:proofErr w:type="spellEnd"/>
      <w:r w:rsidR="006E0A83">
        <w:rPr>
          <w:color w:val="000000"/>
          <w:szCs w:val="24"/>
          <w:shd w:val="clear" w:color="auto" w:fill="FFFFFF"/>
        </w:rPr>
        <w:t xml:space="preserve"> </w:t>
      </w:r>
      <w:proofErr w:type="spellStart"/>
      <w:r w:rsidR="006E0A83">
        <w:rPr>
          <w:color w:val="000000"/>
          <w:szCs w:val="24"/>
          <w:shd w:val="clear" w:color="auto" w:fill="FFFFFF"/>
        </w:rPr>
        <w:t>commodo</w:t>
      </w:r>
      <w:proofErr w:type="spellEnd"/>
      <w:r w:rsidR="006E0A83">
        <w:rPr>
          <w:color w:val="000000"/>
          <w:szCs w:val="24"/>
          <w:shd w:val="clear" w:color="auto" w:fill="FFFFFF"/>
        </w:rPr>
        <w:t xml:space="preserve"> </w:t>
      </w:r>
      <w:proofErr w:type="spellStart"/>
      <w:r w:rsidR="006E0A83">
        <w:rPr>
          <w:color w:val="000000"/>
          <w:szCs w:val="24"/>
          <w:shd w:val="clear" w:color="auto" w:fill="FFFFFF"/>
        </w:rPr>
        <w:t>consequat</w:t>
      </w:r>
      <w:proofErr w:type="spellEnd"/>
      <w:r w:rsidR="006E0A83">
        <w:rPr>
          <w:szCs w:val="24"/>
        </w:rPr>
        <w:t>:</w:t>
      </w:r>
    </w:p>
    <w:p w14:paraId="53C65159" w14:textId="77777777" w:rsidR="005D5BE6" w:rsidRDefault="006E0A83">
      <w:pPr>
        <w:pStyle w:val="ListParagraph"/>
        <w:numPr>
          <w:ilvl w:val="0"/>
          <w:numId w:val="6"/>
        </w:numPr>
        <w:spacing w:after="0" w:line="480" w:lineRule="auto"/>
        <w:ind w:left="284" w:hanging="284"/>
        <w:jc w:val="both"/>
      </w:pPr>
      <w:r>
        <w:rPr>
          <w:color w:val="000000"/>
          <w:szCs w:val="24"/>
          <w:shd w:val="clear" w:color="auto" w:fill="FFFFFF"/>
        </w:rPr>
        <w:t>Lorem ipsum dolor sit amet</w:t>
      </w:r>
    </w:p>
    <w:p w14:paraId="7A2BA170" w14:textId="77777777" w:rsidR="005D5BE6" w:rsidRDefault="006E0A83">
      <w:pPr>
        <w:pStyle w:val="ListParagraph"/>
        <w:spacing w:after="0" w:line="480" w:lineRule="auto"/>
        <w:ind w:left="284" w:firstLine="709"/>
        <w:jc w:val="both"/>
      </w:pPr>
      <w:r>
        <w:rPr>
          <w:color w:val="000000"/>
          <w:szCs w:val="24"/>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w:t>
      </w:r>
      <w:r>
        <w:rPr>
          <w:color w:val="000000"/>
          <w:szCs w:val="24"/>
          <w:shd w:val="clear" w:color="auto" w:fill="FFFFFF"/>
        </w:rPr>
        <w:lastRenderedPageBreak/>
        <w:t>dolore eu fugiat nulla pariatur. Excepteur sint occaecat cupidatat non proident, sunt in culpa qui officia deserunt mollit anim id est laborum Lorem ipsum dolor sit amet, consectetur adipiscing elit.</w:t>
      </w:r>
    </w:p>
    <w:p w14:paraId="76DD4B48" w14:textId="77777777" w:rsidR="005D5BE6" w:rsidRDefault="006E0A83">
      <w:pPr>
        <w:pStyle w:val="ListParagraph"/>
        <w:numPr>
          <w:ilvl w:val="0"/>
          <w:numId w:val="6"/>
        </w:numPr>
        <w:spacing w:after="0" w:line="480" w:lineRule="auto"/>
        <w:ind w:left="284" w:hanging="284"/>
        <w:jc w:val="both"/>
      </w:pPr>
      <w:r>
        <w:rPr>
          <w:color w:val="000000"/>
          <w:szCs w:val="24"/>
          <w:shd w:val="clear" w:color="auto" w:fill="FFFFFF"/>
        </w:rPr>
        <w:t>Lorem ipsum dolor sit amet</w:t>
      </w:r>
    </w:p>
    <w:p w14:paraId="229E0444" w14:textId="77777777" w:rsidR="005D5BE6" w:rsidRDefault="006E0A83">
      <w:pPr>
        <w:spacing w:after="0" w:line="480" w:lineRule="auto"/>
        <w:ind w:left="284" w:firstLine="709"/>
        <w:jc w:val="both"/>
      </w:pPr>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aliquip</w:t>
      </w:r>
      <w:proofErr w:type="spellEnd"/>
      <w:r>
        <w:rPr>
          <w:color w:val="000000"/>
          <w:szCs w:val="24"/>
          <w:shd w:val="clear" w:color="auto" w:fill="FFFFFF"/>
        </w:rPr>
        <w:t xml:space="preserve"> ex </w:t>
      </w:r>
      <w:proofErr w:type="spellStart"/>
      <w:r>
        <w:rPr>
          <w:color w:val="000000"/>
          <w:szCs w:val="24"/>
          <w:shd w:val="clear" w:color="auto" w:fill="FFFFFF"/>
        </w:rPr>
        <w:t>ea</w:t>
      </w:r>
      <w:proofErr w:type="spellEnd"/>
      <w:r>
        <w:rPr>
          <w:color w:val="000000"/>
          <w:szCs w:val="24"/>
          <w:shd w:val="clear" w:color="auto" w:fill="FFFFFF"/>
        </w:rPr>
        <w:t xml:space="preserve"> </w:t>
      </w:r>
      <w:proofErr w:type="spellStart"/>
      <w:r>
        <w:rPr>
          <w:color w:val="000000"/>
          <w:szCs w:val="24"/>
          <w:shd w:val="clear" w:color="auto" w:fill="FFFFFF"/>
        </w:rPr>
        <w:t>commodo</w:t>
      </w:r>
      <w:proofErr w:type="spellEnd"/>
      <w:r>
        <w:rPr>
          <w:color w:val="000000"/>
          <w:szCs w:val="24"/>
          <w:shd w:val="clear" w:color="auto" w:fill="FFFFFF"/>
        </w:rPr>
        <w:t xml:space="preserve"> </w:t>
      </w:r>
      <w:proofErr w:type="spellStart"/>
      <w:r>
        <w:rPr>
          <w:color w:val="000000"/>
          <w:szCs w:val="24"/>
          <w:shd w:val="clear" w:color="auto" w:fill="FFFFFF"/>
        </w:rPr>
        <w:t>consequat</w:t>
      </w:r>
      <w:proofErr w:type="spellEnd"/>
      <w:r>
        <w:rPr>
          <w:color w:val="000000"/>
          <w:szCs w:val="24"/>
          <w:shd w:val="clear" w:color="auto" w:fill="FFFFFF"/>
        </w:rPr>
        <w:t xml:space="preserve">. Duis </w:t>
      </w:r>
      <w:proofErr w:type="spellStart"/>
      <w:r>
        <w:rPr>
          <w:color w:val="000000"/>
          <w:szCs w:val="24"/>
          <w:shd w:val="clear" w:color="auto" w:fill="FFFFFF"/>
        </w:rPr>
        <w:t>aute</w:t>
      </w:r>
      <w:proofErr w:type="spellEnd"/>
      <w:r>
        <w:rPr>
          <w:color w:val="000000"/>
          <w:szCs w:val="24"/>
          <w:shd w:val="clear" w:color="auto" w:fill="FFFFFF"/>
        </w:rPr>
        <w:t xml:space="preserve"> </w:t>
      </w:r>
      <w:proofErr w:type="spellStart"/>
      <w:r>
        <w:rPr>
          <w:color w:val="000000"/>
          <w:szCs w:val="24"/>
          <w:shd w:val="clear" w:color="auto" w:fill="FFFFFF"/>
        </w:rPr>
        <w:t>irure</w:t>
      </w:r>
      <w:proofErr w:type="spellEnd"/>
      <w:r>
        <w:rPr>
          <w:color w:val="000000"/>
          <w:szCs w:val="24"/>
          <w:shd w:val="clear" w:color="auto" w:fill="FFFFFF"/>
        </w:rPr>
        <w:t xml:space="preserve"> dolor in </w:t>
      </w:r>
      <w:proofErr w:type="spellStart"/>
      <w:r>
        <w:rPr>
          <w:color w:val="000000"/>
          <w:szCs w:val="24"/>
          <w:shd w:val="clear" w:color="auto" w:fill="FFFFFF"/>
        </w:rPr>
        <w:t>reprehenderit</w:t>
      </w:r>
      <w:proofErr w:type="spellEnd"/>
      <w:r>
        <w:rPr>
          <w:color w:val="000000"/>
          <w:szCs w:val="24"/>
          <w:shd w:val="clear" w:color="auto" w:fill="FFFFFF"/>
        </w:rPr>
        <w:t xml:space="preserve"> in </w:t>
      </w:r>
      <w:proofErr w:type="spellStart"/>
      <w:r>
        <w:rPr>
          <w:color w:val="000000"/>
          <w:szCs w:val="24"/>
          <w:shd w:val="clear" w:color="auto" w:fill="FFFFFF"/>
        </w:rPr>
        <w:t>voluptate</w:t>
      </w:r>
      <w:proofErr w:type="spellEnd"/>
      <w:r>
        <w:rPr>
          <w:color w:val="000000"/>
          <w:szCs w:val="24"/>
          <w:shd w:val="clear" w:color="auto" w:fill="FFFFFF"/>
        </w:rPr>
        <w:t xml:space="preserve"> </w:t>
      </w:r>
      <w:proofErr w:type="spellStart"/>
      <w:r>
        <w:rPr>
          <w:color w:val="000000"/>
          <w:szCs w:val="24"/>
          <w:shd w:val="clear" w:color="auto" w:fill="FFFFFF"/>
        </w:rPr>
        <w:t>velit</w:t>
      </w:r>
      <w:proofErr w:type="spellEnd"/>
      <w:r>
        <w:rPr>
          <w:color w:val="000000"/>
          <w:szCs w:val="24"/>
          <w:shd w:val="clear" w:color="auto" w:fill="FFFFFF"/>
        </w:rPr>
        <w:t xml:space="preserve"> </w:t>
      </w:r>
      <w:proofErr w:type="spellStart"/>
      <w:r>
        <w:rPr>
          <w:color w:val="000000"/>
          <w:szCs w:val="24"/>
          <w:shd w:val="clear" w:color="auto" w:fill="FFFFFF"/>
        </w:rPr>
        <w:t>esse</w:t>
      </w:r>
      <w:proofErr w:type="spellEnd"/>
      <w:r>
        <w:rPr>
          <w:color w:val="000000"/>
          <w:szCs w:val="24"/>
          <w:shd w:val="clear" w:color="auto" w:fill="FFFFFF"/>
        </w:rPr>
        <w:t xml:space="preserve"> </w:t>
      </w:r>
      <w:proofErr w:type="spellStart"/>
      <w:r>
        <w:rPr>
          <w:color w:val="000000"/>
          <w:szCs w:val="24"/>
          <w:shd w:val="clear" w:color="auto" w:fill="FFFFFF"/>
        </w:rPr>
        <w:t>cillum</w:t>
      </w:r>
      <w:proofErr w:type="spellEnd"/>
      <w:r>
        <w:rPr>
          <w:color w:val="000000"/>
          <w:szCs w:val="24"/>
          <w:shd w:val="clear" w:color="auto" w:fill="FFFFFF"/>
        </w:rPr>
        <w:t xml:space="preserve"> dolore </w:t>
      </w:r>
      <w:proofErr w:type="spellStart"/>
      <w:r>
        <w:rPr>
          <w:color w:val="000000"/>
          <w:szCs w:val="24"/>
          <w:shd w:val="clear" w:color="auto" w:fill="FFFFFF"/>
        </w:rPr>
        <w:t>eu</w:t>
      </w:r>
      <w:proofErr w:type="spellEnd"/>
      <w:r>
        <w:rPr>
          <w:color w:val="000000"/>
          <w:szCs w:val="24"/>
          <w:shd w:val="clear" w:color="auto" w:fill="FFFFFF"/>
        </w:rPr>
        <w:t xml:space="preserve"> </w:t>
      </w:r>
      <w:proofErr w:type="spellStart"/>
      <w:r>
        <w:rPr>
          <w:color w:val="000000"/>
          <w:szCs w:val="24"/>
          <w:shd w:val="clear" w:color="auto" w:fill="FFFFFF"/>
        </w:rPr>
        <w:t>fugiat</w:t>
      </w:r>
      <w:proofErr w:type="spellEnd"/>
      <w:r>
        <w:rPr>
          <w:color w:val="000000"/>
          <w:szCs w:val="24"/>
          <w:shd w:val="clear" w:color="auto" w:fill="FFFFFF"/>
        </w:rPr>
        <w:t xml:space="preserve"> </w:t>
      </w:r>
      <w:proofErr w:type="spellStart"/>
      <w:r>
        <w:rPr>
          <w:color w:val="000000"/>
          <w:szCs w:val="24"/>
          <w:shd w:val="clear" w:color="auto" w:fill="FFFFFF"/>
        </w:rPr>
        <w:t>nulla</w:t>
      </w:r>
      <w:proofErr w:type="spellEnd"/>
      <w:r>
        <w:rPr>
          <w:color w:val="000000"/>
          <w:szCs w:val="24"/>
          <w:shd w:val="clear" w:color="auto" w:fill="FFFFFF"/>
        </w:rPr>
        <w:t xml:space="preserve"> </w:t>
      </w:r>
      <w:proofErr w:type="spellStart"/>
      <w:r>
        <w:rPr>
          <w:color w:val="000000"/>
          <w:szCs w:val="24"/>
          <w:shd w:val="clear" w:color="auto" w:fill="FFFFFF"/>
        </w:rPr>
        <w:t>pariatur</w:t>
      </w:r>
      <w:proofErr w:type="spellEnd"/>
      <w:r>
        <w:rPr>
          <w:color w:val="000000"/>
          <w:szCs w:val="24"/>
          <w:shd w:val="clear" w:color="auto" w:fill="FFFFFF"/>
        </w:rPr>
        <w:t xml:space="preserve">. </w:t>
      </w:r>
      <w:proofErr w:type="spellStart"/>
      <w:r>
        <w:rPr>
          <w:color w:val="000000"/>
          <w:szCs w:val="24"/>
          <w:shd w:val="clear" w:color="auto" w:fill="FFFFFF"/>
        </w:rPr>
        <w:t>Excepteur</w:t>
      </w:r>
      <w:proofErr w:type="spellEnd"/>
      <w:r>
        <w:rPr>
          <w:color w:val="000000"/>
          <w:szCs w:val="24"/>
          <w:shd w:val="clear" w:color="auto" w:fill="FFFFFF"/>
        </w:rPr>
        <w:t xml:space="preserve"> </w:t>
      </w:r>
      <w:proofErr w:type="spellStart"/>
      <w:r>
        <w:rPr>
          <w:color w:val="000000"/>
          <w:szCs w:val="24"/>
          <w:shd w:val="clear" w:color="auto" w:fill="FFFFFF"/>
        </w:rPr>
        <w:t>sint</w:t>
      </w:r>
      <w:proofErr w:type="spellEnd"/>
      <w:r>
        <w:rPr>
          <w:color w:val="000000"/>
          <w:szCs w:val="24"/>
          <w:shd w:val="clear" w:color="auto" w:fill="FFFFFF"/>
        </w:rPr>
        <w:t xml:space="preserve"> </w:t>
      </w:r>
      <w:proofErr w:type="spellStart"/>
      <w:r>
        <w:rPr>
          <w:color w:val="000000"/>
          <w:szCs w:val="24"/>
          <w:shd w:val="clear" w:color="auto" w:fill="FFFFFF"/>
        </w:rPr>
        <w:t>occaecat</w:t>
      </w:r>
      <w:proofErr w:type="spellEnd"/>
      <w:r>
        <w:rPr>
          <w:color w:val="000000"/>
          <w:szCs w:val="24"/>
          <w:shd w:val="clear" w:color="auto" w:fill="FFFFFF"/>
        </w:rPr>
        <w:t xml:space="preserve"> </w:t>
      </w:r>
      <w:proofErr w:type="spellStart"/>
      <w:r>
        <w:rPr>
          <w:color w:val="000000"/>
          <w:szCs w:val="24"/>
          <w:shd w:val="clear" w:color="auto" w:fill="FFFFFF"/>
        </w:rPr>
        <w:t>cupidatat</w:t>
      </w:r>
      <w:proofErr w:type="spellEnd"/>
      <w:r>
        <w:rPr>
          <w:color w:val="000000"/>
          <w:szCs w:val="24"/>
          <w:shd w:val="clear" w:color="auto" w:fill="FFFFFF"/>
        </w:rPr>
        <w:t xml:space="preserve"> non </w:t>
      </w:r>
      <w:proofErr w:type="spellStart"/>
      <w:r>
        <w:rPr>
          <w:color w:val="000000"/>
          <w:szCs w:val="24"/>
          <w:shd w:val="clear" w:color="auto" w:fill="FFFFFF"/>
        </w:rPr>
        <w:t>proident</w:t>
      </w:r>
      <w:proofErr w:type="spellEnd"/>
      <w:r>
        <w:rPr>
          <w:color w:val="000000"/>
          <w:szCs w:val="24"/>
          <w:shd w:val="clear" w:color="auto" w:fill="FFFFFF"/>
        </w:rPr>
        <w:t xml:space="preserve">, sunt in culpa qui </w:t>
      </w:r>
      <w:proofErr w:type="spellStart"/>
      <w:r>
        <w:rPr>
          <w:color w:val="000000"/>
          <w:szCs w:val="24"/>
          <w:shd w:val="clear" w:color="auto" w:fill="FFFFFF"/>
        </w:rPr>
        <w:t>officia</w:t>
      </w:r>
      <w:proofErr w:type="spellEnd"/>
      <w:r>
        <w:rPr>
          <w:color w:val="000000"/>
          <w:szCs w:val="24"/>
          <w:shd w:val="clear" w:color="auto" w:fill="FFFFFF"/>
        </w:rPr>
        <w:t xml:space="preserve"> </w:t>
      </w:r>
      <w:proofErr w:type="spellStart"/>
      <w:r>
        <w:rPr>
          <w:color w:val="000000"/>
          <w:szCs w:val="24"/>
          <w:shd w:val="clear" w:color="auto" w:fill="FFFFFF"/>
        </w:rPr>
        <w:t>deserunt</w:t>
      </w:r>
      <w:proofErr w:type="spellEnd"/>
      <w:r>
        <w:rPr>
          <w:color w:val="000000"/>
          <w:szCs w:val="24"/>
          <w:shd w:val="clear" w:color="auto" w:fill="FFFFFF"/>
        </w:rPr>
        <w:t xml:space="preserve"> </w:t>
      </w:r>
      <w:proofErr w:type="spellStart"/>
      <w:r>
        <w:rPr>
          <w:color w:val="000000"/>
          <w:szCs w:val="24"/>
          <w:shd w:val="clear" w:color="auto" w:fill="FFFFFF"/>
        </w:rPr>
        <w:t>mollit</w:t>
      </w:r>
      <w:proofErr w:type="spellEnd"/>
      <w:r>
        <w:rPr>
          <w:color w:val="000000"/>
          <w:szCs w:val="24"/>
          <w:shd w:val="clear" w:color="auto" w:fill="FFFFFF"/>
        </w:rPr>
        <w:t xml:space="preserve"> </w:t>
      </w:r>
      <w:proofErr w:type="spellStart"/>
      <w:r>
        <w:rPr>
          <w:color w:val="000000"/>
          <w:szCs w:val="24"/>
          <w:shd w:val="clear" w:color="auto" w:fill="FFFFFF"/>
        </w:rPr>
        <w:t>anim</w:t>
      </w:r>
      <w:proofErr w:type="spellEnd"/>
      <w:r>
        <w:rPr>
          <w:color w:val="000000"/>
          <w:szCs w:val="24"/>
          <w:shd w:val="clear" w:color="auto" w:fill="FFFFFF"/>
        </w:rPr>
        <w:t xml:space="preserve"> id </w:t>
      </w:r>
      <w:proofErr w:type="spellStart"/>
      <w:r>
        <w:rPr>
          <w:color w:val="000000"/>
          <w:szCs w:val="24"/>
          <w:shd w:val="clear" w:color="auto" w:fill="FFFFFF"/>
        </w:rPr>
        <w:t>est</w:t>
      </w:r>
      <w:proofErr w:type="spellEnd"/>
      <w:r>
        <w:rPr>
          <w:color w:val="000000"/>
          <w:szCs w:val="24"/>
          <w:shd w:val="clear" w:color="auto" w:fill="FFFFFF"/>
        </w:rPr>
        <w:t xml:space="preserve"> </w:t>
      </w:r>
      <w:proofErr w:type="spellStart"/>
      <w:r>
        <w:rPr>
          <w:color w:val="000000"/>
          <w:szCs w:val="24"/>
          <w:shd w:val="clear" w:color="auto" w:fill="FFFFFF"/>
        </w:rPr>
        <w:t>laborum</w:t>
      </w:r>
      <w:proofErr w:type="spellEnd"/>
      <w:r>
        <w:rPr>
          <w:color w:val="000000"/>
          <w:szCs w:val="24"/>
          <w:shd w:val="clear" w:color="auto" w:fill="FFFFFF"/>
        </w:rPr>
        <w:t xml:space="preserve"> Lorem ipsum dolor </w:t>
      </w:r>
      <w:proofErr w:type="gramStart"/>
      <w:r>
        <w:rPr>
          <w:color w:val="000000"/>
          <w:szCs w:val="24"/>
          <w:shd w:val="clear" w:color="auto" w:fill="FFFFFF"/>
        </w:rPr>
        <w:t>sit</w:t>
      </w:r>
      <w:proofErr w:type="gramEnd"/>
      <w:r>
        <w:rPr>
          <w:color w:val="000000"/>
          <w:szCs w:val="24"/>
          <w:shd w:val="clear" w:color="auto" w:fill="FFFFFF"/>
        </w:rPr>
        <w:t xml:space="preserve">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rPr>
        <w:t>.</w:t>
      </w:r>
      <w:r>
        <w:rPr>
          <w:szCs w:val="24"/>
        </w:rPr>
        <w:t xml:space="preserve"> </w:t>
      </w:r>
    </w:p>
    <w:p w14:paraId="231668F7" w14:textId="77777777" w:rsidR="005D5BE6" w:rsidRDefault="006E0A83">
      <w:pPr>
        <w:pStyle w:val="ListParagraph"/>
        <w:numPr>
          <w:ilvl w:val="0"/>
          <w:numId w:val="6"/>
        </w:numPr>
        <w:spacing w:after="0" w:line="480" w:lineRule="auto"/>
        <w:ind w:left="284" w:hanging="284"/>
        <w:jc w:val="both"/>
        <w:rPr>
          <w:i/>
        </w:rPr>
      </w:pPr>
      <w:r>
        <w:rPr>
          <w:color w:val="000000"/>
          <w:szCs w:val="24"/>
          <w:shd w:val="clear" w:color="auto" w:fill="FFFFFF"/>
        </w:rPr>
        <w:t>Lorem ipsum dolor sit amet</w:t>
      </w:r>
    </w:p>
    <w:p w14:paraId="2DC5916A" w14:textId="77777777" w:rsidR="005D5BE6" w:rsidRDefault="006E0A83">
      <w:pPr>
        <w:pStyle w:val="ListParagraph"/>
        <w:spacing w:after="0" w:line="480" w:lineRule="auto"/>
        <w:ind w:left="284" w:firstLine="709"/>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w:t>
      </w:r>
      <w:r>
        <w:rPr>
          <w:color w:val="000000"/>
          <w:szCs w:val="24"/>
          <w:lang w:val="en-US"/>
        </w:rPr>
        <w:t>.</w:t>
      </w:r>
    </w:p>
    <w:p w14:paraId="0F686681" w14:textId="77777777" w:rsidR="005D5BE6" w:rsidRDefault="006E0A83">
      <w:pPr>
        <w:pStyle w:val="ListParagraph"/>
        <w:numPr>
          <w:ilvl w:val="0"/>
          <w:numId w:val="6"/>
        </w:numPr>
        <w:spacing w:after="0" w:line="480" w:lineRule="auto"/>
        <w:ind w:left="284" w:hanging="284"/>
        <w:jc w:val="both"/>
      </w:pPr>
      <w:r>
        <w:rPr>
          <w:color w:val="000000"/>
          <w:szCs w:val="24"/>
          <w:shd w:val="clear" w:color="auto" w:fill="FFFFFF"/>
        </w:rPr>
        <w:t>Lorem ipsum dolor sit amet</w:t>
      </w:r>
    </w:p>
    <w:p w14:paraId="333111EB" w14:textId="77777777" w:rsidR="005D5BE6" w:rsidRDefault="006E0A83">
      <w:pPr>
        <w:pStyle w:val="ListParagraph"/>
        <w:spacing w:after="0" w:line="480" w:lineRule="auto"/>
        <w:ind w:left="284" w:firstLine="709"/>
        <w:jc w:val="both"/>
        <w:rPr>
          <w:color w:val="000000"/>
          <w:szCs w:val="24"/>
        </w:rPr>
      </w:pPr>
      <w:r>
        <w:rPr>
          <w:color w:val="000000"/>
          <w:szCs w:val="24"/>
          <w:shd w:val="clear" w:color="auto" w:fill="FFFFFF"/>
        </w:rPr>
        <w:t xml:space="preserve">Lorem ipsum dolor sit amet, consectetur adipiscing elit, sed do eiusmod tempor incididunt ut labore et dolore magna aliqua. Ut enim ad minim veniam, quis nostrud exercitation ullamco laboris nisi ut aliquip ex ea commodo </w:t>
      </w:r>
      <w:r>
        <w:rPr>
          <w:color w:val="000000"/>
          <w:szCs w:val="24"/>
          <w:shd w:val="clear" w:color="auto" w:fill="FFFFFF"/>
        </w:rPr>
        <w:lastRenderedPageBreak/>
        <w:t>consequat. Duis aute irure dolor in reprehenderit in voluptate velit esse cillum dolore eu fugiat nulla pariatur. Excepteur sint occaecat cupidatat non proident, sunt in culpa qui officia deserunt mollit anim id est laborum Lorem ipsum dolor sit amet, consectetur adipiscing elit</w:t>
      </w:r>
      <w:r>
        <w:rPr>
          <w:szCs w:val="24"/>
        </w:rPr>
        <w:t>.</w:t>
      </w:r>
    </w:p>
    <w:p w14:paraId="7C8940E7" w14:textId="77777777" w:rsidR="005D5BE6" w:rsidRDefault="006E0A83">
      <w:pPr>
        <w:pStyle w:val="ListParagraph"/>
        <w:numPr>
          <w:ilvl w:val="0"/>
          <w:numId w:val="6"/>
        </w:numPr>
        <w:spacing w:after="0" w:line="480" w:lineRule="auto"/>
        <w:ind w:left="284" w:hanging="284"/>
        <w:jc w:val="both"/>
      </w:pPr>
      <w:r>
        <w:rPr>
          <w:color w:val="000000"/>
          <w:szCs w:val="24"/>
          <w:shd w:val="clear" w:color="auto" w:fill="FFFFFF"/>
        </w:rPr>
        <w:t>Lorem ipsum dolor sit amet</w:t>
      </w:r>
    </w:p>
    <w:p w14:paraId="388BEAA2" w14:textId="77777777" w:rsidR="005D5BE6" w:rsidRDefault="006E0A83">
      <w:pPr>
        <w:pStyle w:val="ListParagraph"/>
        <w:spacing w:after="0" w:line="480" w:lineRule="auto"/>
        <w:ind w:left="284" w:firstLine="709"/>
        <w:jc w:val="both"/>
        <w:rPr>
          <w:szCs w:val="24"/>
        </w:rPr>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w:t>
      </w:r>
      <w:r>
        <w:rPr>
          <w:szCs w:val="24"/>
        </w:rPr>
        <w:t>.</w:t>
      </w:r>
    </w:p>
    <w:p w14:paraId="6AB5277C" w14:textId="77777777" w:rsidR="005D5BE6" w:rsidRDefault="006E0A83">
      <w:pPr>
        <w:pStyle w:val="ListParagraph"/>
        <w:numPr>
          <w:ilvl w:val="0"/>
          <w:numId w:val="6"/>
        </w:numPr>
        <w:spacing w:after="0" w:line="480" w:lineRule="auto"/>
        <w:ind w:left="284" w:hanging="284"/>
        <w:jc w:val="both"/>
      </w:pPr>
      <w:r>
        <w:rPr>
          <w:color w:val="000000"/>
          <w:szCs w:val="24"/>
          <w:shd w:val="clear" w:color="auto" w:fill="FFFFFF"/>
        </w:rPr>
        <w:t>Lorem ipsum dolor sit amet</w:t>
      </w:r>
    </w:p>
    <w:p w14:paraId="4152EFD9" w14:textId="1B72BF61" w:rsidR="005D5BE6" w:rsidRPr="003A5A1E" w:rsidRDefault="006E0A83" w:rsidP="003A5A1E">
      <w:pPr>
        <w:pStyle w:val="ListParagraph"/>
        <w:spacing w:after="0" w:line="480" w:lineRule="auto"/>
        <w:ind w:left="284" w:firstLine="709"/>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w:t>
      </w:r>
      <w:r>
        <w:rPr>
          <w:szCs w:val="24"/>
          <w:lang w:val="en-US"/>
        </w:rPr>
        <w:t>.</w:t>
      </w:r>
    </w:p>
    <w:p w14:paraId="405B2676" w14:textId="3CAE5C7D" w:rsidR="00245B63" w:rsidRPr="000D3765" w:rsidRDefault="00245B63" w:rsidP="00245B63">
      <w:pPr>
        <w:pStyle w:val="Heading1"/>
        <w:ind w:left="0" w:firstLine="0"/>
      </w:pPr>
      <w:bookmarkStart w:id="7" w:name="_BAB_2"/>
      <w:bookmarkEnd w:id="7"/>
      <w:r>
        <w:rPr>
          <w:lang w:val="id-ID"/>
        </w:rPr>
        <w:lastRenderedPageBreak/>
        <w:br/>
      </w:r>
      <w:r w:rsidR="000B2FCA">
        <w:t>TINJAUAN PUSTAKA</w:t>
      </w:r>
    </w:p>
    <w:p w14:paraId="51E0F646" w14:textId="77777777" w:rsidR="005D5BE6" w:rsidRDefault="006E0A83">
      <w:pPr>
        <w:spacing w:after="0" w:line="480" w:lineRule="auto"/>
        <w:ind w:firstLine="709"/>
        <w:jc w:val="both"/>
        <w:rPr>
          <w:szCs w:val="24"/>
          <w:lang w:val="id-ID"/>
        </w:rPr>
      </w:pPr>
      <w:bookmarkStart w:id="8" w:name="_Hlk532877593"/>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aliquip</w:t>
      </w:r>
      <w:proofErr w:type="spellEnd"/>
      <w:r>
        <w:rPr>
          <w:color w:val="000000"/>
          <w:szCs w:val="24"/>
          <w:shd w:val="clear" w:color="auto" w:fill="FFFFFF"/>
        </w:rPr>
        <w:t xml:space="preserve"> ex </w:t>
      </w:r>
      <w:proofErr w:type="spellStart"/>
      <w:r>
        <w:rPr>
          <w:color w:val="000000"/>
          <w:szCs w:val="24"/>
          <w:shd w:val="clear" w:color="auto" w:fill="FFFFFF"/>
        </w:rPr>
        <w:t>ea</w:t>
      </w:r>
      <w:proofErr w:type="spellEnd"/>
      <w:r>
        <w:rPr>
          <w:color w:val="000000"/>
          <w:szCs w:val="24"/>
          <w:shd w:val="clear" w:color="auto" w:fill="FFFFFF"/>
        </w:rPr>
        <w:t xml:space="preserve"> </w:t>
      </w:r>
      <w:proofErr w:type="spellStart"/>
      <w:r>
        <w:rPr>
          <w:color w:val="000000"/>
          <w:szCs w:val="24"/>
          <w:shd w:val="clear" w:color="auto" w:fill="FFFFFF"/>
        </w:rPr>
        <w:t>commodo</w:t>
      </w:r>
      <w:proofErr w:type="spellEnd"/>
      <w:r>
        <w:rPr>
          <w:color w:val="000000"/>
          <w:szCs w:val="24"/>
          <w:shd w:val="clear" w:color="auto" w:fill="FFFFFF"/>
        </w:rPr>
        <w:t xml:space="preserve"> </w:t>
      </w:r>
      <w:proofErr w:type="spellStart"/>
      <w:r>
        <w:rPr>
          <w:color w:val="000000"/>
          <w:szCs w:val="24"/>
          <w:shd w:val="clear" w:color="auto" w:fill="FFFFFF"/>
        </w:rPr>
        <w:t>consequat</w:t>
      </w:r>
      <w:proofErr w:type="spellEnd"/>
      <w:r>
        <w:rPr>
          <w:color w:val="000000"/>
          <w:szCs w:val="24"/>
          <w:shd w:val="clear" w:color="auto" w:fill="FFFFFF"/>
        </w:rPr>
        <w:t xml:space="preserve">. Duis </w:t>
      </w:r>
      <w:proofErr w:type="spellStart"/>
      <w:r>
        <w:rPr>
          <w:color w:val="000000"/>
          <w:szCs w:val="24"/>
          <w:shd w:val="clear" w:color="auto" w:fill="FFFFFF"/>
        </w:rPr>
        <w:t>aute</w:t>
      </w:r>
      <w:proofErr w:type="spellEnd"/>
      <w:r>
        <w:rPr>
          <w:color w:val="000000"/>
          <w:szCs w:val="24"/>
          <w:shd w:val="clear" w:color="auto" w:fill="FFFFFF"/>
        </w:rPr>
        <w:t xml:space="preserve"> </w:t>
      </w:r>
      <w:proofErr w:type="spellStart"/>
      <w:r>
        <w:rPr>
          <w:color w:val="000000"/>
          <w:szCs w:val="24"/>
          <w:shd w:val="clear" w:color="auto" w:fill="FFFFFF"/>
        </w:rPr>
        <w:t>irure</w:t>
      </w:r>
      <w:proofErr w:type="spellEnd"/>
      <w:r>
        <w:rPr>
          <w:color w:val="000000"/>
          <w:szCs w:val="24"/>
          <w:shd w:val="clear" w:color="auto" w:fill="FFFFFF"/>
        </w:rPr>
        <w:t xml:space="preserve"> dolor in </w:t>
      </w:r>
      <w:proofErr w:type="spellStart"/>
      <w:r>
        <w:rPr>
          <w:color w:val="000000"/>
          <w:szCs w:val="24"/>
          <w:shd w:val="clear" w:color="auto" w:fill="FFFFFF"/>
        </w:rPr>
        <w:t>reprehenderit</w:t>
      </w:r>
      <w:proofErr w:type="spellEnd"/>
      <w:r>
        <w:rPr>
          <w:color w:val="000000"/>
          <w:szCs w:val="24"/>
          <w:shd w:val="clear" w:color="auto" w:fill="FFFFFF"/>
        </w:rPr>
        <w:t xml:space="preserve"> in </w:t>
      </w:r>
      <w:proofErr w:type="spellStart"/>
      <w:r>
        <w:rPr>
          <w:color w:val="000000"/>
          <w:szCs w:val="24"/>
          <w:shd w:val="clear" w:color="auto" w:fill="FFFFFF"/>
        </w:rPr>
        <w:t>voluptate</w:t>
      </w:r>
      <w:proofErr w:type="spellEnd"/>
      <w:r>
        <w:rPr>
          <w:color w:val="000000"/>
          <w:szCs w:val="24"/>
          <w:shd w:val="clear" w:color="auto" w:fill="FFFFFF"/>
        </w:rPr>
        <w:t xml:space="preserve"> </w:t>
      </w:r>
      <w:proofErr w:type="spellStart"/>
      <w:r>
        <w:rPr>
          <w:color w:val="000000"/>
          <w:szCs w:val="24"/>
          <w:shd w:val="clear" w:color="auto" w:fill="FFFFFF"/>
        </w:rPr>
        <w:t>velit</w:t>
      </w:r>
      <w:proofErr w:type="spellEnd"/>
      <w:r>
        <w:rPr>
          <w:color w:val="000000"/>
          <w:szCs w:val="24"/>
          <w:shd w:val="clear" w:color="auto" w:fill="FFFFFF"/>
        </w:rPr>
        <w:t xml:space="preserve"> </w:t>
      </w:r>
      <w:proofErr w:type="spellStart"/>
      <w:r>
        <w:rPr>
          <w:color w:val="000000"/>
          <w:szCs w:val="24"/>
          <w:shd w:val="clear" w:color="auto" w:fill="FFFFFF"/>
        </w:rPr>
        <w:t>esse</w:t>
      </w:r>
      <w:proofErr w:type="spellEnd"/>
      <w:r>
        <w:rPr>
          <w:color w:val="000000"/>
          <w:szCs w:val="24"/>
          <w:shd w:val="clear" w:color="auto" w:fill="FFFFFF"/>
        </w:rPr>
        <w:t xml:space="preserve"> </w:t>
      </w:r>
      <w:proofErr w:type="spellStart"/>
      <w:r>
        <w:rPr>
          <w:color w:val="000000"/>
          <w:szCs w:val="24"/>
          <w:shd w:val="clear" w:color="auto" w:fill="FFFFFF"/>
        </w:rPr>
        <w:t>cillum</w:t>
      </w:r>
      <w:proofErr w:type="spellEnd"/>
      <w:r>
        <w:rPr>
          <w:color w:val="000000"/>
          <w:szCs w:val="24"/>
          <w:shd w:val="clear" w:color="auto" w:fill="FFFFFF"/>
        </w:rPr>
        <w:t xml:space="preserve"> dolore </w:t>
      </w:r>
      <w:proofErr w:type="spellStart"/>
      <w:r>
        <w:rPr>
          <w:color w:val="000000"/>
          <w:szCs w:val="24"/>
          <w:shd w:val="clear" w:color="auto" w:fill="FFFFFF"/>
        </w:rPr>
        <w:t>eu</w:t>
      </w:r>
      <w:proofErr w:type="spellEnd"/>
      <w:r>
        <w:rPr>
          <w:color w:val="000000"/>
          <w:szCs w:val="24"/>
          <w:shd w:val="clear" w:color="auto" w:fill="FFFFFF"/>
        </w:rPr>
        <w:t xml:space="preserve"> </w:t>
      </w:r>
      <w:proofErr w:type="spellStart"/>
      <w:r>
        <w:rPr>
          <w:color w:val="000000"/>
          <w:szCs w:val="24"/>
          <w:shd w:val="clear" w:color="auto" w:fill="FFFFFF"/>
        </w:rPr>
        <w:t>fugiat</w:t>
      </w:r>
      <w:proofErr w:type="spellEnd"/>
      <w:r>
        <w:rPr>
          <w:color w:val="000000"/>
          <w:szCs w:val="24"/>
          <w:shd w:val="clear" w:color="auto" w:fill="FFFFFF"/>
        </w:rPr>
        <w:t xml:space="preserve"> </w:t>
      </w:r>
      <w:proofErr w:type="spellStart"/>
      <w:r>
        <w:rPr>
          <w:color w:val="000000"/>
          <w:szCs w:val="24"/>
          <w:shd w:val="clear" w:color="auto" w:fill="FFFFFF"/>
        </w:rPr>
        <w:t>nulla</w:t>
      </w:r>
      <w:proofErr w:type="spellEnd"/>
      <w:r>
        <w:rPr>
          <w:color w:val="000000"/>
          <w:szCs w:val="24"/>
          <w:shd w:val="clear" w:color="auto" w:fill="FFFFFF"/>
        </w:rPr>
        <w:t xml:space="preserve"> </w:t>
      </w:r>
      <w:proofErr w:type="spellStart"/>
      <w:r>
        <w:rPr>
          <w:color w:val="000000"/>
          <w:szCs w:val="24"/>
          <w:shd w:val="clear" w:color="auto" w:fill="FFFFFF"/>
        </w:rPr>
        <w:t>pariatur</w:t>
      </w:r>
      <w:proofErr w:type="spellEnd"/>
      <w:r>
        <w:rPr>
          <w:color w:val="000000"/>
          <w:szCs w:val="24"/>
          <w:shd w:val="clear" w:color="auto" w:fill="FFFFFF"/>
        </w:rPr>
        <w:t xml:space="preserve">. </w:t>
      </w:r>
      <w:proofErr w:type="spellStart"/>
      <w:r>
        <w:rPr>
          <w:color w:val="000000"/>
          <w:szCs w:val="24"/>
          <w:shd w:val="clear" w:color="auto" w:fill="FFFFFF"/>
        </w:rPr>
        <w:t>Excepteur</w:t>
      </w:r>
      <w:proofErr w:type="spellEnd"/>
      <w:r>
        <w:rPr>
          <w:color w:val="000000"/>
          <w:szCs w:val="24"/>
          <w:shd w:val="clear" w:color="auto" w:fill="FFFFFF"/>
        </w:rPr>
        <w:t xml:space="preserve"> </w:t>
      </w:r>
      <w:proofErr w:type="spellStart"/>
      <w:r>
        <w:rPr>
          <w:color w:val="000000"/>
          <w:szCs w:val="24"/>
          <w:shd w:val="clear" w:color="auto" w:fill="FFFFFF"/>
        </w:rPr>
        <w:t>sint</w:t>
      </w:r>
      <w:proofErr w:type="spellEnd"/>
      <w:r>
        <w:rPr>
          <w:color w:val="000000"/>
          <w:szCs w:val="24"/>
          <w:shd w:val="clear" w:color="auto" w:fill="FFFFFF"/>
        </w:rPr>
        <w:t xml:space="preserve"> </w:t>
      </w:r>
      <w:proofErr w:type="spellStart"/>
      <w:r>
        <w:rPr>
          <w:color w:val="000000"/>
          <w:szCs w:val="24"/>
          <w:shd w:val="clear" w:color="auto" w:fill="FFFFFF"/>
        </w:rPr>
        <w:t>occaecat</w:t>
      </w:r>
      <w:proofErr w:type="spellEnd"/>
      <w:r>
        <w:rPr>
          <w:color w:val="000000"/>
          <w:szCs w:val="24"/>
          <w:shd w:val="clear" w:color="auto" w:fill="FFFFFF"/>
        </w:rPr>
        <w:t xml:space="preserve"> </w:t>
      </w:r>
      <w:proofErr w:type="spellStart"/>
      <w:r>
        <w:rPr>
          <w:color w:val="000000"/>
          <w:szCs w:val="24"/>
          <w:shd w:val="clear" w:color="auto" w:fill="FFFFFF"/>
        </w:rPr>
        <w:t>cupidatat</w:t>
      </w:r>
      <w:proofErr w:type="spellEnd"/>
      <w:r>
        <w:rPr>
          <w:color w:val="000000"/>
          <w:szCs w:val="24"/>
          <w:shd w:val="clear" w:color="auto" w:fill="FFFFFF"/>
        </w:rPr>
        <w:t xml:space="preserve"> non </w:t>
      </w:r>
      <w:proofErr w:type="spellStart"/>
      <w:r>
        <w:rPr>
          <w:color w:val="000000"/>
          <w:szCs w:val="24"/>
          <w:shd w:val="clear" w:color="auto" w:fill="FFFFFF"/>
        </w:rPr>
        <w:t>proident</w:t>
      </w:r>
      <w:proofErr w:type="spellEnd"/>
      <w:r>
        <w:rPr>
          <w:color w:val="000000"/>
          <w:szCs w:val="24"/>
          <w:shd w:val="clear" w:color="auto" w:fill="FFFFFF"/>
        </w:rPr>
        <w:t xml:space="preserve">, sunt in culpa qui </w:t>
      </w:r>
      <w:proofErr w:type="spellStart"/>
      <w:r>
        <w:rPr>
          <w:color w:val="000000"/>
          <w:szCs w:val="24"/>
          <w:shd w:val="clear" w:color="auto" w:fill="FFFFFF"/>
        </w:rPr>
        <w:t>officia</w:t>
      </w:r>
      <w:proofErr w:type="spellEnd"/>
      <w:r>
        <w:rPr>
          <w:color w:val="000000"/>
          <w:szCs w:val="24"/>
          <w:shd w:val="clear" w:color="auto" w:fill="FFFFFF"/>
        </w:rPr>
        <w:t xml:space="preserve"> </w:t>
      </w:r>
      <w:proofErr w:type="spellStart"/>
      <w:r>
        <w:rPr>
          <w:color w:val="000000"/>
          <w:szCs w:val="24"/>
          <w:shd w:val="clear" w:color="auto" w:fill="FFFFFF"/>
        </w:rPr>
        <w:t>deserunt</w:t>
      </w:r>
      <w:proofErr w:type="spellEnd"/>
      <w:r>
        <w:rPr>
          <w:color w:val="000000"/>
          <w:szCs w:val="24"/>
          <w:shd w:val="clear" w:color="auto" w:fill="FFFFFF"/>
        </w:rPr>
        <w:t xml:space="preserve"> </w:t>
      </w:r>
      <w:proofErr w:type="spellStart"/>
      <w:r>
        <w:rPr>
          <w:color w:val="000000"/>
          <w:szCs w:val="24"/>
          <w:shd w:val="clear" w:color="auto" w:fill="FFFFFF"/>
        </w:rPr>
        <w:t>mollit</w:t>
      </w:r>
      <w:proofErr w:type="spellEnd"/>
      <w:r>
        <w:rPr>
          <w:color w:val="000000"/>
          <w:szCs w:val="24"/>
          <w:shd w:val="clear" w:color="auto" w:fill="FFFFFF"/>
        </w:rPr>
        <w:t xml:space="preserve"> </w:t>
      </w:r>
      <w:proofErr w:type="spellStart"/>
      <w:r>
        <w:rPr>
          <w:color w:val="000000"/>
          <w:szCs w:val="24"/>
          <w:shd w:val="clear" w:color="auto" w:fill="FFFFFF"/>
        </w:rPr>
        <w:t>anim</w:t>
      </w:r>
      <w:proofErr w:type="spellEnd"/>
      <w:r>
        <w:rPr>
          <w:color w:val="000000"/>
          <w:szCs w:val="24"/>
          <w:shd w:val="clear" w:color="auto" w:fill="FFFFFF"/>
        </w:rPr>
        <w:t xml:space="preserve"> id </w:t>
      </w:r>
      <w:proofErr w:type="spellStart"/>
      <w:r>
        <w:rPr>
          <w:color w:val="000000"/>
          <w:szCs w:val="24"/>
          <w:shd w:val="clear" w:color="auto" w:fill="FFFFFF"/>
        </w:rPr>
        <w:t>est</w:t>
      </w:r>
      <w:proofErr w:type="spellEnd"/>
      <w:r>
        <w:rPr>
          <w:color w:val="000000"/>
          <w:szCs w:val="24"/>
          <w:shd w:val="clear" w:color="auto" w:fill="FFFFFF"/>
        </w:rPr>
        <w:t xml:space="preserve"> </w:t>
      </w:r>
      <w:proofErr w:type="spellStart"/>
      <w:r>
        <w:rPr>
          <w:color w:val="000000"/>
          <w:szCs w:val="24"/>
          <w:shd w:val="clear" w:color="auto" w:fill="FFFFFF"/>
        </w:rPr>
        <w:t>laborum</w:t>
      </w:r>
      <w:proofErr w:type="spellEnd"/>
      <w:r>
        <w:rPr>
          <w:color w:val="000000"/>
          <w:szCs w:val="24"/>
          <w:shd w:val="clear" w:color="auto" w:fill="FFFFFF"/>
        </w:rPr>
        <w:t xml:space="preserve"> Lorem ipsum dolor </w:t>
      </w:r>
      <w:proofErr w:type="gramStart"/>
      <w:r>
        <w:rPr>
          <w:color w:val="000000"/>
          <w:szCs w:val="24"/>
          <w:shd w:val="clear" w:color="auto" w:fill="FFFFFF"/>
        </w:rPr>
        <w:t>sit</w:t>
      </w:r>
      <w:proofErr w:type="gramEnd"/>
      <w:r>
        <w:rPr>
          <w:color w:val="000000"/>
          <w:szCs w:val="24"/>
          <w:shd w:val="clear" w:color="auto" w:fill="FFFFFF"/>
        </w:rPr>
        <w:t xml:space="preserve">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lang w:val="id-ID"/>
        </w:rPr>
        <w:t>.</w:t>
      </w:r>
    </w:p>
    <w:p w14:paraId="54AC335D" w14:textId="3999322D" w:rsidR="005D5BE6" w:rsidRPr="00B931A6" w:rsidRDefault="00B931A6">
      <w:pPr>
        <w:pStyle w:val="Heading2"/>
      </w:pPr>
      <w:proofErr w:type="spellStart"/>
      <w:r>
        <w:t>NodeMCU</w:t>
      </w:r>
      <w:proofErr w:type="spellEnd"/>
    </w:p>
    <w:p w14:paraId="25A87BAE" w14:textId="77777777" w:rsidR="005A4C97" w:rsidRDefault="005A4C97" w:rsidP="003A5A1E">
      <w:pPr>
        <w:pStyle w:val="ListParagraph"/>
        <w:spacing w:after="0" w:line="480" w:lineRule="auto"/>
        <w:ind w:left="0" w:firstLine="709"/>
        <w:jc w:val="both"/>
        <w:rPr>
          <w:iCs/>
          <w:lang w:val="en-US"/>
        </w:rPr>
      </w:pPr>
      <w:proofErr w:type="spellStart"/>
      <w:r>
        <w:rPr>
          <w:iCs/>
          <w:lang w:val="en-US"/>
        </w:rPr>
        <w:t>NodeMCU</w:t>
      </w:r>
      <w:proofErr w:type="spellEnd"/>
      <w:r>
        <w:rPr>
          <w:iCs/>
          <w:lang w:val="en-US"/>
        </w:rPr>
        <w:t xml:space="preserve"> </w:t>
      </w:r>
      <w:proofErr w:type="spellStart"/>
      <w:r>
        <w:rPr>
          <w:iCs/>
          <w:lang w:val="en-US"/>
        </w:rPr>
        <w:t>adalah</w:t>
      </w:r>
      <w:proofErr w:type="spellEnd"/>
      <w:r>
        <w:rPr>
          <w:iCs/>
          <w:lang w:val="en-US"/>
        </w:rPr>
        <w:t>.</w:t>
      </w:r>
    </w:p>
    <w:p w14:paraId="19E3E107" w14:textId="719A8902" w:rsidR="005D5BE6" w:rsidRDefault="005A4C97" w:rsidP="003A5A1E">
      <w:pPr>
        <w:pStyle w:val="ListParagraph"/>
        <w:spacing w:after="0" w:line="480" w:lineRule="auto"/>
        <w:ind w:left="0" w:firstLine="709"/>
        <w:jc w:val="both"/>
        <w:rPr>
          <w:szCs w:val="24"/>
          <w:lang w:val="en-US"/>
        </w:rPr>
      </w:pPr>
      <w:r>
        <w:rPr>
          <w:iCs/>
          <w:lang w:val="en-US"/>
        </w:rPr>
        <w:t xml:space="preserve">Versi 3 </w:t>
      </w:r>
      <w:proofErr w:type="spellStart"/>
      <w:r>
        <w:rPr>
          <w:iCs/>
          <w:lang w:val="en-US"/>
        </w:rPr>
        <w:t>NodeMCU</w:t>
      </w:r>
      <w:proofErr w:type="spellEnd"/>
      <w:r>
        <w:rPr>
          <w:iCs/>
          <w:lang w:val="en-US"/>
        </w:rPr>
        <w:t xml:space="preserve"> </w:t>
      </w:r>
      <w:proofErr w:type="spellStart"/>
      <w:r>
        <w:rPr>
          <w:iCs/>
          <w:lang w:val="en-US"/>
        </w:rPr>
        <w:t>menggunakan</w:t>
      </w:r>
      <w:proofErr w:type="spellEnd"/>
      <w:r>
        <w:rPr>
          <w:iCs/>
          <w:lang w:val="en-US"/>
        </w:rPr>
        <w:t xml:space="preserve"> </w:t>
      </w:r>
      <w:proofErr w:type="spellStart"/>
      <w:r>
        <w:rPr>
          <w:iCs/>
          <w:lang w:val="en-US"/>
        </w:rPr>
        <w:t>modul</w:t>
      </w:r>
      <w:proofErr w:type="spellEnd"/>
      <w:r>
        <w:rPr>
          <w:iCs/>
          <w:lang w:val="en-US"/>
        </w:rPr>
        <w:t xml:space="preserve"> ESP-12E (ESP8266MOD</w:t>
      </w:r>
      <w:r>
        <w:rPr>
          <w:szCs w:val="24"/>
          <w:lang w:val="en-US"/>
        </w:rPr>
        <w:t xml:space="preserve">) dan </w:t>
      </w:r>
      <w:proofErr w:type="spellStart"/>
      <w:r>
        <w:rPr>
          <w:szCs w:val="24"/>
          <w:lang w:val="en-US"/>
        </w:rPr>
        <w:t>merupakan</w:t>
      </w:r>
      <w:proofErr w:type="spellEnd"/>
      <w:r>
        <w:rPr>
          <w:szCs w:val="24"/>
          <w:lang w:val="en-US"/>
        </w:rPr>
        <w:t xml:space="preserve"> </w:t>
      </w:r>
      <w:proofErr w:type="spellStart"/>
      <w:r>
        <w:rPr>
          <w:szCs w:val="24"/>
          <w:lang w:val="en-US"/>
        </w:rPr>
        <w:t>papan</w:t>
      </w:r>
      <w:proofErr w:type="spellEnd"/>
      <w:r>
        <w:rPr>
          <w:szCs w:val="24"/>
          <w:lang w:val="en-US"/>
        </w:rPr>
        <w:t xml:space="preserve"> </w:t>
      </w:r>
      <w:proofErr w:type="spellStart"/>
      <w:r>
        <w:rPr>
          <w:szCs w:val="24"/>
          <w:lang w:val="en-US"/>
        </w:rPr>
        <w:t>pengembangan</w:t>
      </w:r>
      <w:proofErr w:type="spellEnd"/>
      <w:r>
        <w:rPr>
          <w:szCs w:val="24"/>
          <w:lang w:val="en-US"/>
        </w:rPr>
        <w:t xml:space="preserve"> yang </w:t>
      </w:r>
      <w:proofErr w:type="spellStart"/>
      <w:r>
        <w:rPr>
          <w:szCs w:val="24"/>
          <w:lang w:val="en-US"/>
        </w:rPr>
        <w:t>mudah</w:t>
      </w:r>
      <w:proofErr w:type="spellEnd"/>
      <w:r>
        <w:rPr>
          <w:szCs w:val="24"/>
          <w:lang w:val="en-US"/>
        </w:rPr>
        <w:t xml:space="preserve"> </w:t>
      </w:r>
      <w:proofErr w:type="spellStart"/>
      <w:r>
        <w:rPr>
          <w:szCs w:val="24"/>
          <w:lang w:val="en-US"/>
        </w:rPr>
        <w:t>digunakan</w:t>
      </w:r>
      <w:proofErr w:type="spellEnd"/>
      <w:r>
        <w:rPr>
          <w:szCs w:val="24"/>
          <w:lang w:val="en-US"/>
        </w:rPr>
        <w:t xml:space="preserve"> </w:t>
      </w:r>
      <w:proofErr w:type="spellStart"/>
      <w:r>
        <w:rPr>
          <w:szCs w:val="24"/>
          <w:lang w:val="en-US"/>
        </w:rPr>
        <w:t>dengan</w:t>
      </w:r>
      <w:proofErr w:type="spellEnd"/>
      <w:r>
        <w:rPr>
          <w:szCs w:val="24"/>
          <w:lang w:val="en-US"/>
        </w:rPr>
        <w:t xml:space="preserve"> pin analog dan digital, adapter </w:t>
      </w:r>
      <w:r>
        <w:rPr>
          <w:i/>
          <w:iCs/>
          <w:szCs w:val="24"/>
          <w:lang w:val="en-US"/>
        </w:rPr>
        <w:t>universal serial bus</w:t>
      </w:r>
      <w:r>
        <w:rPr>
          <w:szCs w:val="24"/>
          <w:lang w:val="en-US"/>
        </w:rPr>
        <w:t xml:space="preserve"> (USB) ke </w:t>
      </w:r>
      <w:r>
        <w:rPr>
          <w:i/>
          <w:iCs/>
          <w:szCs w:val="24"/>
          <w:lang w:val="en-US"/>
        </w:rPr>
        <w:t>serial</w:t>
      </w:r>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modul</w:t>
      </w:r>
      <w:proofErr w:type="spellEnd"/>
      <w:r>
        <w:rPr>
          <w:szCs w:val="24"/>
          <w:lang w:val="en-US"/>
        </w:rPr>
        <w:t xml:space="preserve"> CH340g, dan </w:t>
      </w:r>
      <w:proofErr w:type="spellStart"/>
      <w:r>
        <w:rPr>
          <w:szCs w:val="24"/>
          <w:lang w:val="en-US"/>
        </w:rPr>
        <w:t>soket</w:t>
      </w:r>
      <w:proofErr w:type="spellEnd"/>
      <w:r>
        <w:rPr>
          <w:szCs w:val="24"/>
          <w:lang w:val="en-US"/>
        </w:rPr>
        <w:t xml:space="preserve"> </w:t>
      </w:r>
      <w:r>
        <w:rPr>
          <w:i/>
          <w:iCs/>
          <w:szCs w:val="24"/>
          <w:lang w:val="en-US"/>
        </w:rPr>
        <w:t>micro</w:t>
      </w:r>
      <w:r>
        <w:rPr>
          <w:szCs w:val="24"/>
          <w:lang w:val="en-US"/>
        </w:rPr>
        <w:t xml:space="preserve"> USB </w:t>
      </w:r>
      <w:hyperlink r:id="rId13" w:history="1">
        <w:r w:rsidR="00AE11A5" w:rsidRPr="00492E55">
          <w:rPr>
            <w:rStyle w:val="Hyperlink"/>
            <w:szCs w:val="24"/>
            <w:lang w:val="en-US"/>
          </w:rPr>
          <w:t>https://loginov-rocks.medium.com/quick-start-with-nodemcu-v3-esp8266-arduino-ecosystem-and-platformio-ide-b8415bf9a038</w:t>
        </w:r>
      </w:hyperlink>
      <w:r>
        <w:rPr>
          <w:szCs w:val="24"/>
          <w:lang w:val="en-US"/>
        </w:rPr>
        <w:t>.</w:t>
      </w:r>
    </w:p>
    <w:p w14:paraId="783B18CF" w14:textId="58F474F7" w:rsidR="00AE11A5" w:rsidRDefault="00AE11A5" w:rsidP="00AE11A5">
      <w:pPr>
        <w:pStyle w:val="Heading2"/>
      </w:pPr>
      <w:r>
        <w:t xml:space="preserve">Sensor </w:t>
      </w:r>
      <w:r>
        <w:rPr>
          <w:i/>
          <w:iCs/>
        </w:rPr>
        <w:t>Digital Humidity and Temperature</w:t>
      </w:r>
    </w:p>
    <w:p w14:paraId="3537FEE0" w14:textId="3837388A" w:rsidR="00AE11A5" w:rsidRDefault="00AE11A5" w:rsidP="00AE11A5">
      <w:pPr>
        <w:pStyle w:val="paragraf"/>
      </w:pPr>
      <w:r>
        <w:t>AAAA</w:t>
      </w:r>
    </w:p>
    <w:p w14:paraId="3980C9F2" w14:textId="40725716" w:rsidR="00AE11A5" w:rsidRPr="00AE11A5" w:rsidRDefault="00AE11A5" w:rsidP="00AE11A5">
      <w:pPr>
        <w:pStyle w:val="Heading2"/>
      </w:pPr>
      <w:r w:rsidRPr="00AE11A5">
        <w:rPr>
          <w:i/>
          <w:iCs/>
        </w:rPr>
        <w:lastRenderedPageBreak/>
        <w:t>Buzzer</w:t>
      </w:r>
    </w:p>
    <w:p w14:paraId="7448A085" w14:textId="44D8EBBE" w:rsidR="00AE11A5" w:rsidRDefault="00AE11A5" w:rsidP="00AE11A5">
      <w:pPr>
        <w:pStyle w:val="paragraf"/>
      </w:pPr>
      <w:r>
        <w:t>AAA</w:t>
      </w:r>
    </w:p>
    <w:p w14:paraId="239101A6" w14:textId="1E2848D6" w:rsidR="00AE11A5" w:rsidRDefault="00AE11A5" w:rsidP="00AE11A5">
      <w:pPr>
        <w:pStyle w:val="Heading2"/>
      </w:pPr>
      <w:r>
        <w:t xml:space="preserve">Kabel </w:t>
      </w:r>
      <w:r>
        <w:rPr>
          <w:i/>
          <w:iCs/>
        </w:rPr>
        <w:t>Jumper</w:t>
      </w:r>
    </w:p>
    <w:p w14:paraId="43B18FBB" w14:textId="7103FCBA" w:rsidR="00AE11A5" w:rsidRDefault="00AE11A5" w:rsidP="00AE11A5">
      <w:pPr>
        <w:pStyle w:val="paragraf"/>
      </w:pPr>
      <w:r>
        <w:t>AAA</w:t>
      </w:r>
    </w:p>
    <w:p w14:paraId="77AC8C83" w14:textId="2478DA94" w:rsidR="00AE11A5" w:rsidRDefault="00AE11A5" w:rsidP="00AE11A5">
      <w:pPr>
        <w:pStyle w:val="Heading2"/>
      </w:pPr>
      <w:r>
        <w:t xml:space="preserve">Kabel </w:t>
      </w:r>
      <w:r w:rsidRPr="00AE11A5">
        <w:t>USB</w:t>
      </w:r>
    </w:p>
    <w:p w14:paraId="1C2921D7" w14:textId="5148CA8A" w:rsidR="00AE11A5" w:rsidRDefault="00AE11A5" w:rsidP="00AE11A5">
      <w:pPr>
        <w:pStyle w:val="paragraf"/>
      </w:pPr>
      <w:r>
        <w:t>AAA</w:t>
      </w:r>
    </w:p>
    <w:p w14:paraId="3FBBF9C1" w14:textId="0CC6F3FF" w:rsidR="00AE11A5" w:rsidRDefault="00AE11A5" w:rsidP="00AE11A5">
      <w:pPr>
        <w:pStyle w:val="Heading2"/>
      </w:pPr>
      <w:r>
        <w:rPr>
          <w:i/>
          <w:iCs/>
        </w:rPr>
        <w:t>Power Bank</w:t>
      </w:r>
    </w:p>
    <w:p w14:paraId="6C347E32" w14:textId="7622A20C" w:rsidR="00AE11A5" w:rsidRDefault="00AE11A5" w:rsidP="00AE11A5">
      <w:pPr>
        <w:pStyle w:val="paragraf"/>
      </w:pPr>
      <w:r>
        <w:t>AAA</w:t>
      </w:r>
    </w:p>
    <w:p w14:paraId="29AF9ACD" w14:textId="4306C93D" w:rsidR="00AE11A5" w:rsidRDefault="00AE11A5" w:rsidP="00AE11A5">
      <w:pPr>
        <w:pStyle w:val="Heading2"/>
      </w:pPr>
      <w:r>
        <w:t>Visual Studio Code</w:t>
      </w:r>
    </w:p>
    <w:p w14:paraId="76630266" w14:textId="39A28C66" w:rsidR="00AE11A5" w:rsidRDefault="00AE11A5" w:rsidP="00AE11A5">
      <w:pPr>
        <w:pStyle w:val="paragraf"/>
      </w:pPr>
      <w:r>
        <w:t>Visual Studio Code</w:t>
      </w:r>
    </w:p>
    <w:p w14:paraId="2BF0F71A" w14:textId="342D08BB" w:rsidR="00AE11A5" w:rsidRPr="00AE11A5" w:rsidRDefault="00AE11A5" w:rsidP="00AE11A5">
      <w:pPr>
        <w:pStyle w:val="paragraf"/>
      </w:pPr>
      <w:r>
        <w:rPr>
          <w:i/>
          <w:iCs/>
        </w:rPr>
        <w:t xml:space="preserve">Extension </w:t>
      </w:r>
      <w:proofErr w:type="spellStart"/>
      <w:r>
        <w:t>PlatformIO</w:t>
      </w:r>
      <w:proofErr w:type="spellEnd"/>
      <w:r>
        <w:t xml:space="preserve"> pada Visual Studio Code </w:t>
      </w:r>
      <w:proofErr w:type="spellStart"/>
      <w:r>
        <w:t>digunakan</w:t>
      </w:r>
      <w:proofErr w:type="spellEnd"/>
      <w:r>
        <w:t xml:space="preserve"> untuk </w:t>
      </w:r>
      <w:proofErr w:type="spellStart"/>
      <w:r>
        <w:t>pem</w:t>
      </w:r>
      <w:r w:rsidR="00405E91">
        <w:t>bangunan</w:t>
      </w:r>
      <w:proofErr w:type="spellEnd"/>
      <w:r w:rsidR="00405E91">
        <w:t xml:space="preserve"> </w:t>
      </w:r>
      <w:proofErr w:type="spellStart"/>
      <w:r w:rsidR="00405E91">
        <w:t>perangkat</w:t>
      </w:r>
      <w:proofErr w:type="spellEnd"/>
      <w:r w:rsidR="00405E91">
        <w:t xml:space="preserve"> </w:t>
      </w:r>
      <w:proofErr w:type="spellStart"/>
      <w:r w:rsidR="00405E91">
        <w:t>lunak</w:t>
      </w:r>
      <w:proofErr w:type="spellEnd"/>
      <w:r w:rsidR="00405E91">
        <w:t xml:space="preserve"> untuk </w:t>
      </w:r>
      <w:proofErr w:type="spellStart"/>
      <w:r w:rsidR="00405E91">
        <w:t>perangkat</w:t>
      </w:r>
      <w:proofErr w:type="spellEnd"/>
      <w:r w:rsidR="00405E91">
        <w:t xml:space="preserve"> ESP8266.</w:t>
      </w:r>
    </w:p>
    <w:p w14:paraId="563C99F1" w14:textId="0FB679E0" w:rsidR="005D5BE6" w:rsidRDefault="00A12012">
      <w:pPr>
        <w:pStyle w:val="Heading2"/>
      </w:pPr>
      <w:r>
        <w:rPr>
          <w:i/>
          <w:iCs/>
        </w:rPr>
        <w:t>Arduino</w:t>
      </w:r>
    </w:p>
    <w:p w14:paraId="57D9E93B" w14:textId="77777777" w:rsidR="00C36D2F" w:rsidRDefault="006E0A83" w:rsidP="003A5A1E">
      <w:pPr>
        <w:pStyle w:val="ListParagraph"/>
        <w:spacing w:after="0" w:line="480" w:lineRule="auto"/>
        <w:ind w:left="0" w:firstLine="709"/>
        <w:jc w:val="both"/>
        <w:rPr>
          <w:szCs w:val="24"/>
        </w:rPr>
      </w:pPr>
      <w:r>
        <w:rPr>
          <w:i/>
        </w:rPr>
        <w:t>Multi-</w:t>
      </w:r>
      <w:proofErr w:type="spellStart"/>
      <w:r>
        <w:rPr>
          <w:i/>
        </w:rPr>
        <w:t>objective</w:t>
      </w:r>
      <w:proofErr w:type="spellEnd"/>
      <w:r>
        <w:rPr>
          <w:i/>
        </w:rPr>
        <w:t xml:space="preserve"> problem </w:t>
      </w:r>
      <w:r>
        <w:t>adalah permasalahan yang memiliki lebih dari satu fungsi tujuan yang harus dicapai untuk menyelesaikan masalah tersebut</w:t>
      </w:r>
      <w:r>
        <w:fldChar w:fldCharType="begin" w:fldLock="1"/>
      </w:r>
      <w:r>
        <w:instrText>ADDIN CSL_CITATION {"citationItems":[{"id":"ITEM-1","itemData":{"DOI":"10.1007/s00500-017-2886-y","ISBN":"0050001728","ISSN":"1432-7643","author":[{"dropping-particle":"","family":"Lei","given":"Yu","non-dropping-particle":"","parse-names":false,"suffix":""},{"dropping-particle":"","family":"Shi","given":"Jiao","non-dropping-particle":"","parse-names":false,"suffix":""},{"dropping-particle":"","family":"Yan","given":"Zhen","non-dropping-particle":"","parse-names":false,"suffix":""}],"container-title":"Soft Computing","id":"ITEM-1","issue":"5","issued":{"date-parts":[["2018"]]},"page":"1511-1523","publisher":"Springer Berlin Heidelberg","title":"A memetic algorithm based on MOEA/D for the examination timetabling problem","type":"article-journal","volume":"22"},"uris":["http://www.mendeley.com/documents/?uuid=017b99c5-0006-423d-87f3-b906abd9bc30"]},{"id":"ITEM-2","itemData":{"DOI":"10.1016/j.ins.2017.10.022","ISSN":"00200255","abstract":"Using a robustness measure based on values of the polar requirement of amino acids, Freeland and Hurst (1998) showed that less than one in one million random hypothetical codes are better than the standard genetic code. In this paper, instead of comparing the standard code with randomly generated codes, we use an optimisation algorithm to find the best hypothetical codes. This approach has been used before, but considering only one objective to be optimised. The robustness measure based on the polar requirement is considered the most effective objective to be optimised by the algorithm. We propose here that the polar requirement is not the only property to be considered when computing the robustness of the genetic code. We include the hydropathy index and molecular volume in the evaluation of the amino acids using three multi-objective approaches: the weighted formula, lexicographic and Pareto approaches. To our knowledge, this is the first work proposing multi-objective optimisation approaches with a non-restrictive encoding for studying the evolution of the genetic code. Our results indicate that multi-objective approaches considering the three amino acid properties obtain better results than those obtained by single objective approaches reported in the literature. The codes obtained by the multi-objective approach are more robust and structurally more similar to the standard code.","author":[{"dropping-particle":"","family":"Oliveira","given":"Lariza Laura","non-dropping-particle":"de","parse-names":false,"suffix":""},{"dropping-particle":"","family":"Freitas","given":"Alex A.","non-dropping-particle":"","parse-names":false,"suffix":""},{"dropping-particle":"","family":"Tinós","given":"Renato","non-dropping-particle":"","parse-names":false,"suffix":""}],"container-title":"Information Sciences","id":"ITEM-2","issued":{"date-parts":[["2018"]]},"page":"48-61","publisher":"Elsevier Inc.","title":"Multi-objective genetic algorithms in the study of the genetic code's adaptability","type":"article-journal","volume":"425"},"uris":["http://www.mendeley.com/documents/?uuid=15be86cf-970b-49e6-b82d-dec9e615ab59"]}],"mendeley":{"formattedCitation":"(de Oliveira, Freitas, &amp; Tinós, 2018; Lei dkk., 2018)","plainTextFormattedCitation":"(de Oliveira, Freitas, &amp; Tinós, 2018; Lei dkk., 2018)","previouslyFormattedCitation":"(de Oliveira, Freitas, &amp; Tinós, 2018; Lei dkk., 2018)"},"properties":{"noteIndex":0},"schema":"https://github.com/citation-style-language/schema/raw/master/csl-citation.json"}</w:instrText>
      </w:r>
      <w:r>
        <w:fldChar w:fldCharType="separate"/>
      </w:r>
      <w:r>
        <w:t>(de Oliveira, Freitas, &amp; Tinós, 2018; Lei dkk., 2018)</w:t>
      </w:r>
      <w:r>
        <w:fldChar w:fldCharType="end"/>
      </w:r>
      <w:r>
        <w:t xml:space="preserve">. Nilai dari seluruh fungsi tujuan tersebut haruslah dapat dioptimalkan oleh suatu algoritma dalam proses eksekusi. </w:t>
      </w:r>
      <w:r>
        <w:rPr>
          <w:i/>
          <w:szCs w:val="24"/>
        </w:rPr>
        <w:t xml:space="preserve">Evolutionary algorithm </w:t>
      </w:r>
      <w:r>
        <w:rPr>
          <w:szCs w:val="24"/>
        </w:rPr>
        <w:t xml:space="preserve">seperti </w:t>
      </w:r>
      <w:r>
        <w:rPr>
          <w:i/>
          <w:szCs w:val="24"/>
        </w:rPr>
        <w:t xml:space="preserve">genetic algorithm </w:t>
      </w:r>
      <w:r>
        <w:rPr>
          <w:szCs w:val="24"/>
        </w:rPr>
        <w:t xml:space="preserve">telah menjadi algoritma utama </w:t>
      </w:r>
      <w:r>
        <w:rPr>
          <w:szCs w:val="24"/>
        </w:rPr>
        <w:lastRenderedPageBreak/>
        <w:t xml:space="preserve">untuk memecahkan masalah </w:t>
      </w:r>
      <w:r>
        <w:rPr>
          <w:i/>
          <w:szCs w:val="24"/>
        </w:rPr>
        <w:t xml:space="preserve">multi-objective problem </w:t>
      </w:r>
      <w:r>
        <w:rPr>
          <w:szCs w:val="24"/>
        </w:rPr>
        <w:t xml:space="preserve">dalam dekade akhir ini </w:t>
      </w:r>
      <w:r>
        <w:rPr>
          <w:szCs w:val="24"/>
        </w:rPr>
        <w:fldChar w:fldCharType="begin" w:fldLock="1"/>
      </w:r>
      <w:r>
        <w:rPr>
          <w:szCs w:val="24"/>
        </w:rPr>
        <w:instrText>ADDIN CSL_CITATION {"citationItems":[{"id":"ITEM-1","itemData":{"DOI":"10.1016/j.cor.2017.09.007","ISSN":"03050548","abstract":"Traditional methods of generating timetables may yield high-quality solutions, but they may not yield robust solutions that may easily be adapted to changing inputs. Incorporating late changes by making minimum modifications on the final timetable is an important need in many practical applications of timetabling. In this study, we focus on a subset of course timetabling problems, the curriculum-based timetabling problem. We first define a robustness measure for the problem, and then try to find a set of good solutions in terms of both penalty and robustness values. We model the problem as a bi-criteria optimization problem and solve it by a hybrid Multi-objective Genetic Algorithm, which makes use of Hill Climbing and Simulated Annealing algorithms in addition to the standard Genetic Algorithm approach. The algorithm is tested on the well known ITC-2007 instances and shown to identify high quality Pareto fronts.","author":[{"dropping-particle":"","family":"Akkan","given":"Can","non-dropping-particle":"","parse-names":false,"suffix":""},{"dropping-particle":"","family":"Gülcü","given":"Ayla","non-dropping-particle":"","parse-names":false,"suffix":""}],"container-title":"Computers and Operations Research","id":"ITEM-1","issued":{"date-parts":[["2018"]]},"page":"22-32","publisher":"Elsevier Ltd","title":"A bi-criteria hybrid genetic algorithm with robustness objective for the course timetabling problem","type":"article-journal","volume":"90"},"uris":["http://www.mendeley.com/documents/?uuid=0c6c378f-2862-4e58-abe1-75b543a34f00"]}],"mendeley":{"formattedCitation":"(Akkan &amp; Gülcü, 2018)","plainTextFormattedCitation":"(Akkan &amp; Gülcü, 2018)","previouslyFormattedCitation":"(Akkan &amp; Gülcü, 2018)"},"properties":{"noteIndex":0},"schema":"https://github.com/citation-style-language/schema/raw/master/csl-citation.json"}</w:instrText>
      </w:r>
      <w:r>
        <w:rPr>
          <w:szCs w:val="24"/>
        </w:rPr>
        <w:fldChar w:fldCharType="separate"/>
      </w:r>
      <w:r>
        <w:rPr>
          <w:szCs w:val="24"/>
        </w:rPr>
        <w:t>(</w:t>
      </w:r>
      <w:proofErr w:type="spellStart"/>
      <w:r>
        <w:rPr>
          <w:szCs w:val="24"/>
        </w:rPr>
        <w:t>Akkan</w:t>
      </w:r>
      <w:proofErr w:type="spellEnd"/>
      <w:r>
        <w:rPr>
          <w:szCs w:val="24"/>
        </w:rPr>
        <w:t xml:space="preserve"> &amp; </w:t>
      </w:r>
      <w:proofErr w:type="spellStart"/>
      <w:r>
        <w:rPr>
          <w:szCs w:val="24"/>
        </w:rPr>
        <w:t>Gülcü</w:t>
      </w:r>
      <w:proofErr w:type="spellEnd"/>
      <w:r>
        <w:rPr>
          <w:szCs w:val="24"/>
        </w:rPr>
        <w:t>, 2018)</w:t>
      </w:r>
      <w:r>
        <w:rPr>
          <w:szCs w:val="24"/>
        </w:rPr>
        <w:fldChar w:fldCharType="end"/>
      </w:r>
      <w:r>
        <w:rPr>
          <w:szCs w:val="24"/>
        </w:rPr>
        <w:t>.</w:t>
      </w:r>
    </w:p>
    <w:p w14:paraId="0737830B" w14:textId="071A6884" w:rsidR="005D5BE6" w:rsidRDefault="00AE11A5">
      <w:pPr>
        <w:pStyle w:val="Heading2"/>
      </w:pPr>
      <w:r>
        <w:t>Firebase</w:t>
      </w:r>
    </w:p>
    <w:p w14:paraId="12CF9AB2" w14:textId="76EE5C6C" w:rsidR="005D5BE6" w:rsidRPr="00AE11A5" w:rsidRDefault="006E0A83" w:rsidP="00AE11A5">
      <w:pPr>
        <w:pStyle w:val="ListParagraph"/>
        <w:spacing w:after="0" w:line="480" w:lineRule="auto"/>
        <w:ind w:left="0" w:firstLine="709"/>
        <w:jc w:val="both"/>
        <w:rPr>
          <w:color w:val="000000"/>
          <w:szCs w:val="24"/>
          <w:shd w:val="clear" w:color="auto" w:fill="FFFFFF"/>
        </w:rPr>
      </w:pPr>
      <w:r>
        <w:rPr>
          <w:i/>
        </w:rPr>
        <w:t xml:space="preserve">Genetic Algorithm </w:t>
      </w:r>
      <w:r>
        <w:t xml:space="preserve">(GA) </w:t>
      </w:r>
      <w:r>
        <w:rPr>
          <w:szCs w:val="24"/>
        </w:rPr>
        <w:t xml:space="preserve">merupakan </w:t>
      </w:r>
      <w:r>
        <w:rPr>
          <w:i/>
          <w:szCs w:val="24"/>
        </w:rPr>
        <w:t xml:space="preserve">evolutionary algorithm </w:t>
      </w:r>
      <w:r>
        <w:rPr>
          <w:szCs w:val="24"/>
        </w:rPr>
        <w:t xml:space="preserve">yakni algoritma dengan metode heuristik yang dikembangkan berdasarkan konsep evolusi dalam biologi </w:t>
      </w:r>
      <w:r>
        <w:rPr>
          <w:szCs w:val="24"/>
        </w:rPr>
        <w:fldChar w:fldCharType="begin" w:fldLock="1"/>
      </w:r>
      <w:r>
        <w:rPr>
          <w:szCs w:val="24"/>
        </w:rPr>
        <w:instrText>ADDIN CSL_CITATION {"citationItems":[{"id":"ITEM-1","itemData":{"DOI":"10.1109/ICCES.2016.7821982","ISBN":"9781509032679","author":[{"dropping-particle":"","family":"Yousef","given":"Ahmed H","non-dropping-particle":"","parse-names":false,"suffix":""},{"dropping-particle":"","family":"Salama","given":"Cherif","non-dropping-particle":"","parse-names":false,"suffix":""},{"dropping-particle":"","family":"Jad","given":"Mohammad Y","non-dropping-particle":"","parse-names":false,"suffix":""},{"dropping-particle":"","family":"El-gafy","given":"Tarek","non-dropping-particle":"","parse-names":false,"suffix":""},{"dropping-particle":"","family":"Matar","given":"Mona","non-dropping-particle":"","parse-names":false,"suffix":""},{"dropping-particle":"","family":"Habashi","given":"Suzanne S","non-dropping-particle":"","parse-names":false,"suffix":""}],"container-title":"2016 11th International Conference on Computer Engineering &amp; Systems (ICCES)","id":"ITEM-1","issued":{"date-parts":[["2016"]]},"page":"103-109","title":"A GPU based genetic algorithm solution for the timetabling problem","type":"article-journal"},"uris":["http://www.mendeley.com/documents/?uuid=88f8b065-7187-4ad8-b39d-50bb7ed612ec"]}],"mendeley":{"formattedCitation":"(Yousef dkk., 2016)","plainTextFormattedCitation":"(Yousef dkk., 2016)","previouslyFormattedCitation":"(Yousef dkk., 2016)"},"properties":{"noteIndex":0},"schema":"https://github.com/citation-style-language/schema/raw/master/csl-citation.json"}</w:instrText>
      </w:r>
      <w:r>
        <w:rPr>
          <w:szCs w:val="24"/>
        </w:rPr>
        <w:fldChar w:fldCharType="separate"/>
      </w:r>
      <w:r>
        <w:rPr>
          <w:szCs w:val="24"/>
        </w:rPr>
        <w:t>(Yousef dkk., 2016)</w:t>
      </w:r>
      <w:r>
        <w:rPr>
          <w:szCs w:val="24"/>
        </w:rPr>
        <w:fldChar w:fldCharType="end"/>
      </w:r>
      <w:r>
        <w:rPr>
          <w:szCs w:val="24"/>
        </w:rPr>
        <w:t>. Tahapan dari algoritma ini dapat dilihat pada Gambar 2.1.</w:t>
      </w:r>
      <w:r w:rsidR="00AE11A5">
        <w:rPr>
          <w:szCs w:val="24"/>
          <w:lang w:val="en-US"/>
        </w:rPr>
        <w:t xml:space="preserve"> </w:t>
      </w:r>
      <w:proofErr w:type="spellStart"/>
      <w:r w:rsidRPr="00AE11A5">
        <w:rPr>
          <w:color w:val="000000"/>
          <w:szCs w:val="24"/>
          <w:shd w:val="clear" w:color="auto" w:fill="FFFFFF"/>
        </w:rPr>
        <w:t>cepteur</w:t>
      </w:r>
      <w:proofErr w:type="spellEnd"/>
      <w:r w:rsidRPr="00AE11A5">
        <w:rPr>
          <w:color w:val="000000"/>
          <w:szCs w:val="24"/>
          <w:shd w:val="clear" w:color="auto" w:fill="FFFFFF"/>
        </w:rPr>
        <w:t xml:space="preserve"> </w:t>
      </w:r>
      <w:proofErr w:type="spellStart"/>
      <w:r w:rsidRPr="00AE11A5">
        <w:rPr>
          <w:color w:val="000000"/>
          <w:szCs w:val="24"/>
          <w:shd w:val="clear" w:color="auto" w:fill="FFFFFF"/>
        </w:rPr>
        <w:t>sint</w:t>
      </w:r>
      <w:proofErr w:type="spellEnd"/>
      <w:r w:rsidRPr="00AE11A5">
        <w:rPr>
          <w:color w:val="000000"/>
          <w:szCs w:val="24"/>
          <w:shd w:val="clear" w:color="auto" w:fill="FFFFFF"/>
        </w:rPr>
        <w:t xml:space="preserve"> </w:t>
      </w:r>
      <w:proofErr w:type="spellStart"/>
      <w:r w:rsidRPr="00AE11A5">
        <w:rPr>
          <w:color w:val="000000"/>
          <w:szCs w:val="24"/>
          <w:shd w:val="clear" w:color="auto" w:fill="FFFFFF"/>
        </w:rPr>
        <w:t>occaecat</w:t>
      </w:r>
      <w:proofErr w:type="spellEnd"/>
      <w:r w:rsidRPr="00AE11A5">
        <w:rPr>
          <w:color w:val="000000"/>
          <w:szCs w:val="24"/>
          <w:shd w:val="clear" w:color="auto" w:fill="FFFFFF"/>
        </w:rPr>
        <w:t xml:space="preserve"> </w:t>
      </w:r>
      <w:proofErr w:type="spellStart"/>
      <w:r w:rsidRPr="00AE11A5">
        <w:rPr>
          <w:color w:val="000000"/>
          <w:szCs w:val="24"/>
          <w:shd w:val="clear" w:color="auto" w:fill="FFFFFF"/>
        </w:rPr>
        <w:t>cupidatat</w:t>
      </w:r>
      <w:proofErr w:type="spellEnd"/>
      <w:r w:rsidRPr="00AE11A5">
        <w:rPr>
          <w:color w:val="000000"/>
          <w:szCs w:val="24"/>
          <w:shd w:val="clear" w:color="auto" w:fill="FFFFFF"/>
        </w:rPr>
        <w:t xml:space="preserve"> non </w:t>
      </w:r>
      <w:proofErr w:type="spellStart"/>
      <w:r w:rsidRPr="00AE11A5">
        <w:rPr>
          <w:color w:val="000000"/>
          <w:szCs w:val="24"/>
          <w:shd w:val="clear" w:color="auto" w:fill="FFFFFF"/>
        </w:rPr>
        <w:t>proident</w:t>
      </w:r>
      <w:proofErr w:type="spellEnd"/>
      <w:r w:rsidRPr="00AE11A5">
        <w:rPr>
          <w:color w:val="000000"/>
          <w:szCs w:val="24"/>
          <w:shd w:val="clear" w:color="auto" w:fill="FFFFFF"/>
        </w:rPr>
        <w:t xml:space="preserve">, </w:t>
      </w:r>
      <w:proofErr w:type="spellStart"/>
      <w:r w:rsidRPr="00AE11A5">
        <w:rPr>
          <w:color w:val="000000"/>
          <w:szCs w:val="24"/>
          <w:shd w:val="clear" w:color="auto" w:fill="FFFFFF"/>
        </w:rPr>
        <w:t>sunt</w:t>
      </w:r>
      <w:proofErr w:type="spellEnd"/>
      <w:r w:rsidRPr="00AE11A5">
        <w:rPr>
          <w:color w:val="000000"/>
          <w:szCs w:val="24"/>
          <w:shd w:val="clear" w:color="auto" w:fill="FFFFFF"/>
        </w:rPr>
        <w:t xml:space="preserve"> in </w:t>
      </w:r>
      <w:proofErr w:type="spellStart"/>
      <w:r w:rsidRPr="00AE11A5">
        <w:rPr>
          <w:color w:val="000000"/>
          <w:szCs w:val="24"/>
          <w:shd w:val="clear" w:color="auto" w:fill="FFFFFF"/>
        </w:rPr>
        <w:t>Lorem</w:t>
      </w:r>
      <w:proofErr w:type="spellEnd"/>
      <w:r w:rsidRPr="00AE11A5">
        <w:rPr>
          <w:color w:val="000000"/>
          <w:szCs w:val="24"/>
          <w:shd w:val="clear" w:color="auto" w:fill="FFFFFF"/>
        </w:rPr>
        <w:t xml:space="preserve"> </w:t>
      </w:r>
      <w:proofErr w:type="spellStart"/>
      <w:r w:rsidRPr="00AE11A5">
        <w:rPr>
          <w:color w:val="000000"/>
          <w:szCs w:val="24"/>
          <w:shd w:val="clear" w:color="auto" w:fill="FFFFFF"/>
        </w:rPr>
        <w:t>ipsum</w:t>
      </w:r>
      <w:proofErr w:type="spellEnd"/>
      <w:r w:rsidRPr="00AE11A5">
        <w:rPr>
          <w:color w:val="000000"/>
          <w:szCs w:val="24"/>
          <w:shd w:val="clear" w:color="auto" w:fill="FFFFFF"/>
        </w:rPr>
        <w:t xml:space="preserve"> </w:t>
      </w:r>
      <w:proofErr w:type="spellStart"/>
      <w:r w:rsidRPr="00AE11A5">
        <w:rPr>
          <w:color w:val="000000"/>
          <w:szCs w:val="24"/>
          <w:shd w:val="clear" w:color="auto" w:fill="FFFFFF"/>
        </w:rPr>
        <w:t>dolor</w:t>
      </w:r>
      <w:proofErr w:type="spellEnd"/>
      <w:r w:rsidRPr="00AE11A5">
        <w:rPr>
          <w:color w:val="000000"/>
          <w:szCs w:val="24"/>
          <w:shd w:val="clear" w:color="auto" w:fill="FFFFFF"/>
        </w:rPr>
        <w:t xml:space="preserve"> sit </w:t>
      </w:r>
      <w:proofErr w:type="spellStart"/>
      <w:r w:rsidRPr="00AE11A5">
        <w:rPr>
          <w:color w:val="000000"/>
          <w:szCs w:val="24"/>
          <w:shd w:val="clear" w:color="auto" w:fill="FFFFFF"/>
        </w:rPr>
        <w:t>amet</w:t>
      </w:r>
      <w:proofErr w:type="spellEnd"/>
      <w:r w:rsidRPr="00AE11A5">
        <w:rPr>
          <w:szCs w:val="24"/>
        </w:rPr>
        <w:t>.</w:t>
      </w:r>
    </w:p>
    <w:p w14:paraId="416E4A33" w14:textId="6BA157B6" w:rsidR="005D5BE6" w:rsidRPr="00AE11A5" w:rsidRDefault="00AE11A5">
      <w:pPr>
        <w:pStyle w:val="Heading2"/>
      </w:pPr>
      <w:r>
        <w:t>React</w:t>
      </w:r>
    </w:p>
    <w:p w14:paraId="5AE7CA46" w14:textId="213BDA7E" w:rsidR="00AE11A5" w:rsidRDefault="006E0A83" w:rsidP="00AE11A5">
      <w:pPr>
        <w:spacing w:after="0" w:line="480" w:lineRule="auto"/>
        <w:ind w:firstLine="708"/>
        <w:jc w:val="both"/>
        <w:rPr>
          <w:szCs w:val="24"/>
        </w:rPr>
      </w:pPr>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aliquip</w:t>
      </w:r>
      <w:proofErr w:type="spellEnd"/>
      <w:r>
        <w:rPr>
          <w:color w:val="000000"/>
          <w:szCs w:val="24"/>
          <w:shd w:val="clear" w:color="auto" w:fill="FFFFFF"/>
        </w:rPr>
        <w:t xml:space="preserve"> ex </w:t>
      </w:r>
      <w:proofErr w:type="spellStart"/>
      <w:r>
        <w:rPr>
          <w:color w:val="000000"/>
          <w:szCs w:val="24"/>
          <w:shd w:val="clear" w:color="auto" w:fill="FFFFFF"/>
        </w:rPr>
        <w:t>ea</w:t>
      </w:r>
      <w:proofErr w:type="spellEnd"/>
      <w:r>
        <w:rPr>
          <w:color w:val="000000"/>
          <w:szCs w:val="24"/>
          <w:shd w:val="clear" w:color="auto" w:fill="FFFFFF"/>
        </w:rPr>
        <w:t xml:space="preserve"> </w:t>
      </w:r>
      <w:proofErr w:type="spellStart"/>
      <w:r>
        <w:rPr>
          <w:color w:val="000000"/>
          <w:szCs w:val="24"/>
          <w:shd w:val="clear" w:color="auto" w:fill="FFFFFF"/>
        </w:rPr>
        <w:t>commodo</w:t>
      </w:r>
      <w:proofErr w:type="spellEnd"/>
      <w:r>
        <w:rPr>
          <w:color w:val="000000"/>
          <w:szCs w:val="24"/>
          <w:shd w:val="clear" w:color="auto" w:fill="FFFFFF"/>
        </w:rPr>
        <w:t xml:space="preserve"> </w:t>
      </w:r>
      <w:proofErr w:type="spellStart"/>
      <w:r>
        <w:rPr>
          <w:color w:val="000000"/>
          <w:szCs w:val="24"/>
          <w:shd w:val="clear" w:color="auto" w:fill="FFFFFF"/>
        </w:rPr>
        <w:t>consequat</w:t>
      </w:r>
      <w:proofErr w:type="spellEnd"/>
      <w:r>
        <w:rPr>
          <w:color w:val="000000"/>
          <w:szCs w:val="24"/>
          <w:shd w:val="clear" w:color="auto" w:fill="FFFFFF"/>
        </w:rPr>
        <w:t xml:space="preserve">. Duis </w:t>
      </w:r>
      <w:proofErr w:type="spellStart"/>
      <w:r>
        <w:rPr>
          <w:color w:val="000000"/>
          <w:szCs w:val="24"/>
          <w:shd w:val="clear" w:color="auto" w:fill="FFFFFF"/>
        </w:rPr>
        <w:t>aute</w:t>
      </w:r>
      <w:proofErr w:type="spellEnd"/>
      <w:r>
        <w:rPr>
          <w:color w:val="000000"/>
          <w:szCs w:val="24"/>
          <w:shd w:val="clear" w:color="auto" w:fill="FFFFFF"/>
        </w:rPr>
        <w:t xml:space="preserve"> </w:t>
      </w:r>
      <w:proofErr w:type="spellStart"/>
      <w:r>
        <w:rPr>
          <w:color w:val="000000"/>
          <w:szCs w:val="24"/>
          <w:shd w:val="clear" w:color="auto" w:fill="FFFFFF"/>
        </w:rPr>
        <w:t>irure</w:t>
      </w:r>
      <w:proofErr w:type="spellEnd"/>
      <w:r>
        <w:rPr>
          <w:color w:val="000000"/>
          <w:szCs w:val="24"/>
          <w:shd w:val="clear" w:color="auto" w:fill="FFFFFF"/>
        </w:rPr>
        <w:t xml:space="preserve"> dolor </w:t>
      </w:r>
      <w:proofErr w:type="spellStart"/>
      <w:r>
        <w:rPr>
          <w:color w:val="000000"/>
          <w:szCs w:val="24"/>
          <w:shd w:val="clear" w:color="auto" w:fill="FFFFFF"/>
        </w:rPr>
        <w:t>oris</w:t>
      </w:r>
      <w:proofErr w:type="spellEnd"/>
      <w:r>
        <w:rPr>
          <w:color w:val="000000"/>
          <w:szCs w:val="24"/>
          <w:shd w:val="clear" w:color="auto" w:fill="FFFFFF"/>
        </w:rPr>
        <w:t xml:space="preserve"> nisi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aliquip</w:t>
      </w:r>
      <w:proofErr w:type="spellEnd"/>
      <w:r>
        <w:rPr>
          <w:color w:val="000000"/>
          <w:szCs w:val="24"/>
          <w:shd w:val="clear" w:color="auto" w:fill="FFFFFF"/>
        </w:rPr>
        <w:t xml:space="preserve"> ex ea commodo consequat. Duis aute irure dolor Lorem ipsum dolor </w:t>
      </w:r>
      <w:proofErr w:type="gramStart"/>
      <w:r>
        <w:rPr>
          <w:color w:val="000000"/>
          <w:szCs w:val="24"/>
          <w:shd w:val="clear" w:color="auto" w:fill="FFFFFF"/>
        </w:rPr>
        <w:t>sit</w:t>
      </w:r>
      <w:proofErr w:type="gramEnd"/>
      <w:r>
        <w:rPr>
          <w:color w:val="000000"/>
          <w:szCs w:val="24"/>
          <w:shd w:val="clear" w:color="auto" w:fill="FFFFFF"/>
        </w:rPr>
        <w:t xml:space="preserve"> amet, consectetur adipiscing elit, sed do eiusmod tempor incididunt ut labore et dolore magna aliqua </w:t>
      </w:r>
      <w:r>
        <w:rPr>
          <w:szCs w:val="24"/>
        </w:rPr>
        <w:t xml:space="preserve">dapat </w:t>
      </w:r>
      <w:proofErr w:type="spellStart"/>
      <w:r>
        <w:rPr>
          <w:szCs w:val="24"/>
        </w:rPr>
        <w:t>dilihat</w:t>
      </w:r>
      <w:proofErr w:type="spellEnd"/>
      <w:r>
        <w:rPr>
          <w:szCs w:val="24"/>
        </w:rPr>
        <w:t xml:space="preserve"> pada </w:t>
      </w:r>
      <w:proofErr w:type="spellStart"/>
      <w:r>
        <w:rPr>
          <w:szCs w:val="24"/>
        </w:rPr>
        <w:t>Tabel</w:t>
      </w:r>
      <w:proofErr w:type="spellEnd"/>
      <w:r>
        <w:rPr>
          <w:szCs w:val="24"/>
        </w:rPr>
        <w:t xml:space="preserve"> 2.2.</w:t>
      </w:r>
    </w:p>
    <w:p w14:paraId="1039DA82" w14:textId="77777777" w:rsidR="00AE11A5" w:rsidRDefault="00AE11A5">
      <w:pPr>
        <w:suppressAutoHyphens w:val="0"/>
        <w:spacing w:after="160" w:line="259" w:lineRule="auto"/>
        <w:rPr>
          <w:szCs w:val="24"/>
        </w:rPr>
      </w:pPr>
      <w:r>
        <w:rPr>
          <w:szCs w:val="24"/>
        </w:rPr>
        <w:br w:type="page"/>
      </w:r>
    </w:p>
    <w:p w14:paraId="70295592" w14:textId="4A194223" w:rsidR="00245B63" w:rsidRPr="000D3765" w:rsidRDefault="00AE11A5" w:rsidP="00245B63">
      <w:pPr>
        <w:pStyle w:val="Heading1"/>
        <w:ind w:left="0" w:firstLine="0"/>
      </w:pPr>
      <w:bookmarkStart w:id="9" w:name="_Toc142127363"/>
      <w:bookmarkEnd w:id="8"/>
      <w:r>
        <w:lastRenderedPageBreak/>
        <w:br/>
      </w:r>
      <w:bookmarkEnd w:id="9"/>
      <w:r>
        <w:t>METODE</w:t>
      </w:r>
    </w:p>
    <w:p w14:paraId="341B91CE" w14:textId="0C6F5E13" w:rsidR="005D5BE6" w:rsidRPr="00F137F7" w:rsidRDefault="006E0A83" w:rsidP="00F137F7">
      <w:pPr>
        <w:spacing w:after="0" w:line="480" w:lineRule="auto"/>
        <w:ind w:firstLine="720"/>
        <w:jc w:val="both"/>
        <w:rPr>
          <w:szCs w:val="24"/>
        </w:rPr>
      </w:pPr>
      <w:bookmarkStart w:id="10" w:name="_Hlk535502201"/>
      <w:bookmarkStart w:id="11" w:name="_Hlk532877700"/>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aliquip</w:t>
      </w:r>
      <w:proofErr w:type="spellEnd"/>
      <w:r>
        <w:rPr>
          <w:color w:val="000000"/>
          <w:szCs w:val="24"/>
          <w:shd w:val="clear" w:color="auto" w:fill="FFFFFF"/>
        </w:rPr>
        <w:t xml:space="preserve"> ex e</w:t>
      </w:r>
      <w:bookmarkEnd w:id="10"/>
      <w:r w:rsidR="001D7110">
        <w:rPr>
          <w:color w:val="000000"/>
          <w:szCs w:val="24"/>
          <w:shd w:val="clear" w:color="auto" w:fill="FFFFFF"/>
        </w:rPr>
        <w:t>.</w:t>
      </w:r>
    </w:p>
    <w:p w14:paraId="20B559B0" w14:textId="77777777" w:rsidR="005D5BE6" w:rsidRDefault="005D5BE6">
      <w:pPr>
        <w:pStyle w:val="ListParagraph"/>
        <w:keepNext/>
        <w:keepLines/>
        <w:spacing w:after="0" w:line="480" w:lineRule="auto"/>
        <w:ind w:left="360"/>
        <w:rPr>
          <w:b/>
          <w:vanish/>
          <w:szCs w:val="24"/>
          <w:lang w:val="en-US" w:eastAsia="en-US"/>
        </w:rPr>
      </w:pPr>
    </w:p>
    <w:p w14:paraId="683E8436" w14:textId="22475828" w:rsidR="005D5BE6" w:rsidRDefault="00AE11A5">
      <w:pPr>
        <w:pStyle w:val="Heading2"/>
      </w:pPr>
      <w:bookmarkStart w:id="12" w:name="_Toc142127364"/>
      <w:proofErr w:type="spellStart"/>
      <w:r>
        <w:t>Perangkat</w:t>
      </w:r>
      <w:proofErr w:type="spellEnd"/>
      <w:r>
        <w:t xml:space="preserve"> yang </w:t>
      </w:r>
      <w:proofErr w:type="spellStart"/>
      <w:r>
        <w:t>Digunakan</w:t>
      </w:r>
      <w:proofErr w:type="spellEnd"/>
      <w:r w:rsidR="006E0A83">
        <w:rPr>
          <w:lang w:val="id-ID"/>
        </w:rPr>
        <w:t xml:space="preserve"> </w:t>
      </w:r>
      <w:bookmarkEnd w:id="12"/>
    </w:p>
    <w:p w14:paraId="4162EC33" w14:textId="77777777" w:rsidR="005D5BE6" w:rsidRDefault="006E0A83">
      <w:pPr>
        <w:pStyle w:val="ListParagraph"/>
        <w:spacing w:after="0" w:line="480" w:lineRule="auto"/>
        <w:ind w:left="0" w:firstLine="708"/>
        <w:jc w:val="both"/>
      </w:pPr>
      <w:r>
        <w:rPr>
          <w:color w:val="000000"/>
          <w:szCs w:val="24"/>
          <w:shd w:val="clear" w:color="auto" w:fill="FFFFFF"/>
        </w:rPr>
        <w:t xml:space="preserve">Ut </w:t>
      </w:r>
      <w:proofErr w:type="spellStart"/>
      <w:r>
        <w:rPr>
          <w:color w:val="000000"/>
          <w:szCs w:val="24"/>
          <w:shd w:val="clear" w:color="auto" w:fill="FFFFFF"/>
        </w:rPr>
        <w:t>enim</w:t>
      </w:r>
      <w:proofErr w:type="spellEnd"/>
      <w:r>
        <w:rPr>
          <w:color w:val="000000"/>
          <w:szCs w:val="24"/>
          <w:shd w:val="clear" w:color="auto" w:fill="FFFFFF"/>
        </w:rPr>
        <w:t xml:space="preserve"> </w:t>
      </w:r>
      <w:proofErr w:type="spellStart"/>
      <w:r>
        <w:rPr>
          <w:color w:val="000000"/>
          <w:szCs w:val="24"/>
          <w:shd w:val="clear" w:color="auto" w:fill="FFFFFF"/>
        </w:rPr>
        <w:t>ad</w:t>
      </w:r>
      <w:proofErr w:type="spellEnd"/>
      <w:r>
        <w:rPr>
          <w:color w:val="000000"/>
          <w:szCs w:val="24"/>
          <w:shd w:val="clear" w:color="auto" w:fill="FFFFFF"/>
        </w:rPr>
        <w:t xml:space="preserve"> minim veniam, quis nostrud exercitation ullamco laboris nisi ut aliquip ex ea commodo consequat. Duis aute irure dolor Lorem ipsum dolor sit amet, consect</w:t>
      </w:r>
      <w:r>
        <w:rPr>
          <w:szCs w:val="24"/>
        </w:rPr>
        <w:t>.</w:t>
      </w:r>
    </w:p>
    <w:p w14:paraId="0B0C3F8A" w14:textId="0B6BDB53" w:rsidR="005D5BE6" w:rsidRDefault="006E0A83">
      <w:pPr>
        <w:pStyle w:val="Heading3"/>
        <w:ind w:left="567"/>
      </w:pPr>
      <w:bookmarkStart w:id="13" w:name="_Toc142127365"/>
      <w:r>
        <w:rPr>
          <w:lang w:val="id-ID"/>
        </w:rPr>
        <w:t>Perangkat Keras (</w:t>
      </w:r>
      <w:r>
        <w:rPr>
          <w:i/>
          <w:iCs/>
          <w:lang w:val="id-ID"/>
        </w:rPr>
        <w:t>Hardware</w:t>
      </w:r>
      <w:r>
        <w:rPr>
          <w:lang w:val="id-ID"/>
        </w:rPr>
        <w:t>)</w:t>
      </w:r>
      <w:bookmarkEnd w:id="13"/>
    </w:p>
    <w:p w14:paraId="240D5561" w14:textId="34F8EAF1" w:rsidR="001D7110" w:rsidRDefault="006E0A83" w:rsidP="00AE11A5">
      <w:pPr>
        <w:spacing w:after="0" w:line="480" w:lineRule="auto"/>
        <w:ind w:firstLine="708"/>
        <w:contextualSpacing/>
        <w:jc w:val="both"/>
        <w:rPr>
          <w:color w:val="000000"/>
          <w:szCs w:val="24"/>
          <w:shd w:val="clear" w:color="auto" w:fill="FFFFFF"/>
          <w:lang w:val="id-ID"/>
        </w:rPr>
      </w:pPr>
      <w:r>
        <w:rPr>
          <w:color w:val="000000"/>
          <w:szCs w:val="24"/>
          <w:shd w:val="clear" w:color="auto" w:fill="FFFFFF"/>
        </w:rPr>
        <w:t xml:space="preserve">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aliquip</w:t>
      </w:r>
      <w:proofErr w:type="spellEnd"/>
      <w:r>
        <w:rPr>
          <w:color w:val="000000"/>
          <w:szCs w:val="24"/>
          <w:shd w:val="clear" w:color="auto" w:fill="FFFFFF"/>
        </w:rPr>
        <w:t xml:space="preserve"> ex </w:t>
      </w:r>
      <w:proofErr w:type="spellStart"/>
      <w:r>
        <w:rPr>
          <w:color w:val="000000"/>
          <w:szCs w:val="24"/>
          <w:shd w:val="clear" w:color="auto" w:fill="FFFFFF"/>
        </w:rPr>
        <w:t>ea</w:t>
      </w:r>
      <w:proofErr w:type="spellEnd"/>
      <w:r>
        <w:rPr>
          <w:color w:val="000000"/>
          <w:szCs w:val="24"/>
          <w:shd w:val="clear" w:color="auto" w:fill="FFFFFF"/>
        </w:rPr>
        <w:t xml:space="preserve"> </w:t>
      </w:r>
      <w:proofErr w:type="spellStart"/>
      <w:r>
        <w:rPr>
          <w:color w:val="000000"/>
          <w:szCs w:val="24"/>
          <w:shd w:val="clear" w:color="auto" w:fill="FFFFFF"/>
        </w:rPr>
        <w:t>commodo</w:t>
      </w:r>
      <w:proofErr w:type="spellEnd"/>
      <w:r>
        <w:rPr>
          <w:color w:val="000000"/>
          <w:szCs w:val="24"/>
          <w:shd w:val="clear" w:color="auto" w:fill="FFFFFF"/>
        </w:rPr>
        <w:t xml:space="preserve"> </w:t>
      </w:r>
      <w:proofErr w:type="spellStart"/>
      <w:r>
        <w:rPr>
          <w:color w:val="000000"/>
          <w:szCs w:val="24"/>
          <w:shd w:val="clear" w:color="auto" w:fill="FFFFFF"/>
        </w:rPr>
        <w:t>consequat</w:t>
      </w:r>
      <w:proofErr w:type="spellEnd"/>
      <w:r>
        <w:rPr>
          <w:szCs w:val="24"/>
        </w:rPr>
        <w:t>:</w:t>
      </w:r>
    </w:p>
    <w:p w14:paraId="4C5A00E2" w14:textId="1A81DCA8" w:rsidR="00AE11A5" w:rsidRPr="00AE11A5" w:rsidRDefault="00AE11A5" w:rsidP="00AE11A5">
      <w:pPr>
        <w:pStyle w:val="ListParagraph"/>
        <w:numPr>
          <w:ilvl w:val="0"/>
          <w:numId w:val="46"/>
        </w:numPr>
        <w:spacing w:after="0" w:line="480" w:lineRule="auto"/>
        <w:ind w:left="360"/>
        <w:jc w:val="both"/>
        <w:rPr>
          <w:color w:val="000000"/>
          <w:szCs w:val="24"/>
          <w:shd w:val="clear" w:color="auto" w:fill="FFFFFF"/>
        </w:rPr>
      </w:pPr>
      <w:r>
        <w:rPr>
          <w:b/>
          <w:bCs/>
          <w:color w:val="000000"/>
          <w:szCs w:val="24"/>
          <w:shd w:val="clear" w:color="auto" w:fill="FFFFFF"/>
          <w:lang w:val="en-US"/>
        </w:rPr>
        <w:t>NodeMCUv3</w:t>
      </w:r>
    </w:p>
    <w:p w14:paraId="02FAEAB5" w14:textId="0F6EE386" w:rsidR="00AE11A5" w:rsidRPr="00AE11A5" w:rsidRDefault="00AE11A5" w:rsidP="00AE11A5">
      <w:pPr>
        <w:pStyle w:val="paragraf"/>
      </w:pPr>
      <w:r>
        <w:t>AAAAA</w:t>
      </w:r>
    </w:p>
    <w:p w14:paraId="6F90D291" w14:textId="7C44E0BF" w:rsidR="00AE11A5" w:rsidRPr="00AE11A5" w:rsidRDefault="00AE11A5" w:rsidP="00AE11A5">
      <w:pPr>
        <w:pStyle w:val="ListParagraph"/>
        <w:numPr>
          <w:ilvl w:val="0"/>
          <w:numId w:val="46"/>
        </w:numPr>
        <w:spacing w:after="0" w:line="480" w:lineRule="auto"/>
        <w:ind w:left="360"/>
        <w:jc w:val="both"/>
        <w:rPr>
          <w:color w:val="000000"/>
          <w:szCs w:val="24"/>
          <w:shd w:val="clear" w:color="auto" w:fill="FFFFFF"/>
        </w:rPr>
      </w:pPr>
      <w:r>
        <w:rPr>
          <w:b/>
          <w:bCs/>
          <w:color w:val="000000"/>
          <w:szCs w:val="24"/>
          <w:shd w:val="clear" w:color="auto" w:fill="FFFFFF"/>
          <w:lang w:val="en-US"/>
        </w:rPr>
        <w:t xml:space="preserve">Sensor </w:t>
      </w:r>
      <w:r>
        <w:rPr>
          <w:b/>
          <w:bCs/>
          <w:i/>
          <w:iCs/>
          <w:color w:val="000000"/>
          <w:szCs w:val="24"/>
          <w:shd w:val="clear" w:color="auto" w:fill="FFFFFF"/>
          <w:lang w:val="en-US"/>
        </w:rPr>
        <w:t>Digital Humidity and Temperature</w:t>
      </w:r>
    </w:p>
    <w:p w14:paraId="796F097A" w14:textId="7DDA69F8" w:rsidR="00AE11A5" w:rsidRPr="00AE11A5" w:rsidRDefault="00AE11A5" w:rsidP="00AE11A5">
      <w:pPr>
        <w:pStyle w:val="paragraf"/>
      </w:pPr>
      <w:r>
        <w:t>AAAA</w:t>
      </w:r>
    </w:p>
    <w:p w14:paraId="1750CC15" w14:textId="23E72DCE" w:rsidR="00AE11A5" w:rsidRPr="00AE11A5" w:rsidRDefault="00AE11A5" w:rsidP="00AE11A5">
      <w:pPr>
        <w:pStyle w:val="ListParagraph"/>
        <w:numPr>
          <w:ilvl w:val="0"/>
          <w:numId w:val="46"/>
        </w:numPr>
        <w:spacing w:after="0" w:line="480" w:lineRule="auto"/>
        <w:ind w:left="360"/>
        <w:jc w:val="both"/>
        <w:rPr>
          <w:color w:val="000000"/>
          <w:szCs w:val="24"/>
          <w:shd w:val="clear" w:color="auto" w:fill="FFFFFF"/>
        </w:rPr>
      </w:pPr>
      <w:r>
        <w:rPr>
          <w:b/>
          <w:bCs/>
          <w:i/>
          <w:iCs/>
          <w:color w:val="000000"/>
          <w:szCs w:val="24"/>
          <w:shd w:val="clear" w:color="auto" w:fill="FFFFFF"/>
          <w:lang w:val="en-US"/>
        </w:rPr>
        <w:t>Buzzer</w:t>
      </w:r>
    </w:p>
    <w:p w14:paraId="76D50216" w14:textId="1B0B3DF8" w:rsidR="00AE11A5" w:rsidRPr="00AE11A5" w:rsidRDefault="00AE11A5" w:rsidP="00AE11A5">
      <w:pPr>
        <w:pStyle w:val="paragraf"/>
      </w:pPr>
      <w:r>
        <w:t>AAAA</w:t>
      </w:r>
    </w:p>
    <w:p w14:paraId="0CA2A835" w14:textId="0D924554" w:rsidR="00AE11A5" w:rsidRPr="00AE11A5" w:rsidRDefault="00AE11A5" w:rsidP="00AE11A5">
      <w:pPr>
        <w:pStyle w:val="ListParagraph"/>
        <w:numPr>
          <w:ilvl w:val="0"/>
          <w:numId w:val="46"/>
        </w:numPr>
        <w:spacing w:after="0" w:line="480" w:lineRule="auto"/>
        <w:ind w:left="360"/>
        <w:jc w:val="both"/>
        <w:rPr>
          <w:color w:val="000000"/>
          <w:szCs w:val="24"/>
          <w:shd w:val="clear" w:color="auto" w:fill="FFFFFF"/>
        </w:rPr>
      </w:pPr>
      <w:r>
        <w:rPr>
          <w:b/>
          <w:bCs/>
          <w:color w:val="000000"/>
          <w:szCs w:val="24"/>
          <w:shd w:val="clear" w:color="auto" w:fill="FFFFFF"/>
          <w:lang w:val="en-US"/>
        </w:rPr>
        <w:t xml:space="preserve">Kabel </w:t>
      </w:r>
      <w:r>
        <w:rPr>
          <w:b/>
          <w:bCs/>
          <w:i/>
          <w:iCs/>
          <w:color w:val="000000"/>
          <w:szCs w:val="24"/>
          <w:shd w:val="clear" w:color="auto" w:fill="FFFFFF"/>
          <w:lang w:val="en-US"/>
        </w:rPr>
        <w:t>Jumper</w:t>
      </w:r>
    </w:p>
    <w:p w14:paraId="3F7A6BDA" w14:textId="4A3E4B25" w:rsidR="00AE11A5" w:rsidRPr="00AE11A5" w:rsidRDefault="00AE11A5" w:rsidP="00AE11A5">
      <w:pPr>
        <w:pStyle w:val="paragraf"/>
      </w:pPr>
      <w:r>
        <w:t>AAA</w:t>
      </w:r>
    </w:p>
    <w:p w14:paraId="3E57CDEB" w14:textId="7F412E53" w:rsidR="00AE11A5" w:rsidRPr="00AE11A5" w:rsidRDefault="00AE11A5" w:rsidP="00AE11A5">
      <w:pPr>
        <w:pStyle w:val="ListParagraph"/>
        <w:numPr>
          <w:ilvl w:val="0"/>
          <w:numId w:val="46"/>
        </w:numPr>
        <w:spacing w:after="0" w:line="480" w:lineRule="auto"/>
        <w:ind w:left="360"/>
        <w:jc w:val="both"/>
        <w:rPr>
          <w:color w:val="000000"/>
          <w:szCs w:val="24"/>
          <w:shd w:val="clear" w:color="auto" w:fill="FFFFFF"/>
        </w:rPr>
      </w:pPr>
      <w:r>
        <w:rPr>
          <w:b/>
          <w:bCs/>
          <w:color w:val="000000"/>
          <w:szCs w:val="24"/>
          <w:shd w:val="clear" w:color="auto" w:fill="FFFFFF"/>
          <w:lang w:val="en-US"/>
        </w:rPr>
        <w:lastRenderedPageBreak/>
        <w:t>Kabel USB</w:t>
      </w:r>
    </w:p>
    <w:p w14:paraId="029B3472" w14:textId="6C3C8B19" w:rsidR="00AE11A5" w:rsidRPr="00AE11A5" w:rsidRDefault="00AE11A5" w:rsidP="00AE11A5">
      <w:pPr>
        <w:pStyle w:val="paragraf"/>
      </w:pPr>
      <w:r>
        <w:t>AA</w:t>
      </w:r>
    </w:p>
    <w:p w14:paraId="7AE73BD7" w14:textId="535A2405" w:rsidR="00AE11A5" w:rsidRPr="00AE11A5" w:rsidRDefault="00AE11A5" w:rsidP="00AE11A5">
      <w:pPr>
        <w:pStyle w:val="ListParagraph"/>
        <w:numPr>
          <w:ilvl w:val="0"/>
          <w:numId w:val="46"/>
        </w:numPr>
        <w:spacing w:after="0" w:line="480" w:lineRule="auto"/>
        <w:ind w:left="360"/>
        <w:jc w:val="both"/>
        <w:rPr>
          <w:color w:val="000000"/>
          <w:szCs w:val="24"/>
          <w:shd w:val="clear" w:color="auto" w:fill="FFFFFF"/>
        </w:rPr>
      </w:pPr>
      <w:r>
        <w:rPr>
          <w:b/>
          <w:bCs/>
          <w:i/>
          <w:iCs/>
          <w:color w:val="000000"/>
          <w:szCs w:val="24"/>
          <w:shd w:val="clear" w:color="auto" w:fill="FFFFFF"/>
          <w:lang w:val="en-US"/>
        </w:rPr>
        <w:t>Power Bank</w:t>
      </w:r>
    </w:p>
    <w:p w14:paraId="4424BA8B" w14:textId="4CB2AAAB" w:rsidR="00AE11A5" w:rsidRPr="00AE11A5" w:rsidRDefault="00AE11A5" w:rsidP="00AE11A5">
      <w:pPr>
        <w:pStyle w:val="paragraf"/>
      </w:pPr>
      <w:r>
        <w:t>AA</w:t>
      </w:r>
    </w:p>
    <w:p w14:paraId="10E1BBED" w14:textId="7D4A3224" w:rsidR="005D5BE6" w:rsidRDefault="006E0A83">
      <w:pPr>
        <w:pStyle w:val="Heading3"/>
        <w:ind w:left="567"/>
      </w:pPr>
      <w:bookmarkStart w:id="14" w:name="_Toc142127366"/>
      <w:r>
        <w:rPr>
          <w:lang w:val="id-ID"/>
        </w:rPr>
        <w:t>Perangkat Lunak (</w:t>
      </w:r>
      <w:proofErr w:type="spellStart"/>
      <w:r>
        <w:rPr>
          <w:i/>
          <w:iCs/>
          <w:lang w:val="id-ID"/>
        </w:rPr>
        <w:t>Software</w:t>
      </w:r>
      <w:proofErr w:type="spellEnd"/>
      <w:r>
        <w:rPr>
          <w:lang w:val="id-ID"/>
        </w:rPr>
        <w:t>)</w:t>
      </w:r>
      <w:bookmarkEnd w:id="14"/>
    </w:p>
    <w:p w14:paraId="53E5ECED" w14:textId="2A3E4BDB" w:rsidR="001D7110" w:rsidRDefault="006E0A83" w:rsidP="00AE11A5">
      <w:pPr>
        <w:spacing w:after="0" w:line="480" w:lineRule="auto"/>
        <w:ind w:firstLine="567"/>
        <w:contextualSpacing/>
        <w:jc w:val="both"/>
        <w:rPr>
          <w:color w:val="000000"/>
          <w:szCs w:val="24"/>
          <w:shd w:val="clear" w:color="auto" w:fill="FFFFFF"/>
          <w:lang w:val="id-ID"/>
        </w:rPr>
      </w:pPr>
      <w:r>
        <w:rPr>
          <w:color w:val="000000"/>
          <w:szCs w:val="24"/>
          <w:shd w:val="clear" w:color="auto" w:fill="FFFFFF"/>
        </w:rPr>
        <w:t xml:space="preserve">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aliquip</w:t>
      </w:r>
      <w:proofErr w:type="spellEnd"/>
      <w:r>
        <w:rPr>
          <w:color w:val="000000"/>
          <w:szCs w:val="24"/>
          <w:shd w:val="clear" w:color="auto" w:fill="FFFFFF"/>
        </w:rPr>
        <w:t xml:space="preserve"> ex </w:t>
      </w:r>
      <w:proofErr w:type="spellStart"/>
      <w:r>
        <w:rPr>
          <w:color w:val="000000"/>
          <w:szCs w:val="24"/>
          <w:shd w:val="clear" w:color="auto" w:fill="FFFFFF"/>
        </w:rPr>
        <w:t>ea</w:t>
      </w:r>
      <w:proofErr w:type="spellEnd"/>
    </w:p>
    <w:p w14:paraId="32F0C6F5" w14:textId="772A1BAF" w:rsidR="00AE11A5" w:rsidRPr="00405E91" w:rsidRDefault="00405E91" w:rsidP="00AE11A5">
      <w:pPr>
        <w:pStyle w:val="ListParagraph"/>
        <w:numPr>
          <w:ilvl w:val="0"/>
          <w:numId w:val="47"/>
        </w:numPr>
        <w:spacing w:after="0" w:line="480" w:lineRule="auto"/>
        <w:ind w:left="360"/>
        <w:jc w:val="both"/>
        <w:rPr>
          <w:color w:val="000000"/>
          <w:szCs w:val="24"/>
          <w:shd w:val="clear" w:color="auto" w:fill="FFFFFF"/>
        </w:rPr>
      </w:pPr>
      <w:r>
        <w:rPr>
          <w:b/>
          <w:bCs/>
          <w:color w:val="000000"/>
          <w:szCs w:val="24"/>
          <w:shd w:val="clear" w:color="auto" w:fill="FFFFFF"/>
          <w:lang w:val="en-US"/>
        </w:rPr>
        <w:t>Visual Studio Code</w:t>
      </w:r>
    </w:p>
    <w:p w14:paraId="25751212" w14:textId="63F072D9" w:rsidR="00405E91" w:rsidRPr="00405E91" w:rsidRDefault="00405E91" w:rsidP="00405E91">
      <w:pPr>
        <w:pStyle w:val="paragraf"/>
      </w:pPr>
      <w:r>
        <w:t>AAA</w:t>
      </w:r>
    </w:p>
    <w:p w14:paraId="0C3F8520" w14:textId="1A72E200" w:rsidR="00405E91" w:rsidRPr="00405E91" w:rsidRDefault="00405E91" w:rsidP="00AE11A5">
      <w:pPr>
        <w:pStyle w:val="ListParagraph"/>
        <w:numPr>
          <w:ilvl w:val="0"/>
          <w:numId w:val="47"/>
        </w:numPr>
        <w:spacing w:after="0" w:line="480" w:lineRule="auto"/>
        <w:ind w:left="360"/>
        <w:jc w:val="both"/>
        <w:rPr>
          <w:color w:val="000000"/>
          <w:szCs w:val="24"/>
          <w:shd w:val="clear" w:color="auto" w:fill="FFFFFF"/>
        </w:rPr>
      </w:pPr>
      <w:r>
        <w:rPr>
          <w:b/>
          <w:bCs/>
          <w:color w:val="000000"/>
          <w:szCs w:val="24"/>
          <w:shd w:val="clear" w:color="auto" w:fill="FFFFFF"/>
          <w:lang w:val="en-US"/>
        </w:rPr>
        <w:t>Firebase</w:t>
      </w:r>
    </w:p>
    <w:p w14:paraId="4454D472" w14:textId="06214155" w:rsidR="00405E91" w:rsidRPr="00405E91" w:rsidRDefault="00405E91" w:rsidP="00405E91">
      <w:pPr>
        <w:pStyle w:val="paragraf"/>
      </w:pPr>
      <w:r>
        <w:t>AAAA</w:t>
      </w:r>
    </w:p>
    <w:p w14:paraId="604CB47A" w14:textId="44D41F56" w:rsidR="00405E91" w:rsidRPr="00405E91" w:rsidRDefault="00405E91" w:rsidP="00AE11A5">
      <w:pPr>
        <w:pStyle w:val="ListParagraph"/>
        <w:numPr>
          <w:ilvl w:val="0"/>
          <w:numId w:val="47"/>
        </w:numPr>
        <w:spacing w:after="0" w:line="480" w:lineRule="auto"/>
        <w:ind w:left="360"/>
        <w:jc w:val="both"/>
        <w:rPr>
          <w:color w:val="000000"/>
          <w:szCs w:val="24"/>
          <w:shd w:val="clear" w:color="auto" w:fill="FFFFFF"/>
        </w:rPr>
      </w:pPr>
      <w:r>
        <w:rPr>
          <w:b/>
          <w:bCs/>
          <w:color w:val="000000"/>
          <w:szCs w:val="24"/>
          <w:shd w:val="clear" w:color="auto" w:fill="FFFFFF"/>
          <w:lang w:val="en-US"/>
        </w:rPr>
        <w:t>React</w:t>
      </w:r>
    </w:p>
    <w:p w14:paraId="18C30EB2" w14:textId="40077E2F" w:rsidR="00405E91" w:rsidRPr="00405E91" w:rsidRDefault="00405E91" w:rsidP="00405E91">
      <w:pPr>
        <w:pStyle w:val="paragraf"/>
      </w:pPr>
      <w:r>
        <w:t>AAAAAAA</w:t>
      </w:r>
    </w:p>
    <w:p w14:paraId="7C21F547" w14:textId="04D4EB4A" w:rsidR="005D5BE6" w:rsidRDefault="009019AB">
      <w:pPr>
        <w:pStyle w:val="Heading2"/>
        <w:rPr>
          <w:lang w:val="id-ID"/>
        </w:rPr>
      </w:pPr>
      <w:r>
        <w:t xml:space="preserve">Pembangunan </w:t>
      </w:r>
      <w:proofErr w:type="spellStart"/>
      <w:r>
        <w:t>Perangkat</w:t>
      </w:r>
      <w:proofErr w:type="spellEnd"/>
    </w:p>
    <w:p w14:paraId="1D376B71" w14:textId="6435CBEA" w:rsidR="005D5BE6" w:rsidRDefault="006E0A83" w:rsidP="009019AB">
      <w:pPr>
        <w:spacing w:after="0" w:line="480" w:lineRule="auto"/>
        <w:ind w:firstLine="708"/>
        <w:jc w:val="both"/>
      </w:pPr>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w:t>
      </w:r>
      <w:r w:rsidRPr="009019AB">
        <w:rPr>
          <w:color w:val="000000"/>
          <w:szCs w:val="24"/>
          <w:shd w:val="clear" w:color="auto" w:fill="FFFFFF"/>
        </w:rPr>
        <w:t>eiusmod</w:t>
      </w:r>
      <w:proofErr w:type="spellEnd"/>
      <w:r w:rsidRPr="009019AB">
        <w:rPr>
          <w:color w:val="000000"/>
          <w:szCs w:val="24"/>
          <w:shd w:val="clear" w:color="auto" w:fill="FFFFFF"/>
        </w:rPr>
        <w:t xml:space="preserve"> </w:t>
      </w:r>
      <w:proofErr w:type="spellStart"/>
      <w:r w:rsidRPr="009019AB">
        <w:rPr>
          <w:color w:val="000000"/>
          <w:szCs w:val="24"/>
          <w:shd w:val="clear" w:color="auto" w:fill="FFFFFF"/>
        </w:rPr>
        <w:t>tempor</w:t>
      </w:r>
      <w:proofErr w:type="spellEnd"/>
      <w:r>
        <w:t>.</w:t>
      </w:r>
    </w:p>
    <w:p w14:paraId="7EDCBDB3" w14:textId="18D04057" w:rsidR="009019AB" w:rsidRDefault="009019AB" w:rsidP="009019AB">
      <w:pPr>
        <w:pStyle w:val="Heading3"/>
        <w:ind w:left="540"/>
        <w:rPr>
          <w:shd w:val="clear" w:color="auto" w:fill="FFFFFF"/>
        </w:rPr>
      </w:pPr>
      <w:r>
        <w:rPr>
          <w:shd w:val="clear" w:color="auto" w:fill="FFFFFF"/>
        </w:rPr>
        <w:t xml:space="preserve">Pembangunan </w:t>
      </w:r>
      <w:proofErr w:type="spellStart"/>
      <w:r>
        <w:rPr>
          <w:shd w:val="clear" w:color="auto" w:fill="FFFFFF"/>
        </w:rPr>
        <w:t>Perangkat</w:t>
      </w:r>
      <w:proofErr w:type="spellEnd"/>
      <w:r>
        <w:rPr>
          <w:shd w:val="clear" w:color="auto" w:fill="FFFFFF"/>
        </w:rPr>
        <w:t xml:space="preserve"> </w:t>
      </w:r>
      <w:proofErr w:type="spellStart"/>
      <w:r>
        <w:rPr>
          <w:shd w:val="clear" w:color="auto" w:fill="FFFFFF"/>
        </w:rPr>
        <w:t>Keras</w:t>
      </w:r>
      <w:proofErr w:type="spellEnd"/>
    </w:p>
    <w:p w14:paraId="08411031" w14:textId="32845297" w:rsidR="009019AB" w:rsidRDefault="009019AB" w:rsidP="009019AB">
      <w:pPr>
        <w:pStyle w:val="paragraf"/>
      </w:pPr>
      <w:proofErr w:type="spellStart"/>
      <w:r>
        <w:t>AAAa</w:t>
      </w:r>
      <w:proofErr w:type="spellEnd"/>
    </w:p>
    <w:p w14:paraId="196136B0" w14:textId="511A802F" w:rsidR="009019AB" w:rsidRDefault="009019AB" w:rsidP="009019AB">
      <w:pPr>
        <w:pStyle w:val="Heading3"/>
        <w:ind w:left="540"/>
      </w:pPr>
      <w:proofErr w:type="spellStart"/>
      <w:r>
        <w:t>Penggunaan</w:t>
      </w:r>
      <w:proofErr w:type="spellEnd"/>
      <w:r>
        <w:t xml:space="preserve"> Arduino</w:t>
      </w:r>
    </w:p>
    <w:p w14:paraId="00B47567" w14:textId="64135194" w:rsidR="009019AB" w:rsidRPr="009019AB" w:rsidRDefault="009019AB" w:rsidP="009019AB">
      <w:pPr>
        <w:pStyle w:val="paragraf"/>
      </w:pPr>
      <w:r>
        <w:t>AAA</w:t>
      </w:r>
    </w:p>
    <w:p w14:paraId="1B8539D6" w14:textId="3FFE8D7C" w:rsidR="009019AB" w:rsidRDefault="009019AB" w:rsidP="009019AB">
      <w:pPr>
        <w:pStyle w:val="Heading3"/>
        <w:ind w:left="540"/>
      </w:pPr>
      <w:proofErr w:type="spellStart"/>
      <w:r>
        <w:t>Penggunaan</w:t>
      </w:r>
      <w:proofErr w:type="spellEnd"/>
      <w:r>
        <w:t xml:space="preserve"> Firebase</w:t>
      </w:r>
    </w:p>
    <w:p w14:paraId="238697EE" w14:textId="2BF9448E" w:rsidR="009019AB" w:rsidRDefault="009019AB" w:rsidP="009019AB">
      <w:pPr>
        <w:pStyle w:val="paragraf"/>
      </w:pPr>
      <w:r>
        <w:lastRenderedPageBreak/>
        <w:t>AAA</w:t>
      </w:r>
    </w:p>
    <w:p w14:paraId="1547DA65" w14:textId="3EF323C2" w:rsidR="009019AB" w:rsidRPr="009019AB" w:rsidRDefault="009019AB" w:rsidP="009019AB">
      <w:pPr>
        <w:pStyle w:val="Heading3"/>
        <w:ind w:left="540"/>
      </w:pPr>
      <w:r>
        <w:t xml:space="preserve">Pembangunan </w:t>
      </w:r>
      <w:proofErr w:type="spellStart"/>
      <w:r>
        <w:t>Aplikasi</w:t>
      </w:r>
      <w:proofErr w:type="spellEnd"/>
      <w:r>
        <w:t xml:space="preserve"> </w:t>
      </w:r>
      <w:proofErr w:type="spellStart"/>
      <w:r>
        <w:t>Berbasis</w:t>
      </w:r>
      <w:proofErr w:type="spellEnd"/>
      <w:r>
        <w:t xml:space="preserve"> Web</w:t>
      </w:r>
    </w:p>
    <w:p w14:paraId="722181AC" w14:textId="68E77C23" w:rsidR="005D5BE6" w:rsidRDefault="009019AB">
      <w:pPr>
        <w:pStyle w:val="Heading2"/>
        <w:rPr>
          <w:lang w:val="id-ID"/>
        </w:rPr>
      </w:pPr>
      <w:r>
        <w:t xml:space="preserve">Cara </w:t>
      </w:r>
      <w:proofErr w:type="spellStart"/>
      <w:r>
        <w:t>Kerja</w:t>
      </w:r>
      <w:proofErr w:type="spellEnd"/>
      <w:r>
        <w:t xml:space="preserve"> </w:t>
      </w:r>
      <w:proofErr w:type="spellStart"/>
      <w:r>
        <w:t>Perangkat</w:t>
      </w:r>
      <w:proofErr w:type="spellEnd"/>
    </w:p>
    <w:p w14:paraId="6AF471BE" w14:textId="00715BC9" w:rsidR="009019AB" w:rsidRPr="009019AB" w:rsidRDefault="006E0A83" w:rsidP="009019AB">
      <w:pPr>
        <w:spacing w:after="0" w:line="480" w:lineRule="auto"/>
        <w:ind w:firstLine="708"/>
        <w:jc w:val="both"/>
        <w:rPr>
          <w:color w:val="000000"/>
          <w:szCs w:val="24"/>
          <w:shd w:val="clear" w:color="auto" w:fill="FFFFFF"/>
        </w:rPr>
      </w:pPr>
      <w:r>
        <w:rPr>
          <w:color w:val="000000"/>
          <w:szCs w:val="24"/>
          <w:shd w:val="clear" w:color="auto" w:fill="FFFFFF"/>
        </w:rPr>
        <w:t>Lorem ipsum dolor</w:t>
      </w:r>
      <w:r w:rsidRPr="009019AB">
        <w:rPr>
          <w:color w:val="000000"/>
          <w:szCs w:val="24"/>
          <w:shd w:val="clear" w:color="auto" w:fill="FFFFFF"/>
        </w:rPr>
        <w:t xml:space="preserve"> </w:t>
      </w:r>
      <w:proofErr w:type="spellStart"/>
      <w:r w:rsidRPr="009019AB">
        <w:rPr>
          <w:color w:val="000000"/>
          <w:szCs w:val="24"/>
          <w:shd w:val="clear" w:color="auto" w:fill="FFFFFF"/>
        </w:rPr>
        <w:t>ut</w:t>
      </w:r>
      <w:proofErr w:type="spellEnd"/>
      <w:r w:rsidRPr="009019AB">
        <w:rPr>
          <w:color w:val="000000"/>
          <w:szCs w:val="24"/>
          <w:shd w:val="clear" w:color="auto" w:fill="FFFFFF"/>
        </w:rPr>
        <w:t xml:space="preserve"> labore et</w:t>
      </w:r>
      <w:r>
        <w:t>.</w:t>
      </w:r>
    </w:p>
    <w:p w14:paraId="3A68548A" w14:textId="77777777" w:rsidR="009019AB" w:rsidRDefault="009019AB">
      <w:pPr>
        <w:suppressAutoHyphens w:val="0"/>
        <w:spacing w:after="160" w:line="259" w:lineRule="auto"/>
        <w:rPr>
          <w:rFonts w:eastAsia="Times New Roman"/>
          <w:lang w:val="id-ID"/>
        </w:rPr>
      </w:pPr>
      <w:r>
        <w:br w:type="page"/>
      </w:r>
    </w:p>
    <w:bookmarkEnd w:id="11"/>
    <w:p w14:paraId="1EE915F8" w14:textId="2723B285" w:rsidR="005D5BE6" w:rsidRPr="00A737C8" w:rsidRDefault="00A737C8" w:rsidP="00245B63">
      <w:pPr>
        <w:pStyle w:val="Heading1"/>
        <w:ind w:left="0" w:firstLine="0"/>
      </w:pPr>
      <w:r>
        <w:lastRenderedPageBreak/>
        <w:br/>
      </w:r>
      <w:r w:rsidR="009019AB">
        <w:t>HASIL PENGUJIAN</w:t>
      </w:r>
    </w:p>
    <w:p w14:paraId="6A5F1861" w14:textId="4BC32C54" w:rsidR="005D5BE6" w:rsidRPr="001D7110" w:rsidRDefault="006E0A83" w:rsidP="001D7110">
      <w:pPr>
        <w:spacing w:after="0" w:line="480" w:lineRule="auto"/>
        <w:ind w:firstLine="709"/>
        <w:jc w:val="both"/>
      </w:pPr>
      <w:bookmarkStart w:id="15" w:name="_Hlk532877819"/>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aliquip</w:t>
      </w:r>
      <w:proofErr w:type="spellEnd"/>
      <w:r>
        <w:rPr>
          <w:color w:val="000000"/>
          <w:szCs w:val="24"/>
          <w:shd w:val="clear" w:color="auto" w:fill="FFFFFF"/>
        </w:rPr>
        <w:t xml:space="preserve"> ex </w:t>
      </w:r>
      <w:proofErr w:type="spellStart"/>
      <w:r>
        <w:rPr>
          <w:color w:val="000000"/>
          <w:szCs w:val="24"/>
          <w:shd w:val="clear" w:color="auto" w:fill="FFFFFF"/>
        </w:rPr>
        <w:t>ea</w:t>
      </w:r>
      <w:proofErr w:type="spellEnd"/>
      <w:r>
        <w:rPr>
          <w:color w:val="000000"/>
          <w:szCs w:val="24"/>
          <w:shd w:val="clear" w:color="auto" w:fill="FFFFFF"/>
        </w:rPr>
        <w:t xml:space="preserve"> </w:t>
      </w:r>
      <w:proofErr w:type="spellStart"/>
      <w:r>
        <w:rPr>
          <w:color w:val="000000"/>
          <w:szCs w:val="24"/>
          <w:shd w:val="clear" w:color="auto" w:fill="FFFFFF"/>
        </w:rPr>
        <w:t>commodo</w:t>
      </w:r>
      <w:proofErr w:type="spellEnd"/>
      <w:r>
        <w:rPr>
          <w:color w:val="000000"/>
          <w:szCs w:val="24"/>
          <w:shd w:val="clear" w:color="auto" w:fill="FFFFFF"/>
        </w:rPr>
        <w:t xml:space="preserve"> </w:t>
      </w:r>
      <w:proofErr w:type="spellStart"/>
      <w:r>
        <w:rPr>
          <w:color w:val="000000"/>
          <w:szCs w:val="24"/>
          <w:shd w:val="clear" w:color="auto" w:fill="FFFFFF"/>
        </w:rPr>
        <w:t>consequat</w:t>
      </w:r>
      <w:proofErr w:type="spellEnd"/>
      <w:r>
        <w:rPr>
          <w:color w:val="000000"/>
          <w:szCs w:val="24"/>
          <w:shd w:val="clear" w:color="auto" w:fill="FFFFFF"/>
        </w:rPr>
        <w:t xml:space="preserve">. Duis </w:t>
      </w:r>
      <w:proofErr w:type="spellStart"/>
      <w:r>
        <w:rPr>
          <w:color w:val="000000"/>
          <w:szCs w:val="24"/>
          <w:shd w:val="clear" w:color="auto" w:fill="FFFFFF"/>
        </w:rPr>
        <w:t>aute</w:t>
      </w:r>
      <w:proofErr w:type="spellEnd"/>
      <w:r>
        <w:rPr>
          <w:color w:val="000000"/>
          <w:szCs w:val="24"/>
          <w:shd w:val="clear" w:color="auto" w:fill="FFFFFF"/>
        </w:rPr>
        <w:t xml:space="preserve"> </w:t>
      </w:r>
      <w:proofErr w:type="spellStart"/>
      <w:r>
        <w:rPr>
          <w:color w:val="000000"/>
          <w:szCs w:val="24"/>
          <w:shd w:val="clear" w:color="auto" w:fill="FFFFFF"/>
        </w:rPr>
        <w:t>irure</w:t>
      </w:r>
      <w:proofErr w:type="spellEnd"/>
      <w:r>
        <w:rPr>
          <w:color w:val="000000"/>
          <w:szCs w:val="24"/>
          <w:shd w:val="clear" w:color="auto" w:fill="FFFFFF"/>
        </w:rPr>
        <w:t xml:space="preserve"> dolor Lorem ipsum dolor </w:t>
      </w:r>
      <w:proofErr w:type="gramStart"/>
      <w:r>
        <w:rPr>
          <w:color w:val="000000"/>
          <w:szCs w:val="24"/>
          <w:shd w:val="clear" w:color="auto" w:fill="FFFFFF"/>
        </w:rPr>
        <w:t>sit</w:t>
      </w:r>
      <w:proofErr w:type="gramEnd"/>
      <w:r>
        <w:rPr>
          <w:color w:val="000000"/>
          <w:szCs w:val="24"/>
          <w:shd w:val="clear" w:color="auto" w:fill="FFFFFF"/>
        </w:rPr>
        <w:t xml:space="preserve">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w:t>
      </w:r>
      <w:proofErr w:type="spellEnd"/>
      <w:r>
        <w:rPr>
          <w:szCs w:val="24"/>
        </w:rPr>
        <w:t>.</w:t>
      </w:r>
    </w:p>
    <w:p w14:paraId="3F6822B4" w14:textId="78799202" w:rsidR="005D5BE6" w:rsidRDefault="009019AB">
      <w:pPr>
        <w:pStyle w:val="Heading2"/>
        <w:rPr>
          <w:lang w:val="id-ID"/>
        </w:rPr>
      </w:pPr>
      <w:r>
        <w:t xml:space="preserve">Hasil </w:t>
      </w:r>
      <w:proofErr w:type="spellStart"/>
      <w:r>
        <w:t>Pengujian</w:t>
      </w:r>
      <w:proofErr w:type="spellEnd"/>
    </w:p>
    <w:p w14:paraId="19082F1B" w14:textId="77777777" w:rsidR="005D5BE6" w:rsidRDefault="006E0A83">
      <w:pPr>
        <w:pStyle w:val="BodyText"/>
        <w:spacing w:after="0" w:line="480" w:lineRule="auto"/>
        <w:ind w:firstLine="708"/>
        <w:jc w:val="both"/>
        <w:rPr>
          <w:lang w:val="id-ID"/>
        </w:rPr>
      </w:pPr>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lang w:val="id-ID"/>
        </w:rPr>
        <w:t>:</w:t>
      </w:r>
    </w:p>
    <w:p w14:paraId="6A03DEDF" w14:textId="77777777" w:rsidR="005D5BE6" w:rsidRDefault="006E0A83">
      <w:pPr>
        <w:pStyle w:val="BodyText"/>
        <w:numPr>
          <w:ilvl w:val="0"/>
          <w:numId w:val="31"/>
        </w:numPr>
        <w:spacing w:after="0" w:line="480" w:lineRule="auto"/>
        <w:ind w:left="284" w:hanging="284"/>
        <w:jc w:val="both"/>
        <w:rPr>
          <w:lang w:val="id-ID"/>
        </w:rPr>
      </w:pPr>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w:t>
      </w:r>
      <w:r>
        <w:rPr>
          <w:lang w:val="id-ID"/>
        </w:rPr>
        <w:t>.</w:t>
      </w:r>
    </w:p>
    <w:p w14:paraId="3189F677" w14:textId="77777777" w:rsidR="005D5BE6" w:rsidRDefault="006E0A83">
      <w:pPr>
        <w:pStyle w:val="Caption"/>
        <w:keepNext/>
        <w:spacing w:line="480" w:lineRule="auto"/>
        <w:rPr>
          <w:sz w:val="22"/>
          <w:lang w:val="id-ID"/>
        </w:rPr>
      </w:pPr>
      <w:bookmarkStart w:id="16" w:name="_Toc142127101"/>
      <w:r>
        <w:t xml:space="preserve">Tabel </w:t>
      </w:r>
      <w:r>
        <w:fldChar w:fldCharType="begin"/>
      </w:r>
      <w:r>
        <w:instrText xml:space="preserve"> STYLEREF 1 \s </w:instrText>
      </w:r>
      <w:r>
        <w:fldChar w:fldCharType="separate"/>
      </w:r>
      <w:r>
        <w:t>4</w:t>
      </w:r>
      <w:r>
        <w:fldChar w:fldCharType="end"/>
      </w:r>
      <w:r>
        <w:t>.</w:t>
      </w:r>
      <w:r>
        <w:fldChar w:fldCharType="begin"/>
      </w:r>
      <w:r>
        <w:instrText xml:space="preserve"> SEQ Tabel \* ARABIC \s 1 </w:instrText>
      </w:r>
      <w:r>
        <w:fldChar w:fldCharType="separate"/>
      </w:r>
      <w:r w:rsidR="00D40E52">
        <w:rPr>
          <w:noProof/>
        </w:rPr>
        <w:t>3</w:t>
      </w:r>
      <w:r>
        <w:fldChar w:fldCharType="end"/>
      </w:r>
      <w:r>
        <w:rPr>
          <w:lang w:val="id-ID"/>
        </w:rPr>
        <w:t xml:space="preserve"> Hasil Pengujian FGA Skenario 20 Individu Semester Gasal</w:t>
      </w:r>
      <w:bookmarkEnd w:id="16"/>
    </w:p>
    <w:tbl>
      <w:tblPr>
        <w:tblW w:w="7083" w:type="dxa"/>
        <w:jc w:val="center"/>
        <w:tblLayout w:type="fixed"/>
        <w:tblLook w:val="04A0" w:firstRow="1" w:lastRow="0" w:firstColumn="1" w:lastColumn="0" w:noHBand="0" w:noVBand="1"/>
      </w:tblPr>
      <w:tblGrid>
        <w:gridCol w:w="1194"/>
        <w:gridCol w:w="983"/>
        <w:gridCol w:w="1460"/>
        <w:gridCol w:w="1300"/>
        <w:gridCol w:w="966"/>
        <w:gridCol w:w="1180"/>
      </w:tblGrid>
      <w:tr w:rsidR="005D5BE6" w14:paraId="43376A5F" w14:textId="77777777">
        <w:trPr>
          <w:trHeight w:val="780"/>
          <w:tblHeader/>
          <w:jc w:val="center"/>
        </w:trPr>
        <w:tc>
          <w:tcPr>
            <w:tcW w:w="1194" w:type="dxa"/>
            <w:tcBorders>
              <w:top w:val="single" w:sz="4" w:space="0" w:color="auto"/>
              <w:left w:val="single" w:sz="4" w:space="0" w:color="auto"/>
              <w:bottom w:val="double" w:sz="6" w:space="0" w:color="auto"/>
              <w:right w:val="single" w:sz="4" w:space="0" w:color="auto"/>
            </w:tcBorders>
            <w:shd w:val="clear" w:color="000000" w:fill="D0CECE"/>
            <w:vAlign w:val="center"/>
          </w:tcPr>
          <w:p w14:paraId="14C10AD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No</w:t>
            </w:r>
          </w:p>
        </w:tc>
        <w:tc>
          <w:tcPr>
            <w:tcW w:w="983" w:type="dxa"/>
            <w:tcBorders>
              <w:top w:val="single" w:sz="4" w:space="0" w:color="auto"/>
              <w:left w:val="nil"/>
              <w:bottom w:val="double" w:sz="6" w:space="0" w:color="auto"/>
              <w:right w:val="single" w:sz="4" w:space="0" w:color="auto"/>
            </w:tcBorders>
            <w:shd w:val="clear" w:color="000000" w:fill="D0CECE"/>
            <w:vAlign w:val="center"/>
          </w:tcPr>
          <w:p w14:paraId="4CC9011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Generasi Jadwal Terbaik</w:t>
            </w:r>
          </w:p>
        </w:tc>
        <w:tc>
          <w:tcPr>
            <w:tcW w:w="1460" w:type="dxa"/>
            <w:tcBorders>
              <w:top w:val="single" w:sz="4" w:space="0" w:color="auto"/>
              <w:left w:val="nil"/>
              <w:bottom w:val="double" w:sz="6" w:space="0" w:color="auto"/>
              <w:right w:val="single" w:sz="4" w:space="0" w:color="auto"/>
            </w:tcBorders>
            <w:shd w:val="clear" w:color="000000" w:fill="D0CECE"/>
            <w:vAlign w:val="center"/>
          </w:tcPr>
          <w:p w14:paraId="563BB14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Pelanggaran HC Jadwal Terbaik</w:t>
            </w:r>
          </w:p>
        </w:tc>
        <w:tc>
          <w:tcPr>
            <w:tcW w:w="1300" w:type="dxa"/>
            <w:tcBorders>
              <w:top w:val="single" w:sz="4" w:space="0" w:color="auto"/>
              <w:left w:val="nil"/>
              <w:bottom w:val="double" w:sz="6" w:space="0" w:color="auto"/>
              <w:right w:val="single" w:sz="4" w:space="0" w:color="auto"/>
            </w:tcBorders>
            <w:shd w:val="clear" w:color="000000" w:fill="D0CECE"/>
            <w:vAlign w:val="center"/>
          </w:tcPr>
          <w:p w14:paraId="4B0D26DE"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Pelanggaran SC Jadwal Terbaik</w:t>
            </w:r>
          </w:p>
        </w:tc>
        <w:tc>
          <w:tcPr>
            <w:tcW w:w="966" w:type="dxa"/>
            <w:tcBorders>
              <w:top w:val="single" w:sz="4" w:space="0" w:color="auto"/>
              <w:left w:val="nil"/>
              <w:bottom w:val="double" w:sz="6" w:space="0" w:color="auto"/>
              <w:right w:val="single" w:sz="4" w:space="0" w:color="auto"/>
            </w:tcBorders>
            <w:shd w:val="clear" w:color="000000" w:fill="D0CECE"/>
            <w:vAlign w:val="center"/>
          </w:tcPr>
          <w:p w14:paraId="5298FB5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Fitness Jadwal Terbaik</w:t>
            </w:r>
          </w:p>
        </w:tc>
        <w:tc>
          <w:tcPr>
            <w:tcW w:w="1180" w:type="dxa"/>
            <w:tcBorders>
              <w:top w:val="single" w:sz="4" w:space="0" w:color="auto"/>
              <w:left w:val="nil"/>
              <w:bottom w:val="double" w:sz="6" w:space="0" w:color="auto"/>
              <w:right w:val="single" w:sz="4" w:space="0" w:color="auto"/>
            </w:tcBorders>
            <w:shd w:val="clear" w:color="000000" w:fill="D0CECE"/>
            <w:vAlign w:val="center"/>
          </w:tcPr>
          <w:p w14:paraId="51EE6F7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Waktu Eksekusi</w:t>
            </w:r>
          </w:p>
        </w:tc>
      </w:tr>
      <w:tr w:rsidR="005D5BE6" w14:paraId="67532BD7" w14:textId="77777777">
        <w:trPr>
          <w:trHeight w:val="27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FF88A31"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w:t>
            </w:r>
          </w:p>
        </w:tc>
        <w:tc>
          <w:tcPr>
            <w:tcW w:w="983" w:type="dxa"/>
            <w:tcBorders>
              <w:top w:val="nil"/>
              <w:left w:val="nil"/>
              <w:bottom w:val="single" w:sz="4" w:space="0" w:color="auto"/>
              <w:right w:val="single" w:sz="4" w:space="0" w:color="auto"/>
            </w:tcBorders>
            <w:shd w:val="clear" w:color="auto" w:fill="auto"/>
            <w:vAlign w:val="bottom"/>
          </w:tcPr>
          <w:p w14:paraId="3CDA3EC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808</w:t>
            </w:r>
          </w:p>
        </w:tc>
        <w:tc>
          <w:tcPr>
            <w:tcW w:w="1460" w:type="dxa"/>
            <w:tcBorders>
              <w:top w:val="nil"/>
              <w:left w:val="nil"/>
              <w:bottom w:val="single" w:sz="4" w:space="0" w:color="auto"/>
              <w:right w:val="single" w:sz="4" w:space="0" w:color="auto"/>
            </w:tcBorders>
            <w:shd w:val="clear" w:color="auto" w:fill="auto"/>
            <w:vAlign w:val="bottom"/>
          </w:tcPr>
          <w:p w14:paraId="1BA8703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27E54F0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18</w:t>
            </w:r>
          </w:p>
        </w:tc>
        <w:tc>
          <w:tcPr>
            <w:tcW w:w="966" w:type="dxa"/>
            <w:tcBorders>
              <w:top w:val="nil"/>
              <w:left w:val="nil"/>
              <w:bottom w:val="single" w:sz="4" w:space="0" w:color="auto"/>
              <w:right w:val="single" w:sz="4" w:space="0" w:color="auto"/>
            </w:tcBorders>
            <w:shd w:val="clear" w:color="auto" w:fill="auto"/>
            <w:vAlign w:val="bottom"/>
          </w:tcPr>
          <w:p w14:paraId="2315E57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w:t>
            </w:r>
          </w:p>
        </w:tc>
        <w:tc>
          <w:tcPr>
            <w:tcW w:w="1180" w:type="dxa"/>
            <w:tcBorders>
              <w:top w:val="nil"/>
              <w:left w:val="nil"/>
              <w:bottom w:val="single" w:sz="4" w:space="0" w:color="auto"/>
              <w:right w:val="single" w:sz="4" w:space="0" w:color="auto"/>
            </w:tcBorders>
            <w:shd w:val="clear" w:color="auto" w:fill="auto"/>
            <w:vAlign w:val="bottom"/>
          </w:tcPr>
          <w:p w14:paraId="1A0FB30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5673</w:t>
            </w:r>
          </w:p>
        </w:tc>
      </w:tr>
      <w:tr w:rsidR="005D5BE6" w14:paraId="4F2EAEA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CC5C852"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w:t>
            </w:r>
          </w:p>
        </w:tc>
        <w:tc>
          <w:tcPr>
            <w:tcW w:w="983" w:type="dxa"/>
            <w:tcBorders>
              <w:top w:val="nil"/>
              <w:left w:val="nil"/>
              <w:bottom w:val="single" w:sz="4" w:space="0" w:color="auto"/>
              <w:right w:val="single" w:sz="4" w:space="0" w:color="auto"/>
            </w:tcBorders>
            <w:shd w:val="clear" w:color="auto" w:fill="auto"/>
            <w:vAlign w:val="bottom"/>
          </w:tcPr>
          <w:p w14:paraId="4AA2DD3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941</w:t>
            </w:r>
          </w:p>
        </w:tc>
        <w:tc>
          <w:tcPr>
            <w:tcW w:w="1460" w:type="dxa"/>
            <w:tcBorders>
              <w:top w:val="nil"/>
              <w:left w:val="nil"/>
              <w:bottom w:val="single" w:sz="4" w:space="0" w:color="auto"/>
              <w:right w:val="single" w:sz="4" w:space="0" w:color="auto"/>
            </w:tcBorders>
            <w:shd w:val="clear" w:color="auto" w:fill="auto"/>
            <w:vAlign w:val="bottom"/>
          </w:tcPr>
          <w:p w14:paraId="650E32E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6CC43F5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12</w:t>
            </w:r>
          </w:p>
        </w:tc>
        <w:tc>
          <w:tcPr>
            <w:tcW w:w="966" w:type="dxa"/>
            <w:tcBorders>
              <w:top w:val="nil"/>
              <w:left w:val="nil"/>
              <w:bottom w:val="single" w:sz="4" w:space="0" w:color="auto"/>
              <w:right w:val="single" w:sz="4" w:space="0" w:color="auto"/>
            </w:tcBorders>
            <w:shd w:val="clear" w:color="auto" w:fill="auto"/>
            <w:vAlign w:val="bottom"/>
          </w:tcPr>
          <w:p w14:paraId="3FBE712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0,01031</w:t>
            </w:r>
          </w:p>
        </w:tc>
        <w:tc>
          <w:tcPr>
            <w:tcW w:w="1180" w:type="dxa"/>
            <w:tcBorders>
              <w:top w:val="nil"/>
              <w:left w:val="nil"/>
              <w:bottom w:val="single" w:sz="4" w:space="0" w:color="auto"/>
              <w:right w:val="single" w:sz="4" w:space="0" w:color="auto"/>
            </w:tcBorders>
            <w:shd w:val="clear" w:color="auto" w:fill="auto"/>
            <w:vAlign w:val="bottom"/>
          </w:tcPr>
          <w:p w14:paraId="0808A85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4676</w:t>
            </w:r>
          </w:p>
        </w:tc>
      </w:tr>
      <w:tr w:rsidR="005D5BE6" w14:paraId="03CBBAFF"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CF00EF8"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w:t>
            </w:r>
          </w:p>
        </w:tc>
        <w:tc>
          <w:tcPr>
            <w:tcW w:w="983" w:type="dxa"/>
            <w:tcBorders>
              <w:top w:val="nil"/>
              <w:left w:val="nil"/>
              <w:bottom w:val="single" w:sz="4" w:space="0" w:color="auto"/>
              <w:right w:val="single" w:sz="4" w:space="0" w:color="auto"/>
            </w:tcBorders>
            <w:shd w:val="clear" w:color="auto" w:fill="auto"/>
            <w:vAlign w:val="bottom"/>
          </w:tcPr>
          <w:p w14:paraId="307B1E0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994</w:t>
            </w:r>
          </w:p>
        </w:tc>
        <w:tc>
          <w:tcPr>
            <w:tcW w:w="1460" w:type="dxa"/>
            <w:tcBorders>
              <w:top w:val="nil"/>
              <w:left w:val="nil"/>
              <w:bottom w:val="single" w:sz="4" w:space="0" w:color="auto"/>
              <w:right w:val="single" w:sz="4" w:space="0" w:color="auto"/>
            </w:tcBorders>
            <w:shd w:val="clear" w:color="auto" w:fill="auto"/>
            <w:vAlign w:val="bottom"/>
          </w:tcPr>
          <w:p w14:paraId="7E3CD06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7E131C8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nil"/>
              <w:left w:val="nil"/>
              <w:bottom w:val="single" w:sz="4" w:space="0" w:color="auto"/>
              <w:right w:val="single" w:sz="4" w:space="0" w:color="auto"/>
            </w:tcBorders>
            <w:shd w:val="clear" w:color="auto" w:fill="auto"/>
            <w:vAlign w:val="bottom"/>
          </w:tcPr>
          <w:p w14:paraId="3E39B06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0,00826</w:t>
            </w:r>
          </w:p>
        </w:tc>
        <w:tc>
          <w:tcPr>
            <w:tcW w:w="1180" w:type="dxa"/>
            <w:tcBorders>
              <w:top w:val="nil"/>
              <w:left w:val="nil"/>
              <w:bottom w:val="single" w:sz="4" w:space="0" w:color="auto"/>
              <w:right w:val="single" w:sz="4" w:space="0" w:color="auto"/>
            </w:tcBorders>
            <w:shd w:val="clear" w:color="auto" w:fill="auto"/>
            <w:vAlign w:val="bottom"/>
          </w:tcPr>
          <w:p w14:paraId="4631E93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4550</w:t>
            </w:r>
          </w:p>
        </w:tc>
      </w:tr>
      <w:tr w:rsidR="005D5BE6" w14:paraId="7704F072"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9D172F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w:t>
            </w:r>
          </w:p>
        </w:tc>
        <w:tc>
          <w:tcPr>
            <w:tcW w:w="983" w:type="dxa"/>
            <w:tcBorders>
              <w:top w:val="nil"/>
              <w:left w:val="nil"/>
              <w:bottom w:val="single" w:sz="4" w:space="0" w:color="auto"/>
              <w:right w:val="single" w:sz="4" w:space="0" w:color="auto"/>
            </w:tcBorders>
            <w:shd w:val="clear" w:color="auto" w:fill="auto"/>
            <w:vAlign w:val="bottom"/>
          </w:tcPr>
          <w:p w14:paraId="333485F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982</w:t>
            </w:r>
          </w:p>
        </w:tc>
        <w:tc>
          <w:tcPr>
            <w:tcW w:w="1460" w:type="dxa"/>
            <w:tcBorders>
              <w:top w:val="nil"/>
              <w:left w:val="nil"/>
              <w:bottom w:val="single" w:sz="4" w:space="0" w:color="auto"/>
              <w:right w:val="single" w:sz="4" w:space="0" w:color="auto"/>
            </w:tcBorders>
            <w:shd w:val="clear" w:color="auto" w:fill="auto"/>
            <w:vAlign w:val="bottom"/>
          </w:tcPr>
          <w:p w14:paraId="0104F1F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w:t>
            </w:r>
          </w:p>
        </w:tc>
        <w:tc>
          <w:tcPr>
            <w:tcW w:w="1300" w:type="dxa"/>
            <w:tcBorders>
              <w:top w:val="nil"/>
              <w:left w:val="nil"/>
              <w:bottom w:val="single" w:sz="4" w:space="0" w:color="auto"/>
              <w:right w:val="single" w:sz="4" w:space="0" w:color="auto"/>
            </w:tcBorders>
            <w:shd w:val="clear" w:color="auto" w:fill="auto"/>
            <w:vAlign w:val="bottom"/>
          </w:tcPr>
          <w:p w14:paraId="35C4176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nil"/>
              <w:left w:val="nil"/>
              <w:bottom w:val="single" w:sz="4" w:space="0" w:color="auto"/>
              <w:right w:val="single" w:sz="4" w:space="0" w:color="auto"/>
            </w:tcBorders>
            <w:shd w:val="clear" w:color="auto" w:fill="auto"/>
            <w:vAlign w:val="bottom"/>
          </w:tcPr>
          <w:p w14:paraId="3EC3AA5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0,00709</w:t>
            </w:r>
          </w:p>
        </w:tc>
        <w:tc>
          <w:tcPr>
            <w:tcW w:w="1180" w:type="dxa"/>
            <w:tcBorders>
              <w:top w:val="nil"/>
              <w:left w:val="nil"/>
              <w:bottom w:val="single" w:sz="4" w:space="0" w:color="auto"/>
              <w:right w:val="single" w:sz="4" w:space="0" w:color="auto"/>
            </w:tcBorders>
            <w:shd w:val="clear" w:color="auto" w:fill="auto"/>
            <w:vAlign w:val="bottom"/>
          </w:tcPr>
          <w:p w14:paraId="736B50B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4540</w:t>
            </w:r>
          </w:p>
        </w:tc>
      </w:tr>
      <w:tr w:rsidR="005D5BE6" w14:paraId="284949F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3892F71"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5</w:t>
            </w:r>
          </w:p>
        </w:tc>
        <w:tc>
          <w:tcPr>
            <w:tcW w:w="983" w:type="dxa"/>
            <w:tcBorders>
              <w:top w:val="nil"/>
              <w:left w:val="nil"/>
              <w:bottom w:val="single" w:sz="4" w:space="0" w:color="auto"/>
              <w:right w:val="single" w:sz="4" w:space="0" w:color="auto"/>
            </w:tcBorders>
            <w:shd w:val="clear" w:color="auto" w:fill="auto"/>
            <w:vAlign w:val="bottom"/>
          </w:tcPr>
          <w:p w14:paraId="10EDB66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581</w:t>
            </w:r>
          </w:p>
        </w:tc>
        <w:tc>
          <w:tcPr>
            <w:tcW w:w="1460" w:type="dxa"/>
            <w:tcBorders>
              <w:top w:val="nil"/>
              <w:left w:val="nil"/>
              <w:bottom w:val="single" w:sz="4" w:space="0" w:color="auto"/>
              <w:right w:val="single" w:sz="4" w:space="0" w:color="auto"/>
            </w:tcBorders>
            <w:shd w:val="clear" w:color="auto" w:fill="auto"/>
            <w:vAlign w:val="bottom"/>
          </w:tcPr>
          <w:p w14:paraId="0A7C4C2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5D82B58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15</w:t>
            </w:r>
          </w:p>
        </w:tc>
        <w:tc>
          <w:tcPr>
            <w:tcW w:w="966" w:type="dxa"/>
            <w:tcBorders>
              <w:top w:val="nil"/>
              <w:left w:val="nil"/>
              <w:bottom w:val="single" w:sz="4" w:space="0" w:color="auto"/>
              <w:right w:val="single" w:sz="4" w:space="0" w:color="auto"/>
            </w:tcBorders>
            <w:shd w:val="clear" w:color="auto" w:fill="auto"/>
            <w:vAlign w:val="bottom"/>
          </w:tcPr>
          <w:p w14:paraId="7A7C01A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0,00862</w:t>
            </w:r>
          </w:p>
        </w:tc>
        <w:tc>
          <w:tcPr>
            <w:tcW w:w="1180" w:type="dxa"/>
            <w:tcBorders>
              <w:top w:val="nil"/>
              <w:left w:val="nil"/>
              <w:bottom w:val="single" w:sz="4" w:space="0" w:color="auto"/>
              <w:right w:val="single" w:sz="4" w:space="0" w:color="auto"/>
            </w:tcBorders>
            <w:shd w:val="clear" w:color="auto" w:fill="auto"/>
            <w:vAlign w:val="bottom"/>
          </w:tcPr>
          <w:p w14:paraId="0258EB5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4556</w:t>
            </w:r>
          </w:p>
        </w:tc>
      </w:tr>
      <w:tr w:rsidR="005D5BE6" w14:paraId="6681E78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EA65428"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6</w:t>
            </w:r>
          </w:p>
        </w:tc>
        <w:tc>
          <w:tcPr>
            <w:tcW w:w="983" w:type="dxa"/>
            <w:tcBorders>
              <w:top w:val="nil"/>
              <w:left w:val="nil"/>
              <w:bottom w:val="single" w:sz="4" w:space="0" w:color="auto"/>
              <w:right w:val="single" w:sz="4" w:space="0" w:color="auto"/>
            </w:tcBorders>
            <w:shd w:val="clear" w:color="auto" w:fill="auto"/>
            <w:vAlign w:val="bottom"/>
          </w:tcPr>
          <w:p w14:paraId="6DF7567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557</w:t>
            </w:r>
          </w:p>
        </w:tc>
        <w:tc>
          <w:tcPr>
            <w:tcW w:w="1460" w:type="dxa"/>
            <w:tcBorders>
              <w:top w:val="nil"/>
              <w:left w:val="nil"/>
              <w:bottom w:val="single" w:sz="4" w:space="0" w:color="auto"/>
              <w:right w:val="single" w:sz="4" w:space="0" w:color="auto"/>
            </w:tcBorders>
            <w:shd w:val="clear" w:color="auto" w:fill="auto"/>
            <w:vAlign w:val="bottom"/>
          </w:tcPr>
          <w:p w14:paraId="44BC646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0A64892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14</w:t>
            </w:r>
          </w:p>
        </w:tc>
        <w:tc>
          <w:tcPr>
            <w:tcW w:w="966" w:type="dxa"/>
            <w:tcBorders>
              <w:top w:val="nil"/>
              <w:left w:val="nil"/>
              <w:bottom w:val="single" w:sz="4" w:space="0" w:color="auto"/>
              <w:right w:val="single" w:sz="4" w:space="0" w:color="auto"/>
            </w:tcBorders>
            <w:shd w:val="clear" w:color="auto" w:fill="auto"/>
            <w:vAlign w:val="bottom"/>
          </w:tcPr>
          <w:p w14:paraId="4DEF614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0,00971</w:t>
            </w:r>
          </w:p>
        </w:tc>
        <w:tc>
          <w:tcPr>
            <w:tcW w:w="1180" w:type="dxa"/>
            <w:tcBorders>
              <w:top w:val="nil"/>
              <w:left w:val="nil"/>
              <w:bottom w:val="single" w:sz="4" w:space="0" w:color="auto"/>
              <w:right w:val="single" w:sz="4" w:space="0" w:color="auto"/>
            </w:tcBorders>
            <w:shd w:val="clear" w:color="auto" w:fill="auto"/>
            <w:vAlign w:val="bottom"/>
          </w:tcPr>
          <w:p w14:paraId="7374E4F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4681</w:t>
            </w:r>
          </w:p>
        </w:tc>
      </w:tr>
      <w:tr w:rsidR="005D5BE6" w14:paraId="249C4343"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09CC8B1"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7</w:t>
            </w:r>
          </w:p>
        </w:tc>
        <w:tc>
          <w:tcPr>
            <w:tcW w:w="983" w:type="dxa"/>
            <w:tcBorders>
              <w:top w:val="nil"/>
              <w:left w:val="nil"/>
              <w:bottom w:val="single" w:sz="4" w:space="0" w:color="auto"/>
              <w:right w:val="single" w:sz="4" w:space="0" w:color="auto"/>
            </w:tcBorders>
            <w:shd w:val="clear" w:color="auto" w:fill="auto"/>
            <w:vAlign w:val="bottom"/>
          </w:tcPr>
          <w:p w14:paraId="39CBF82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941</w:t>
            </w:r>
          </w:p>
        </w:tc>
        <w:tc>
          <w:tcPr>
            <w:tcW w:w="1460" w:type="dxa"/>
            <w:tcBorders>
              <w:top w:val="nil"/>
              <w:left w:val="nil"/>
              <w:bottom w:val="single" w:sz="4" w:space="0" w:color="auto"/>
              <w:right w:val="single" w:sz="4" w:space="0" w:color="auto"/>
            </w:tcBorders>
            <w:shd w:val="clear" w:color="auto" w:fill="auto"/>
            <w:vAlign w:val="bottom"/>
          </w:tcPr>
          <w:p w14:paraId="60FCDA4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3</w:t>
            </w:r>
          </w:p>
        </w:tc>
        <w:tc>
          <w:tcPr>
            <w:tcW w:w="1300" w:type="dxa"/>
            <w:tcBorders>
              <w:top w:val="nil"/>
              <w:left w:val="nil"/>
              <w:bottom w:val="single" w:sz="4" w:space="0" w:color="auto"/>
              <w:right w:val="single" w:sz="4" w:space="0" w:color="auto"/>
            </w:tcBorders>
            <w:shd w:val="clear" w:color="auto" w:fill="auto"/>
            <w:vAlign w:val="bottom"/>
          </w:tcPr>
          <w:p w14:paraId="5F4F6A6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18</w:t>
            </w:r>
          </w:p>
        </w:tc>
        <w:tc>
          <w:tcPr>
            <w:tcW w:w="966" w:type="dxa"/>
            <w:tcBorders>
              <w:top w:val="nil"/>
              <w:left w:val="nil"/>
              <w:bottom w:val="single" w:sz="4" w:space="0" w:color="auto"/>
              <w:right w:val="single" w:sz="4" w:space="0" w:color="auto"/>
            </w:tcBorders>
            <w:shd w:val="clear" w:color="auto" w:fill="auto"/>
            <w:vAlign w:val="bottom"/>
          </w:tcPr>
          <w:p w14:paraId="04B2C91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0,01176</w:t>
            </w:r>
          </w:p>
        </w:tc>
        <w:tc>
          <w:tcPr>
            <w:tcW w:w="1180" w:type="dxa"/>
            <w:tcBorders>
              <w:top w:val="nil"/>
              <w:left w:val="nil"/>
              <w:bottom w:val="single" w:sz="4" w:space="0" w:color="auto"/>
              <w:right w:val="single" w:sz="4" w:space="0" w:color="auto"/>
            </w:tcBorders>
            <w:shd w:val="clear" w:color="auto" w:fill="auto"/>
            <w:vAlign w:val="bottom"/>
          </w:tcPr>
          <w:p w14:paraId="59DA3E7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4708</w:t>
            </w:r>
          </w:p>
        </w:tc>
      </w:tr>
      <w:tr w:rsidR="005D5BE6" w14:paraId="00727F01"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9CD32D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8</w:t>
            </w:r>
          </w:p>
        </w:tc>
        <w:tc>
          <w:tcPr>
            <w:tcW w:w="983" w:type="dxa"/>
            <w:tcBorders>
              <w:top w:val="nil"/>
              <w:left w:val="nil"/>
              <w:bottom w:val="single" w:sz="4" w:space="0" w:color="auto"/>
              <w:right w:val="single" w:sz="4" w:space="0" w:color="auto"/>
            </w:tcBorders>
            <w:shd w:val="clear" w:color="auto" w:fill="auto"/>
            <w:vAlign w:val="bottom"/>
          </w:tcPr>
          <w:p w14:paraId="702513B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773</w:t>
            </w:r>
          </w:p>
        </w:tc>
        <w:tc>
          <w:tcPr>
            <w:tcW w:w="1460" w:type="dxa"/>
            <w:tcBorders>
              <w:top w:val="nil"/>
              <w:left w:val="nil"/>
              <w:bottom w:val="single" w:sz="4" w:space="0" w:color="auto"/>
              <w:right w:val="single" w:sz="4" w:space="0" w:color="auto"/>
            </w:tcBorders>
            <w:shd w:val="clear" w:color="auto" w:fill="auto"/>
            <w:vAlign w:val="bottom"/>
          </w:tcPr>
          <w:p w14:paraId="5973102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2E3E8D2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18</w:t>
            </w:r>
          </w:p>
        </w:tc>
        <w:tc>
          <w:tcPr>
            <w:tcW w:w="966" w:type="dxa"/>
            <w:tcBorders>
              <w:top w:val="nil"/>
              <w:left w:val="nil"/>
              <w:bottom w:val="single" w:sz="4" w:space="0" w:color="auto"/>
              <w:right w:val="single" w:sz="4" w:space="0" w:color="auto"/>
            </w:tcBorders>
            <w:shd w:val="clear" w:color="auto" w:fill="auto"/>
            <w:vAlign w:val="bottom"/>
          </w:tcPr>
          <w:p w14:paraId="30B97F0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0,00952</w:t>
            </w:r>
          </w:p>
        </w:tc>
        <w:tc>
          <w:tcPr>
            <w:tcW w:w="1180" w:type="dxa"/>
            <w:tcBorders>
              <w:top w:val="nil"/>
              <w:left w:val="nil"/>
              <w:bottom w:val="single" w:sz="4" w:space="0" w:color="auto"/>
              <w:right w:val="single" w:sz="4" w:space="0" w:color="auto"/>
            </w:tcBorders>
            <w:shd w:val="clear" w:color="auto" w:fill="auto"/>
            <w:vAlign w:val="bottom"/>
          </w:tcPr>
          <w:p w14:paraId="574B57C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5394</w:t>
            </w:r>
          </w:p>
        </w:tc>
      </w:tr>
      <w:tr w:rsidR="005D5BE6" w14:paraId="4D84A386"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37EEE7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9</w:t>
            </w:r>
          </w:p>
        </w:tc>
        <w:tc>
          <w:tcPr>
            <w:tcW w:w="983" w:type="dxa"/>
            <w:tcBorders>
              <w:top w:val="nil"/>
              <w:left w:val="nil"/>
              <w:bottom w:val="single" w:sz="4" w:space="0" w:color="auto"/>
              <w:right w:val="single" w:sz="4" w:space="0" w:color="auto"/>
            </w:tcBorders>
            <w:shd w:val="clear" w:color="auto" w:fill="auto"/>
            <w:vAlign w:val="bottom"/>
          </w:tcPr>
          <w:p w14:paraId="778EAE9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922</w:t>
            </w:r>
          </w:p>
        </w:tc>
        <w:tc>
          <w:tcPr>
            <w:tcW w:w="1460" w:type="dxa"/>
            <w:tcBorders>
              <w:top w:val="nil"/>
              <w:left w:val="nil"/>
              <w:bottom w:val="single" w:sz="4" w:space="0" w:color="auto"/>
              <w:right w:val="single" w:sz="4" w:space="0" w:color="auto"/>
            </w:tcBorders>
            <w:shd w:val="clear" w:color="auto" w:fill="auto"/>
            <w:vAlign w:val="bottom"/>
          </w:tcPr>
          <w:p w14:paraId="37CD6D2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5EE0C93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19</w:t>
            </w:r>
          </w:p>
        </w:tc>
        <w:tc>
          <w:tcPr>
            <w:tcW w:w="966" w:type="dxa"/>
            <w:tcBorders>
              <w:top w:val="nil"/>
              <w:left w:val="nil"/>
              <w:bottom w:val="single" w:sz="4" w:space="0" w:color="auto"/>
              <w:right w:val="single" w:sz="4" w:space="0" w:color="auto"/>
            </w:tcBorders>
            <w:shd w:val="clear" w:color="auto" w:fill="auto"/>
            <w:vAlign w:val="bottom"/>
          </w:tcPr>
          <w:p w14:paraId="7094BD6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0,00781</w:t>
            </w:r>
          </w:p>
        </w:tc>
        <w:tc>
          <w:tcPr>
            <w:tcW w:w="1180" w:type="dxa"/>
            <w:tcBorders>
              <w:top w:val="nil"/>
              <w:left w:val="nil"/>
              <w:bottom w:val="single" w:sz="4" w:space="0" w:color="auto"/>
              <w:right w:val="single" w:sz="4" w:space="0" w:color="auto"/>
            </w:tcBorders>
            <w:shd w:val="clear" w:color="auto" w:fill="auto"/>
            <w:vAlign w:val="bottom"/>
          </w:tcPr>
          <w:p w14:paraId="153280D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4749</w:t>
            </w:r>
          </w:p>
        </w:tc>
      </w:tr>
      <w:tr w:rsidR="005D5BE6" w14:paraId="32B84A5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4821E1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10</w:t>
            </w:r>
          </w:p>
        </w:tc>
        <w:tc>
          <w:tcPr>
            <w:tcW w:w="983" w:type="dxa"/>
            <w:tcBorders>
              <w:top w:val="nil"/>
              <w:left w:val="nil"/>
              <w:bottom w:val="single" w:sz="4" w:space="0" w:color="auto"/>
              <w:right w:val="single" w:sz="4" w:space="0" w:color="auto"/>
            </w:tcBorders>
            <w:shd w:val="clear" w:color="auto" w:fill="auto"/>
            <w:vAlign w:val="bottom"/>
          </w:tcPr>
          <w:p w14:paraId="3EC99DC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968</w:t>
            </w:r>
          </w:p>
        </w:tc>
        <w:tc>
          <w:tcPr>
            <w:tcW w:w="1460" w:type="dxa"/>
            <w:tcBorders>
              <w:top w:val="nil"/>
              <w:left w:val="nil"/>
              <w:bottom w:val="single" w:sz="4" w:space="0" w:color="auto"/>
              <w:right w:val="single" w:sz="4" w:space="0" w:color="auto"/>
            </w:tcBorders>
            <w:shd w:val="clear" w:color="auto" w:fill="auto"/>
            <w:vAlign w:val="bottom"/>
          </w:tcPr>
          <w:p w14:paraId="57B7403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w:t>
            </w:r>
          </w:p>
        </w:tc>
        <w:tc>
          <w:tcPr>
            <w:tcW w:w="1300" w:type="dxa"/>
            <w:tcBorders>
              <w:top w:val="nil"/>
              <w:left w:val="nil"/>
              <w:bottom w:val="single" w:sz="4" w:space="0" w:color="auto"/>
              <w:right w:val="single" w:sz="4" w:space="0" w:color="auto"/>
            </w:tcBorders>
            <w:shd w:val="clear" w:color="auto" w:fill="auto"/>
            <w:vAlign w:val="bottom"/>
          </w:tcPr>
          <w:p w14:paraId="2C26BAF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64E093A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0,01124</w:t>
            </w:r>
          </w:p>
        </w:tc>
        <w:tc>
          <w:tcPr>
            <w:tcW w:w="1180" w:type="dxa"/>
            <w:tcBorders>
              <w:top w:val="nil"/>
              <w:left w:val="nil"/>
              <w:bottom w:val="single" w:sz="4" w:space="0" w:color="auto"/>
              <w:right w:val="single" w:sz="4" w:space="0" w:color="auto"/>
            </w:tcBorders>
            <w:shd w:val="clear" w:color="auto" w:fill="auto"/>
            <w:vAlign w:val="bottom"/>
          </w:tcPr>
          <w:p w14:paraId="168CCD9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4742</w:t>
            </w:r>
          </w:p>
        </w:tc>
      </w:tr>
      <w:tr w:rsidR="005D5BE6" w14:paraId="1509B3D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307AFD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11</w:t>
            </w:r>
          </w:p>
        </w:tc>
        <w:tc>
          <w:tcPr>
            <w:tcW w:w="983" w:type="dxa"/>
            <w:tcBorders>
              <w:top w:val="nil"/>
              <w:left w:val="nil"/>
              <w:bottom w:val="single" w:sz="4" w:space="0" w:color="auto"/>
              <w:right w:val="single" w:sz="4" w:space="0" w:color="auto"/>
            </w:tcBorders>
            <w:shd w:val="clear" w:color="auto" w:fill="auto"/>
            <w:vAlign w:val="bottom"/>
          </w:tcPr>
          <w:p w14:paraId="38F1773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983</w:t>
            </w:r>
          </w:p>
        </w:tc>
        <w:tc>
          <w:tcPr>
            <w:tcW w:w="1460" w:type="dxa"/>
            <w:tcBorders>
              <w:top w:val="nil"/>
              <w:left w:val="nil"/>
              <w:bottom w:val="single" w:sz="4" w:space="0" w:color="auto"/>
              <w:right w:val="single" w:sz="4" w:space="0" w:color="auto"/>
            </w:tcBorders>
            <w:shd w:val="clear" w:color="auto" w:fill="auto"/>
            <w:vAlign w:val="bottom"/>
          </w:tcPr>
          <w:p w14:paraId="2278387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791B679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12</w:t>
            </w:r>
          </w:p>
        </w:tc>
        <w:tc>
          <w:tcPr>
            <w:tcW w:w="966" w:type="dxa"/>
            <w:tcBorders>
              <w:top w:val="nil"/>
              <w:left w:val="nil"/>
              <w:bottom w:val="single" w:sz="4" w:space="0" w:color="auto"/>
              <w:right w:val="single" w:sz="4" w:space="0" w:color="auto"/>
            </w:tcBorders>
            <w:shd w:val="clear" w:color="auto" w:fill="auto"/>
            <w:vAlign w:val="bottom"/>
          </w:tcPr>
          <w:p w14:paraId="2B6168A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0,01031</w:t>
            </w:r>
          </w:p>
        </w:tc>
        <w:tc>
          <w:tcPr>
            <w:tcW w:w="1180" w:type="dxa"/>
            <w:tcBorders>
              <w:top w:val="nil"/>
              <w:left w:val="nil"/>
              <w:bottom w:val="single" w:sz="4" w:space="0" w:color="auto"/>
              <w:right w:val="single" w:sz="4" w:space="0" w:color="auto"/>
            </w:tcBorders>
            <w:shd w:val="clear" w:color="auto" w:fill="auto"/>
            <w:vAlign w:val="bottom"/>
          </w:tcPr>
          <w:p w14:paraId="52F8275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4752</w:t>
            </w:r>
          </w:p>
        </w:tc>
      </w:tr>
      <w:tr w:rsidR="005D5BE6" w14:paraId="2F7D32EE"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045B971"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12</w:t>
            </w:r>
          </w:p>
        </w:tc>
        <w:tc>
          <w:tcPr>
            <w:tcW w:w="983" w:type="dxa"/>
            <w:tcBorders>
              <w:top w:val="nil"/>
              <w:left w:val="nil"/>
              <w:bottom w:val="single" w:sz="4" w:space="0" w:color="auto"/>
              <w:right w:val="single" w:sz="4" w:space="0" w:color="auto"/>
            </w:tcBorders>
            <w:shd w:val="clear" w:color="auto" w:fill="auto"/>
            <w:vAlign w:val="bottom"/>
          </w:tcPr>
          <w:p w14:paraId="7DE7F89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748</w:t>
            </w:r>
          </w:p>
        </w:tc>
        <w:tc>
          <w:tcPr>
            <w:tcW w:w="1460" w:type="dxa"/>
            <w:tcBorders>
              <w:top w:val="nil"/>
              <w:left w:val="nil"/>
              <w:bottom w:val="single" w:sz="4" w:space="0" w:color="auto"/>
              <w:right w:val="single" w:sz="4" w:space="0" w:color="auto"/>
            </w:tcBorders>
            <w:shd w:val="clear" w:color="auto" w:fill="auto"/>
            <w:vAlign w:val="bottom"/>
          </w:tcPr>
          <w:p w14:paraId="4737CEA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4300DAB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14</w:t>
            </w:r>
          </w:p>
        </w:tc>
        <w:tc>
          <w:tcPr>
            <w:tcW w:w="966" w:type="dxa"/>
            <w:tcBorders>
              <w:top w:val="nil"/>
              <w:left w:val="nil"/>
              <w:bottom w:val="single" w:sz="4" w:space="0" w:color="auto"/>
              <w:right w:val="single" w:sz="4" w:space="0" w:color="auto"/>
            </w:tcBorders>
            <w:shd w:val="clear" w:color="auto" w:fill="auto"/>
            <w:vAlign w:val="bottom"/>
          </w:tcPr>
          <w:p w14:paraId="12D3F28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0,00885</w:t>
            </w:r>
          </w:p>
        </w:tc>
        <w:tc>
          <w:tcPr>
            <w:tcW w:w="1180" w:type="dxa"/>
            <w:tcBorders>
              <w:top w:val="nil"/>
              <w:left w:val="nil"/>
              <w:bottom w:val="single" w:sz="4" w:space="0" w:color="auto"/>
              <w:right w:val="single" w:sz="4" w:space="0" w:color="auto"/>
            </w:tcBorders>
            <w:shd w:val="clear" w:color="auto" w:fill="auto"/>
            <w:vAlign w:val="bottom"/>
          </w:tcPr>
          <w:p w14:paraId="680C008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4768</w:t>
            </w:r>
          </w:p>
        </w:tc>
      </w:tr>
      <w:tr w:rsidR="005D5BE6" w14:paraId="790102A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1179FE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lastRenderedPageBreak/>
              <w:t>13</w:t>
            </w:r>
          </w:p>
        </w:tc>
        <w:tc>
          <w:tcPr>
            <w:tcW w:w="983" w:type="dxa"/>
            <w:tcBorders>
              <w:top w:val="nil"/>
              <w:left w:val="nil"/>
              <w:bottom w:val="single" w:sz="4" w:space="0" w:color="auto"/>
              <w:right w:val="single" w:sz="4" w:space="0" w:color="auto"/>
            </w:tcBorders>
            <w:shd w:val="clear" w:color="auto" w:fill="auto"/>
            <w:vAlign w:val="bottom"/>
          </w:tcPr>
          <w:p w14:paraId="325EAA7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977</w:t>
            </w:r>
          </w:p>
        </w:tc>
        <w:tc>
          <w:tcPr>
            <w:tcW w:w="1460" w:type="dxa"/>
            <w:tcBorders>
              <w:top w:val="nil"/>
              <w:left w:val="nil"/>
              <w:bottom w:val="single" w:sz="4" w:space="0" w:color="auto"/>
              <w:right w:val="single" w:sz="4" w:space="0" w:color="auto"/>
            </w:tcBorders>
            <w:shd w:val="clear" w:color="auto" w:fill="auto"/>
            <w:vAlign w:val="bottom"/>
          </w:tcPr>
          <w:p w14:paraId="74BED57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581063E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15</w:t>
            </w:r>
          </w:p>
        </w:tc>
        <w:tc>
          <w:tcPr>
            <w:tcW w:w="966" w:type="dxa"/>
            <w:tcBorders>
              <w:top w:val="nil"/>
              <w:left w:val="nil"/>
              <w:bottom w:val="single" w:sz="4" w:space="0" w:color="auto"/>
              <w:right w:val="single" w:sz="4" w:space="0" w:color="auto"/>
            </w:tcBorders>
            <w:shd w:val="clear" w:color="auto" w:fill="auto"/>
            <w:vAlign w:val="bottom"/>
          </w:tcPr>
          <w:p w14:paraId="07D5E3A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0,00862</w:t>
            </w:r>
          </w:p>
        </w:tc>
        <w:tc>
          <w:tcPr>
            <w:tcW w:w="1180" w:type="dxa"/>
            <w:tcBorders>
              <w:top w:val="nil"/>
              <w:left w:val="nil"/>
              <w:bottom w:val="single" w:sz="4" w:space="0" w:color="auto"/>
              <w:right w:val="single" w:sz="4" w:space="0" w:color="auto"/>
            </w:tcBorders>
            <w:shd w:val="clear" w:color="auto" w:fill="auto"/>
            <w:vAlign w:val="bottom"/>
          </w:tcPr>
          <w:p w14:paraId="338B106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5064</w:t>
            </w:r>
          </w:p>
        </w:tc>
      </w:tr>
      <w:tr w:rsidR="005D5BE6" w14:paraId="4454B60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6CEB1B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14</w:t>
            </w:r>
          </w:p>
        </w:tc>
        <w:tc>
          <w:tcPr>
            <w:tcW w:w="983" w:type="dxa"/>
            <w:tcBorders>
              <w:top w:val="nil"/>
              <w:left w:val="nil"/>
              <w:bottom w:val="single" w:sz="4" w:space="0" w:color="auto"/>
              <w:right w:val="single" w:sz="4" w:space="0" w:color="auto"/>
            </w:tcBorders>
            <w:shd w:val="clear" w:color="auto" w:fill="auto"/>
            <w:vAlign w:val="bottom"/>
          </w:tcPr>
          <w:p w14:paraId="328430B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511</w:t>
            </w:r>
          </w:p>
        </w:tc>
        <w:tc>
          <w:tcPr>
            <w:tcW w:w="1460" w:type="dxa"/>
            <w:tcBorders>
              <w:top w:val="nil"/>
              <w:left w:val="nil"/>
              <w:bottom w:val="single" w:sz="4" w:space="0" w:color="auto"/>
              <w:right w:val="single" w:sz="4" w:space="0" w:color="auto"/>
            </w:tcBorders>
            <w:shd w:val="clear" w:color="auto" w:fill="auto"/>
            <w:vAlign w:val="bottom"/>
          </w:tcPr>
          <w:p w14:paraId="144DACA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02E56A2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11</w:t>
            </w:r>
          </w:p>
        </w:tc>
        <w:tc>
          <w:tcPr>
            <w:tcW w:w="966" w:type="dxa"/>
            <w:tcBorders>
              <w:top w:val="nil"/>
              <w:left w:val="nil"/>
              <w:bottom w:val="single" w:sz="4" w:space="0" w:color="auto"/>
              <w:right w:val="single" w:sz="4" w:space="0" w:color="auto"/>
            </w:tcBorders>
            <w:shd w:val="clear" w:color="auto" w:fill="auto"/>
            <w:vAlign w:val="bottom"/>
          </w:tcPr>
          <w:p w14:paraId="3625E15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0,00962</w:t>
            </w:r>
          </w:p>
        </w:tc>
        <w:tc>
          <w:tcPr>
            <w:tcW w:w="1180" w:type="dxa"/>
            <w:tcBorders>
              <w:top w:val="nil"/>
              <w:left w:val="nil"/>
              <w:bottom w:val="single" w:sz="4" w:space="0" w:color="auto"/>
              <w:right w:val="single" w:sz="4" w:space="0" w:color="auto"/>
            </w:tcBorders>
            <w:shd w:val="clear" w:color="auto" w:fill="auto"/>
            <w:vAlign w:val="bottom"/>
          </w:tcPr>
          <w:p w14:paraId="6643710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4534</w:t>
            </w:r>
          </w:p>
        </w:tc>
      </w:tr>
      <w:tr w:rsidR="005D5BE6" w14:paraId="60AEFEA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0D8B84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15</w:t>
            </w:r>
          </w:p>
        </w:tc>
        <w:tc>
          <w:tcPr>
            <w:tcW w:w="983" w:type="dxa"/>
            <w:tcBorders>
              <w:top w:val="nil"/>
              <w:left w:val="nil"/>
              <w:bottom w:val="single" w:sz="4" w:space="0" w:color="auto"/>
              <w:right w:val="single" w:sz="4" w:space="0" w:color="auto"/>
            </w:tcBorders>
            <w:shd w:val="clear" w:color="auto" w:fill="auto"/>
            <w:vAlign w:val="bottom"/>
          </w:tcPr>
          <w:p w14:paraId="15229EC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846</w:t>
            </w:r>
          </w:p>
        </w:tc>
        <w:tc>
          <w:tcPr>
            <w:tcW w:w="1460" w:type="dxa"/>
            <w:tcBorders>
              <w:top w:val="nil"/>
              <w:left w:val="nil"/>
              <w:bottom w:val="single" w:sz="4" w:space="0" w:color="auto"/>
              <w:right w:val="single" w:sz="4" w:space="0" w:color="auto"/>
            </w:tcBorders>
            <w:shd w:val="clear" w:color="auto" w:fill="auto"/>
            <w:vAlign w:val="bottom"/>
          </w:tcPr>
          <w:p w14:paraId="6C317B4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415423D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21</w:t>
            </w:r>
          </w:p>
        </w:tc>
        <w:tc>
          <w:tcPr>
            <w:tcW w:w="966" w:type="dxa"/>
            <w:tcBorders>
              <w:top w:val="nil"/>
              <w:left w:val="nil"/>
              <w:bottom w:val="single" w:sz="4" w:space="0" w:color="auto"/>
              <w:right w:val="single" w:sz="4" w:space="0" w:color="auto"/>
            </w:tcBorders>
            <w:shd w:val="clear" w:color="auto" w:fill="auto"/>
            <w:vAlign w:val="bottom"/>
          </w:tcPr>
          <w:p w14:paraId="53F079E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0,00877</w:t>
            </w:r>
          </w:p>
        </w:tc>
        <w:tc>
          <w:tcPr>
            <w:tcW w:w="1180" w:type="dxa"/>
            <w:tcBorders>
              <w:top w:val="nil"/>
              <w:left w:val="nil"/>
              <w:bottom w:val="single" w:sz="4" w:space="0" w:color="auto"/>
              <w:right w:val="single" w:sz="4" w:space="0" w:color="auto"/>
            </w:tcBorders>
            <w:shd w:val="clear" w:color="auto" w:fill="auto"/>
            <w:vAlign w:val="bottom"/>
          </w:tcPr>
          <w:p w14:paraId="4B824C1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4544</w:t>
            </w:r>
          </w:p>
        </w:tc>
      </w:tr>
      <w:tr w:rsidR="005D5BE6" w14:paraId="1D65BDC3"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46B374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16</w:t>
            </w:r>
          </w:p>
        </w:tc>
        <w:tc>
          <w:tcPr>
            <w:tcW w:w="983" w:type="dxa"/>
            <w:tcBorders>
              <w:top w:val="nil"/>
              <w:left w:val="nil"/>
              <w:bottom w:val="single" w:sz="4" w:space="0" w:color="auto"/>
              <w:right w:val="single" w:sz="4" w:space="0" w:color="auto"/>
            </w:tcBorders>
            <w:shd w:val="clear" w:color="auto" w:fill="auto"/>
            <w:vAlign w:val="bottom"/>
          </w:tcPr>
          <w:p w14:paraId="1033D7D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847</w:t>
            </w:r>
          </w:p>
        </w:tc>
        <w:tc>
          <w:tcPr>
            <w:tcW w:w="1460" w:type="dxa"/>
            <w:tcBorders>
              <w:top w:val="nil"/>
              <w:left w:val="nil"/>
              <w:bottom w:val="single" w:sz="4" w:space="0" w:color="auto"/>
              <w:right w:val="single" w:sz="4" w:space="0" w:color="auto"/>
            </w:tcBorders>
            <w:shd w:val="clear" w:color="auto" w:fill="auto"/>
            <w:vAlign w:val="bottom"/>
          </w:tcPr>
          <w:p w14:paraId="2FEC060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0CB134B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14</w:t>
            </w:r>
          </w:p>
        </w:tc>
        <w:tc>
          <w:tcPr>
            <w:tcW w:w="966" w:type="dxa"/>
            <w:tcBorders>
              <w:top w:val="nil"/>
              <w:left w:val="nil"/>
              <w:bottom w:val="single" w:sz="4" w:space="0" w:color="auto"/>
              <w:right w:val="single" w:sz="4" w:space="0" w:color="auto"/>
            </w:tcBorders>
            <w:shd w:val="clear" w:color="auto" w:fill="auto"/>
            <w:vAlign w:val="bottom"/>
          </w:tcPr>
          <w:p w14:paraId="053FD3A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0,01075</w:t>
            </w:r>
          </w:p>
        </w:tc>
        <w:tc>
          <w:tcPr>
            <w:tcW w:w="1180" w:type="dxa"/>
            <w:tcBorders>
              <w:top w:val="nil"/>
              <w:left w:val="nil"/>
              <w:bottom w:val="single" w:sz="4" w:space="0" w:color="auto"/>
              <w:right w:val="single" w:sz="4" w:space="0" w:color="auto"/>
            </w:tcBorders>
            <w:shd w:val="clear" w:color="auto" w:fill="auto"/>
            <w:vAlign w:val="bottom"/>
          </w:tcPr>
          <w:p w14:paraId="7CA6931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4677</w:t>
            </w:r>
          </w:p>
        </w:tc>
      </w:tr>
      <w:tr w:rsidR="005D5BE6" w14:paraId="18368CAB"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32DA49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17</w:t>
            </w:r>
          </w:p>
        </w:tc>
        <w:tc>
          <w:tcPr>
            <w:tcW w:w="983" w:type="dxa"/>
            <w:tcBorders>
              <w:top w:val="nil"/>
              <w:left w:val="nil"/>
              <w:bottom w:val="single" w:sz="4" w:space="0" w:color="auto"/>
              <w:right w:val="single" w:sz="4" w:space="0" w:color="auto"/>
            </w:tcBorders>
            <w:shd w:val="clear" w:color="auto" w:fill="auto"/>
            <w:vAlign w:val="bottom"/>
          </w:tcPr>
          <w:p w14:paraId="69107BB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878</w:t>
            </w:r>
          </w:p>
        </w:tc>
        <w:tc>
          <w:tcPr>
            <w:tcW w:w="1460" w:type="dxa"/>
            <w:tcBorders>
              <w:top w:val="nil"/>
              <w:left w:val="nil"/>
              <w:bottom w:val="single" w:sz="4" w:space="0" w:color="auto"/>
              <w:right w:val="single" w:sz="4" w:space="0" w:color="auto"/>
            </w:tcBorders>
            <w:shd w:val="clear" w:color="auto" w:fill="auto"/>
            <w:vAlign w:val="bottom"/>
          </w:tcPr>
          <w:p w14:paraId="3866F82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w:t>
            </w:r>
          </w:p>
        </w:tc>
        <w:tc>
          <w:tcPr>
            <w:tcW w:w="1300" w:type="dxa"/>
            <w:tcBorders>
              <w:top w:val="nil"/>
              <w:left w:val="nil"/>
              <w:bottom w:val="single" w:sz="4" w:space="0" w:color="auto"/>
              <w:right w:val="single" w:sz="4" w:space="0" w:color="auto"/>
            </w:tcBorders>
            <w:shd w:val="clear" w:color="auto" w:fill="auto"/>
            <w:vAlign w:val="bottom"/>
          </w:tcPr>
          <w:p w14:paraId="614B578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15</w:t>
            </w:r>
          </w:p>
        </w:tc>
        <w:tc>
          <w:tcPr>
            <w:tcW w:w="966" w:type="dxa"/>
            <w:tcBorders>
              <w:top w:val="nil"/>
              <w:left w:val="nil"/>
              <w:bottom w:val="single" w:sz="4" w:space="0" w:color="auto"/>
              <w:right w:val="single" w:sz="4" w:space="0" w:color="auto"/>
            </w:tcBorders>
            <w:shd w:val="clear" w:color="auto" w:fill="auto"/>
            <w:vAlign w:val="bottom"/>
          </w:tcPr>
          <w:p w14:paraId="226A6C1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0,00794</w:t>
            </w:r>
          </w:p>
        </w:tc>
        <w:tc>
          <w:tcPr>
            <w:tcW w:w="1180" w:type="dxa"/>
            <w:tcBorders>
              <w:top w:val="nil"/>
              <w:left w:val="nil"/>
              <w:bottom w:val="single" w:sz="4" w:space="0" w:color="auto"/>
              <w:right w:val="single" w:sz="4" w:space="0" w:color="auto"/>
            </w:tcBorders>
            <w:shd w:val="clear" w:color="auto" w:fill="auto"/>
            <w:vAlign w:val="bottom"/>
          </w:tcPr>
          <w:p w14:paraId="67C1FDE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4688</w:t>
            </w:r>
          </w:p>
        </w:tc>
      </w:tr>
      <w:tr w:rsidR="005D5BE6" w14:paraId="69C4A7A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FBF385C"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18</w:t>
            </w:r>
          </w:p>
        </w:tc>
        <w:tc>
          <w:tcPr>
            <w:tcW w:w="983" w:type="dxa"/>
            <w:tcBorders>
              <w:top w:val="nil"/>
              <w:left w:val="nil"/>
              <w:bottom w:val="single" w:sz="4" w:space="0" w:color="auto"/>
              <w:right w:val="single" w:sz="4" w:space="0" w:color="auto"/>
            </w:tcBorders>
            <w:shd w:val="clear" w:color="auto" w:fill="auto"/>
            <w:vAlign w:val="bottom"/>
          </w:tcPr>
          <w:p w14:paraId="65E2231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949</w:t>
            </w:r>
          </w:p>
        </w:tc>
        <w:tc>
          <w:tcPr>
            <w:tcW w:w="1460" w:type="dxa"/>
            <w:tcBorders>
              <w:top w:val="nil"/>
              <w:left w:val="nil"/>
              <w:bottom w:val="single" w:sz="4" w:space="0" w:color="auto"/>
              <w:right w:val="single" w:sz="4" w:space="0" w:color="auto"/>
            </w:tcBorders>
            <w:shd w:val="clear" w:color="auto" w:fill="auto"/>
            <w:vAlign w:val="bottom"/>
          </w:tcPr>
          <w:p w14:paraId="2F6A464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1B17392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64F991A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0,00917</w:t>
            </w:r>
          </w:p>
        </w:tc>
        <w:tc>
          <w:tcPr>
            <w:tcW w:w="1180" w:type="dxa"/>
            <w:tcBorders>
              <w:top w:val="nil"/>
              <w:left w:val="nil"/>
              <w:bottom w:val="single" w:sz="4" w:space="0" w:color="auto"/>
              <w:right w:val="single" w:sz="4" w:space="0" w:color="auto"/>
            </w:tcBorders>
            <w:shd w:val="clear" w:color="auto" w:fill="auto"/>
            <w:vAlign w:val="bottom"/>
          </w:tcPr>
          <w:p w14:paraId="555645E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4761</w:t>
            </w:r>
          </w:p>
        </w:tc>
      </w:tr>
      <w:tr w:rsidR="005D5BE6" w14:paraId="6D7D8FA3"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85F96DE"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19</w:t>
            </w:r>
          </w:p>
        </w:tc>
        <w:tc>
          <w:tcPr>
            <w:tcW w:w="983" w:type="dxa"/>
            <w:tcBorders>
              <w:top w:val="nil"/>
              <w:left w:val="nil"/>
              <w:bottom w:val="single" w:sz="4" w:space="0" w:color="auto"/>
              <w:right w:val="single" w:sz="4" w:space="0" w:color="auto"/>
            </w:tcBorders>
            <w:shd w:val="clear" w:color="auto" w:fill="auto"/>
            <w:vAlign w:val="bottom"/>
          </w:tcPr>
          <w:p w14:paraId="462B922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767</w:t>
            </w:r>
          </w:p>
        </w:tc>
        <w:tc>
          <w:tcPr>
            <w:tcW w:w="1460" w:type="dxa"/>
            <w:tcBorders>
              <w:top w:val="nil"/>
              <w:left w:val="nil"/>
              <w:bottom w:val="single" w:sz="4" w:space="0" w:color="auto"/>
              <w:right w:val="single" w:sz="4" w:space="0" w:color="auto"/>
            </w:tcBorders>
            <w:shd w:val="clear" w:color="auto" w:fill="auto"/>
            <w:vAlign w:val="bottom"/>
          </w:tcPr>
          <w:p w14:paraId="10928AE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w:t>
            </w:r>
          </w:p>
        </w:tc>
        <w:tc>
          <w:tcPr>
            <w:tcW w:w="1300" w:type="dxa"/>
            <w:tcBorders>
              <w:top w:val="nil"/>
              <w:left w:val="nil"/>
              <w:bottom w:val="single" w:sz="4" w:space="0" w:color="auto"/>
              <w:right w:val="single" w:sz="4" w:space="0" w:color="auto"/>
            </w:tcBorders>
            <w:shd w:val="clear" w:color="auto" w:fill="auto"/>
            <w:vAlign w:val="bottom"/>
          </w:tcPr>
          <w:p w14:paraId="60E89F1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572CB60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0,00758</w:t>
            </w:r>
          </w:p>
        </w:tc>
        <w:tc>
          <w:tcPr>
            <w:tcW w:w="1180" w:type="dxa"/>
            <w:tcBorders>
              <w:top w:val="nil"/>
              <w:left w:val="nil"/>
              <w:bottom w:val="single" w:sz="4" w:space="0" w:color="auto"/>
              <w:right w:val="single" w:sz="4" w:space="0" w:color="auto"/>
            </w:tcBorders>
            <w:shd w:val="clear" w:color="auto" w:fill="auto"/>
            <w:vAlign w:val="bottom"/>
          </w:tcPr>
          <w:p w14:paraId="695142D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4670</w:t>
            </w:r>
          </w:p>
        </w:tc>
      </w:tr>
      <w:tr w:rsidR="005D5BE6" w14:paraId="4FC779B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4FC4B2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20</w:t>
            </w:r>
          </w:p>
        </w:tc>
        <w:tc>
          <w:tcPr>
            <w:tcW w:w="983" w:type="dxa"/>
            <w:tcBorders>
              <w:top w:val="nil"/>
              <w:left w:val="nil"/>
              <w:bottom w:val="single" w:sz="4" w:space="0" w:color="auto"/>
              <w:right w:val="single" w:sz="4" w:space="0" w:color="auto"/>
            </w:tcBorders>
            <w:shd w:val="clear" w:color="auto" w:fill="auto"/>
            <w:vAlign w:val="bottom"/>
          </w:tcPr>
          <w:p w14:paraId="5DDB5F5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972</w:t>
            </w:r>
          </w:p>
        </w:tc>
        <w:tc>
          <w:tcPr>
            <w:tcW w:w="1460" w:type="dxa"/>
            <w:tcBorders>
              <w:top w:val="nil"/>
              <w:left w:val="nil"/>
              <w:bottom w:val="single" w:sz="4" w:space="0" w:color="auto"/>
              <w:right w:val="single" w:sz="4" w:space="0" w:color="auto"/>
            </w:tcBorders>
            <w:shd w:val="clear" w:color="auto" w:fill="auto"/>
            <w:vAlign w:val="bottom"/>
          </w:tcPr>
          <w:p w14:paraId="43E5A6C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w:t>
            </w:r>
          </w:p>
        </w:tc>
        <w:tc>
          <w:tcPr>
            <w:tcW w:w="1300" w:type="dxa"/>
            <w:tcBorders>
              <w:top w:val="nil"/>
              <w:left w:val="nil"/>
              <w:bottom w:val="single" w:sz="4" w:space="0" w:color="auto"/>
              <w:right w:val="single" w:sz="4" w:space="0" w:color="auto"/>
            </w:tcBorders>
            <w:shd w:val="clear" w:color="auto" w:fill="auto"/>
            <w:vAlign w:val="bottom"/>
          </w:tcPr>
          <w:p w14:paraId="5C3D25F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30E7767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0,01087</w:t>
            </w:r>
          </w:p>
        </w:tc>
        <w:tc>
          <w:tcPr>
            <w:tcW w:w="1180" w:type="dxa"/>
            <w:tcBorders>
              <w:top w:val="nil"/>
              <w:left w:val="nil"/>
              <w:bottom w:val="single" w:sz="4" w:space="0" w:color="auto"/>
              <w:right w:val="single" w:sz="4" w:space="0" w:color="auto"/>
            </w:tcBorders>
            <w:shd w:val="clear" w:color="auto" w:fill="auto"/>
            <w:vAlign w:val="bottom"/>
          </w:tcPr>
          <w:p w14:paraId="3AB86A0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4687</w:t>
            </w:r>
          </w:p>
        </w:tc>
      </w:tr>
      <w:tr w:rsidR="005D5BE6" w14:paraId="4290935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296052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21</w:t>
            </w:r>
          </w:p>
        </w:tc>
        <w:tc>
          <w:tcPr>
            <w:tcW w:w="983" w:type="dxa"/>
            <w:tcBorders>
              <w:top w:val="nil"/>
              <w:left w:val="nil"/>
              <w:bottom w:val="single" w:sz="4" w:space="0" w:color="auto"/>
              <w:right w:val="single" w:sz="4" w:space="0" w:color="auto"/>
            </w:tcBorders>
            <w:shd w:val="clear" w:color="auto" w:fill="auto"/>
            <w:vAlign w:val="bottom"/>
          </w:tcPr>
          <w:p w14:paraId="40516E0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841</w:t>
            </w:r>
          </w:p>
        </w:tc>
        <w:tc>
          <w:tcPr>
            <w:tcW w:w="1460" w:type="dxa"/>
            <w:tcBorders>
              <w:top w:val="nil"/>
              <w:left w:val="nil"/>
              <w:bottom w:val="single" w:sz="4" w:space="0" w:color="auto"/>
              <w:right w:val="single" w:sz="4" w:space="0" w:color="auto"/>
            </w:tcBorders>
            <w:shd w:val="clear" w:color="auto" w:fill="auto"/>
            <w:vAlign w:val="bottom"/>
          </w:tcPr>
          <w:p w14:paraId="0EF7FFB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5B19767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7AE226B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0,0098</w:t>
            </w:r>
          </w:p>
        </w:tc>
        <w:tc>
          <w:tcPr>
            <w:tcW w:w="1180" w:type="dxa"/>
            <w:tcBorders>
              <w:top w:val="nil"/>
              <w:left w:val="nil"/>
              <w:bottom w:val="single" w:sz="4" w:space="0" w:color="auto"/>
              <w:right w:val="single" w:sz="4" w:space="0" w:color="auto"/>
            </w:tcBorders>
            <w:shd w:val="clear" w:color="auto" w:fill="auto"/>
            <w:vAlign w:val="bottom"/>
          </w:tcPr>
          <w:p w14:paraId="50F42DD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4579</w:t>
            </w:r>
          </w:p>
        </w:tc>
      </w:tr>
      <w:tr w:rsidR="005D5BE6" w14:paraId="3AF0D50E"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F7217F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22</w:t>
            </w:r>
          </w:p>
        </w:tc>
        <w:tc>
          <w:tcPr>
            <w:tcW w:w="983" w:type="dxa"/>
            <w:tcBorders>
              <w:top w:val="nil"/>
              <w:left w:val="nil"/>
              <w:bottom w:val="single" w:sz="4" w:space="0" w:color="auto"/>
              <w:right w:val="single" w:sz="4" w:space="0" w:color="auto"/>
            </w:tcBorders>
            <w:shd w:val="clear" w:color="auto" w:fill="auto"/>
            <w:vAlign w:val="bottom"/>
          </w:tcPr>
          <w:p w14:paraId="170E865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161</w:t>
            </w:r>
          </w:p>
        </w:tc>
        <w:tc>
          <w:tcPr>
            <w:tcW w:w="1460" w:type="dxa"/>
            <w:tcBorders>
              <w:top w:val="nil"/>
              <w:left w:val="nil"/>
              <w:bottom w:val="single" w:sz="4" w:space="0" w:color="auto"/>
              <w:right w:val="single" w:sz="4" w:space="0" w:color="auto"/>
            </w:tcBorders>
            <w:shd w:val="clear" w:color="auto" w:fill="auto"/>
            <w:vAlign w:val="bottom"/>
          </w:tcPr>
          <w:p w14:paraId="2344C47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20321C0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22</w:t>
            </w:r>
          </w:p>
        </w:tc>
        <w:tc>
          <w:tcPr>
            <w:tcW w:w="966" w:type="dxa"/>
            <w:tcBorders>
              <w:top w:val="nil"/>
              <w:left w:val="nil"/>
              <w:bottom w:val="single" w:sz="4" w:space="0" w:color="auto"/>
              <w:right w:val="single" w:sz="4" w:space="0" w:color="auto"/>
            </w:tcBorders>
            <w:shd w:val="clear" w:color="auto" w:fill="auto"/>
            <w:vAlign w:val="bottom"/>
          </w:tcPr>
          <w:p w14:paraId="3D6998E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0,0073</w:t>
            </w:r>
          </w:p>
        </w:tc>
        <w:tc>
          <w:tcPr>
            <w:tcW w:w="1180" w:type="dxa"/>
            <w:tcBorders>
              <w:top w:val="nil"/>
              <w:left w:val="nil"/>
              <w:bottom w:val="single" w:sz="4" w:space="0" w:color="auto"/>
              <w:right w:val="single" w:sz="4" w:space="0" w:color="auto"/>
            </w:tcBorders>
            <w:shd w:val="clear" w:color="auto" w:fill="auto"/>
            <w:vAlign w:val="bottom"/>
          </w:tcPr>
          <w:p w14:paraId="171C7CE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4540</w:t>
            </w:r>
          </w:p>
        </w:tc>
      </w:tr>
      <w:tr w:rsidR="005D5BE6" w14:paraId="7CC3BFE2"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42A4ED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23</w:t>
            </w:r>
          </w:p>
        </w:tc>
        <w:tc>
          <w:tcPr>
            <w:tcW w:w="983" w:type="dxa"/>
            <w:tcBorders>
              <w:top w:val="nil"/>
              <w:left w:val="nil"/>
              <w:bottom w:val="single" w:sz="4" w:space="0" w:color="auto"/>
              <w:right w:val="single" w:sz="4" w:space="0" w:color="auto"/>
            </w:tcBorders>
            <w:shd w:val="clear" w:color="auto" w:fill="auto"/>
            <w:vAlign w:val="bottom"/>
          </w:tcPr>
          <w:p w14:paraId="261F059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897</w:t>
            </w:r>
          </w:p>
        </w:tc>
        <w:tc>
          <w:tcPr>
            <w:tcW w:w="1460" w:type="dxa"/>
            <w:tcBorders>
              <w:top w:val="nil"/>
              <w:left w:val="nil"/>
              <w:bottom w:val="single" w:sz="4" w:space="0" w:color="auto"/>
              <w:right w:val="single" w:sz="4" w:space="0" w:color="auto"/>
            </w:tcBorders>
            <w:shd w:val="clear" w:color="auto" w:fill="auto"/>
            <w:vAlign w:val="bottom"/>
          </w:tcPr>
          <w:p w14:paraId="0F254A6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24A3B97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nil"/>
              <w:left w:val="nil"/>
              <w:bottom w:val="single" w:sz="4" w:space="0" w:color="auto"/>
              <w:right w:val="single" w:sz="4" w:space="0" w:color="auto"/>
            </w:tcBorders>
            <w:shd w:val="clear" w:color="auto" w:fill="auto"/>
            <w:vAlign w:val="bottom"/>
          </w:tcPr>
          <w:p w14:paraId="380DF91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0,00826</w:t>
            </w:r>
          </w:p>
        </w:tc>
        <w:tc>
          <w:tcPr>
            <w:tcW w:w="1180" w:type="dxa"/>
            <w:tcBorders>
              <w:top w:val="nil"/>
              <w:left w:val="nil"/>
              <w:bottom w:val="single" w:sz="4" w:space="0" w:color="auto"/>
              <w:right w:val="single" w:sz="4" w:space="0" w:color="auto"/>
            </w:tcBorders>
            <w:shd w:val="clear" w:color="auto" w:fill="auto"/>
            <w:vAlign w:val="bottom"/>
          </w:tcPr>
          <w:p w14:paraId="0B19EDC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4685</w:t>
            </w:r>
          </w:p>
        </w:tc>
      </w:tr>
      <w:tr w:rsidR="005D5BE6" w14:paraId="0678B627"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CA5441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24</w:t>
            </w:r>
          </w:p>
        </w:tc>
        <w:tc>
          <w:tcPr>
            <w:tcW w:w="983" w:type="dxa"/>
            <w:tcBorders>
              <w:top w:val="nil"/>
              <w:left w:val="nil"/>
              <w:bottom w:val="single" w:sz="4" w:space="0" w:color="auto"/>
              <w:right w:val="single" w:sz="4" w:space="0" w:color="auto"/>
            </w:tcBorders>
            <w:shd w:val="clear" w:color="auto" w:fill="auto"/>
            <w:vAlign w:val="bottom"/>
          </w:tcPr>
          <w:p w14:paraId="6B317A3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970</w:t>
            </w:r>
          </w:p>
        </w:tc>
        <w:tc>
          <w:tcPr>
            <w:tcW w:w="1460" w:type="dxa"/>
            <w:tcBorders>
              <w:top w:val="nil"/>
              <w:left w:val="nil"/>
              <w:bottom w:val="single" w:sz="4" w:space="0" w:color="auto"/>
              <w:right w:val="single" w:sz="4" w:space="0" w:color="auto"/>
            </w:tcBorders>
            <w:shd w:val="clear" w:color="auto" w:fill="auto"/>
            <w:vAlign w:val="bottom"/>
          </w:tcPr>
          <w:p w14:paraId="642AB72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55C0E99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64CD6BC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0,00917</w:t>
            </w:r>
          </w:p>
        </w:tc>
        <w:tc>
          <w:tcPr>
            <w:tcW w:w="1180" w:type="dxa"/>
            <w:tcBorders>
              <w:top w:val="nil"/>
              <w:left w:val="nil"/>
              <w:bottom w:val="single" w:sz="4" w:space="0" w:color="auto"/>
              <w:right w:val="single" w:sz="4" w:space="0" w:color="auto"/>
            </w:tcBorders>
            <w:shd w:val="clear" w:color="auto" w:fill="auto"/>
            <w:vAlign w:val="bottom"/>
          </w:tcPr>
          <w:p w14:paraId="37AD17D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4674</w:t>
            </w:r>
          </w:p>
        </w:tc>
      </w:tr>
      <w:tr w:rsidR="005D5BE6" w14:paraId="3D459D0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FF0B33C"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25</w:t>
            </w:r>
          </w:p>
        </w:tc>
        <w:tc>
          <w:tcPr>
            <w:tcW w:w="983" w:type="dxa"/>
            <w:tcBorders>
              <w:top w:val="nil"/>
              <w:left w:val="nil"/>
              <w:bottom w:val="single" w:sz="4" w:space="0" w:color="auto"/>
              <w:right w:val="single" w:sz="4" w:space="0" w:color="auto"/>
            </w:tcBorders>
            <w:shd w:val="clear" w:color="auto" w:fill="auto"/>
            <w:vAlign w:val="bottom"/>
          </w:tcPr>
          <w:p w14:paraId="3018E01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464</w:t>
            </w:r>
          </w:p>
        </w:tc>
        <w:tc>
          <w:tcPr>
            <w:tcW w:w="1460" w:type="dxa"/>
            <w:tcBorders>
              <w:top w:val="nil"/>
              <w:left w:val="nil"/>
              <w:bottom w:val="single" w:sz="4" w:space="0" w:color="auto"/>
              <w:right w:val="single" w:sz="4" w:space="0" w:color="auto"/>
            </w:tcBorders>
            <w:shd w:val="clear" w:color="auto" w:fill="auto"/>
            <w:vAlign w:val="bottom"/>
          </w:tcPr>
          <w:p w14:paraId="4558826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6F908DC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179BE0A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0,0082</w:t>
            </w:r>
          </w:p>
        </w:tc>
        <w:tc>
          <w:tcPr>
            <w:tcW w:w="1180" w:type="dxa"/>
            <w:tcBorders>
              <w:top w:val="nil"/>
              <w:left w:val="nil"/>
              <w:bottom w:val="single" w:sz="4" w:space="0" w:color="auto"/>
              <w:right w:val="single" w:sz="4" w:space="0" w:color="auto"/>
            </w:tcBorders>
            <w:shd w:val="clear" w:color="auto" w:fill="auto"/>
            <w:vAlign w:val="bottom"/>
          </w:tcPr>
          <w:p w14:paraId="5205A2D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4683</w:t>
            </w:r>
          </w:p>
        </w:tc>
      </w:tr>
      <w:tr w:rsidR="005D5BE6" w14:paraId="3D64AFC1"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2A4E2F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26</w:t>
            </w:r>
          </w:p>
        </w:tc>
        <w:tc>
          <w:tcPr>
            <w:tcW w:w="983" w:type="dxa"/>
            <w:tcBorders>
              <w:top w:val="nil"/>
              <w:left w:val="nil"/>
              <w:bottom w:val="single" w:sz="4" w:space="0" w:color="auto"/>
              <w:right w:val="single" w:sz="4" w:space="0" w:color="auto"/>
            </w:tcBorders>
            <w:shd w:val="clear" w:color="auto" w:fill="auto"/>
            <w:vAlign w:val="bottom"/>
          </w:tcPr>
          <w:p w14:paraId="7AA4E38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720</w:t>
            </w:r>
          </w:p>
        </w:tc>
        <w:tc>
          <w:tcPr>
            <w:tcW w:w="1460" w:type="dxa"/>
            <w:tcBorders>
              <w:top w:val="nil"/>
              <w:left w:val="nil"/>
              <w:bottom w:val="single" w:sz="4" w:space="0" w:color="auto"/>
              <w:right w:val="single" w:sz="4" w:space="0" w:color="auto"/>
            </w:tcBorders>
            <w:shd w:val="clear" w:color="auto" w:fill="auto"/>
            <w:vAlign w:val="bottom"/>
          </w:tcPr>
          <w:p w14:paraId="22B9367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366B424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21</w:t>
            </w:r>
          </w:p>
        </w:tc>
        <w:tc>
          <w:tcPr>
            <w:tcW w:w="966" w:type="dxa"/>
            <w:tcBorders>
              <w:top w:val="nil"/>
              <w:left w:val="nil"/>
              <w:bottom w:val="single" w:sz="4" w:space="0" w:color="auto"/>
              <w:right w:val="single" w:sz="4" w:space="0" w:color="auto"/>
            </w:tcBorders>
            <w:shd w:val="clear" w:color="auto" w:fill="auto"/>
            <w:vAlign w:val="bottom"/>
          </w:tcPr>
          <w:p w14:paraId="4BDA8FD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0,00877</w:t>
            </w:r>
          </w:p>
        </w:tc>
        <w:tc>
          <w:tcPr>
            <w:tcW w:w="1180" w:type="dxa"/>
            <w:tcBorders>
              <w:top w:val="nil"/>
              <w:left w:val="nil"/>
              <w:bottom w:val="single" w:sz="4" w:space="0" w:color="auto"/>
              <w:right w:val="single" w:sz="4" w:space="0" w:color="auto"/>
            </w:tcBorders>
            <w:shd w:val="clear" w:color="auto" w:fill="auto"/>
            <w:vAlign w:val="bottom"/>
          </w:tcPr>
          <w:p w14:paraId="1ACCC9C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4698</w:t>
            </w:r>
          </w:p>
        </w:tc>
      </w:tr>
      <w:tr w:rsidR="005D5BE6" w14:paraId="1C9BEC7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AB75342"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27</w:t>
            </w:r>
          </w:p>
        </w:tc>
        <w:tc>
          <w:tcPr>
            <w:tcW w:w="983" w:type="dxa"/>
            <w:tcBorders>
              <w:top w:val="nil"/>
              <w:left w:val="nil"/>
              <w:bottom w:val="single" w:sz="4" w:space="0" w:color="auto"/>
              <w:right w:val="single" w:sz="4" w:space="0" w:color="auto"/>
            </w:tcBorders>
            <w:shd w:val="clear" w:color="auto" w:fill="auto"/>
            <w:vAlign w:val="bottom"/>
          </w:tcPr>
          <w:p w14:paraId="4601E42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881</w:t>
            </w:r>
          </w:p>
        </w:tc>
        <w:tc>
          <w:tcPr>
            <w:tcW w:w="1460" w:type="dxa"/>
            <w:tcBorders>
              <w:top w:val="nil"/>
              <w:left w:val="nil"/>
              <w:bottom w:val="single" w:sz="4" w:space="0" w:color="auto"/>
              <w:right w:val="single" w:sz="4" w:space="0" w:color="auto"/>
            </w:tcBorders>
            <w:shd w:val="clear" w:color="auto" w:fill="auto"/>
            <w:vAlign w:val="bottom"/>
          </w:tcPr>
          <w:p w14:paraId="519A18C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1FB4C8F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758E29D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0,0101</w:t>
            </w:r>
          </w:p>
        </w:tc>
        <w:tc>
          <w:tcPr>
            <w:tcW w:w="1180" w:type="dxa"/>
            <w:tcBorders>
              <w:top w:val="nil"/>
              <w:left w:val="nil"/>
              <w:bottom w:val="single" w:sz="4" w:space="0" w:color="auto"/>
              <w:right w:val="single" w:sz="4" w:space="0" w:color="auto"/>
            </w:tcBorders>
            <w:shd w:val="clear" w:color="auto" w:fill="auto"/>
            <w:vAlign w:val="bottom"/>
          </w:tcPr>
          <w:p w14:paraId="69E8A20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4675</w:t>
            </w:r>
          </w:p>
        </w:tc>
      </w:tr>
      <w:tr w:rsidR="005D5BE6" w14:paraId="43FFF0E9"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4CC2F02"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28</w:t>
            </w:r>
          </w:p>
        </w:tc>
        <w:tc>
          <w:tcPr>
            <w:tcW w:w="983" w:type="dxa"/>
            <w:tcBorders>
              <w:top w:val="nil"/>
              <w:left w:val="nil"/>
              <w:bottom w:val="single" w:sz="4" w:space="0" w:color="auto"/>
              <w:right w:val="single" w:sz="4" w:space="0" w:color="auto"/>
            </w:tcBorders>
            <w:shd w:val="clear" w:color="auto" w:fill="auto"/>
            <w:vAlign w:val="bottom"/>
          </w:tcPr>
          <w:p w14:paraId="4834310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803</w:t>
            </w:r>
          </w:p>
        </w:tc>
        <w:tc>
          <w:tcPr>
            <w:tcW w:w="1460" w:type="dxa"/>
            <w:tcBorders>
              <w:top w:val="nil"/>
              <w:left w:val="nil"/>
              <w:bottom w:val="single" w:sz="4" w:space="0" w:color="auto"/>
              <w:right w:val="single" w:sz="4" w:space="0" w:color="auto"/>
            </w:tcBorders>
            <w:shd w:val="clear" w:color="auto" w:fill="auto"/>
            <w:vAlign w:val="bottom"/>
          </w:tcPr>
          <w:p w14:paraId="1549901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4229A53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13</w:t>
            </w:r>
          </w:p>
        </w:tc>
        <w:tc>
          <w:tcPr>
            <w:tcW w:w="966" w:type="dxa"/>
            <w:tcBorders>
              <w:top w:val="nil"/>
              <w:left w:val="nil"/>
              <w:bottom w:val="single" w:sz="4" w:space="0" w:color="auto"/>
              <w:right w:val="single" w:sz="4" w:space="0" w:color="auto"/>
            </w:tcBorders>
            <w:shd w:val="clear" w:color="auto" w:fill="auto"/>
            <w:vAlign w:val="bottom"/>
          </w:tcPr>
          <w:p w14:paraId="52B2EC5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0,01111</w:t>
            </w:r>
          </w:p>
        </w:tc>
        <w:tc>
          <w:tcPr>
            <w:tcW w:w="1180" w:type="dxa"/>
            <w:tcBorders>
              <w:top w:val="nil"/>
              <w:left w:val="nil"/>
              <w:bottom w:val="single" w:sz="4" w:space="0" w:color="auto"/>
              <w:right w:val="single" w:sz="4" w:space="0" w:color="auto"/>
            </w:tcBorders>
            <w:shd w:val="clear" w:color="auto" w:fill="auto"/>
            <w:vAlign w:val="bottom"/>
          </w:tcPr>
          <w:p w14:paraId="3520BD0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4556</w:t>
            </w:r>
          </w:p>
        </w:tc>
      </w:tr>
      <w:tr w:rsidR="005D5BE6" w14:paraId="5E05DA5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CC9E5CC"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29</w:t>
            </w:r>
          </w:p>
        </w:tc>
        <w:tc>
          <w:tcPr>
            <w:tcW w:w="983" w:type="dxa"/>
            <w:tcBorders>
              <w:top w:val="nil"/>
              <w:left w:val="nil"/>
              <w:bottom w:val="single" w:sz="4" w:space="0" w:color="auto"/>
              <w:right w:val="single" w:sz="4" w:space="0" w:color="auto"/>
            </w:tcBorders>
            <w:shd w:val="clear" w:color="auto" w:fill="auto"/>
            <w:vAlign w:val="bottom"/>
          </w:tcPr>
          <w:p w14:paraId="7881A41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733</w:t>
            </w:r>
          </w:p>
        </w:tc>
        <w:tc>
          <w:tcPr>
            <w:tcW w:w="1460" w:type="dxa"/>
            <w:tcBorders>
              <w:top w:val="nil"/>
              <w:left w:val="nil"/>
              <w:bottom w:val="single" w:sz="4" w:space="0" w:color="auto"/>
              <w:right w:val="single" w:sz="4" w:space="0" w:color="auto"/>
            </w:tcBorders>
            <w:shd w:val="clear" w:color="auto" w:fill="auto"/>
            <w:vAlign w:val="bottom"/>
          </w:tcPr>
          <w:p w14:paraId="207FFBA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w:t>
            </w:r>
          </w:p>
        </w:tc>
        <w:tc>
          <w:tcPr>
            <w:tcW w:w="1300" w:type="dxa"/>
            <w:tcBorders>
              <w:top w:val="nil"/>
              <w:left w:val="nil"/>
              <w:bottom w:val="single" w:sz="4" w:space="0" w:color="auto"/>
              <w:right w:val="single" w:sz="4" w:space="0" w:color="auto"/>
            </w:tcBorders>
            <w:shd w:val="clear" w:color="auto" w:fill="auto"/>
            <w:vAlign w:val="bottom"/>
          </w:tcPr>
          <w:p w14:paraId="68E67A5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6CF0C77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0,01087</w:t>
            </w:r>
          </w:p>
        </w:tc>
        <w:tc>
          <w:tcPr>
            <w:tcW w:w="1180" w:type="dxa"/>
            <w:tcBorders>
              <w:top w:val="nil"/>
              <w:left w:val="nil"/>
              <w:bottom w:val="single" w:sz="4" w:space="0" w:color="auto"/>
              <w:right w:val="single" w:sz="4" w:space="0" w:color="auto"/>
            </w:tcBorders>
            <w:shd w:val="clear" w:color="auto" w:fill="auto"/>
            <w:vAlign w:val="bottom"/>
          </w:tcPr>
          <w:p w14:paraId="6C218C0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4682</w:t>
            </w:r>
          </w:p>
        </w:tc>
      </w:tr>
      <w:tr w:rsidR="005D5BE6" w14:paraId="091244FF"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196D1F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30</w:t>
            </w:r>
          </w:p>
        </w:tc>
        <w:tc>
          <w:tcPr>
            <w:tcW w:w="983" w:type="dxa"/>
            <w:tcBorders>
              <w:top w:val="nil"/>
              <w:left w:val="nil"/>
              <w:bottom w:val="single" w:sz="4" w:space="0" w:color="auto"/>
              <w:right w:val="single" w:sz="4" w:space="0" w:color="auto"/>
            </w:tcBorders>
            <w:shd w:val="clear" w:color="auto" w:fill="auto"/>
            <w:vAlign w:val="bottom"/>
          </w:tcPr>
          <w:p w14:paraId="3201C2B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989</w:t>
            </w:r>
          </w:p>
        </w:tc>
        <w:tc>
          <w:tcPr>
            <w:tcW w:w="1460" w:type="dxa"/>
            <w:tcBorders>
              <w:top w:val="nil"/>
              <w:left w:val="nil"/>
              <w:bottom w:val="single" w:sz="4" w:space="0" w:color="auto"/>
              <w:right w:val="single" w:sz="4" w:space="0" w:color="auto"/>
            </w:tcBorders>
            <w:shd w:val="clear" w:color="auto" w:fill="auto"/>
            <w:vAlign w:val="bottom"/>
          </w:tcPr>
          <w:p w14:paraId="0897424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w:t>
            </w:r>
          </w:p>
        </w:tc>
        <w:tc>
          <w:tcPr>
            <w:tcW w:w="1300" w:type="dxa"/>
            <w:tcBorders>
              <w:top w:val="nil"/>
              <w:left w:val="nil"/>
              <w:bottom w:val="single" w:sz="4" w:space="0" w:color="auto"/>
              <w:right w:val="single" w:sz="4" w:space="0" w:color="auto"/>
            </w:tcBorders>
            <w:shd w:val="clear" w:color="auto" w:fill="auto"/>
            <w:vAlign w:val="bottom"/>
          </w:tcPr>
          <w:p w14:paraId="2DD6F4F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21</w:t>
            </w:r>
          </w:p>
        </w:tc>
        <w:tc>
          <w:tcPr>
            <w:tcW w:w="966" w:type="dxa"/>
            <w:tcBorders>
              <w:top w:val="nil"/>
              <w:left w:val="nil"/>
              <w:bottom w:val="single" w:sz="4" w:space="0" w:color="auto"/>
              <w:right w:val="single" w:sz="4" w:space="0" w:color="auto"/>
            </w:tcBorders>
            <w:shd w:val="clear" w:color="auto" w:fill="auto"/>
            <w:vAlign w:val="bottom"/>
          </w:tcPr>
          <w:p w14:paraId="2A815B2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0,00694</w:t>
            </w:r>
          </w:p>
        </w:tc>
        <w:tc>
          <w:tcPr>
            <w:tcW w:w="1180" w:type="dxa"/>
            <w:tcBorders>
              <w:top w:val="nil"/>
              <w:left w:val="nil"/>
              <w:bottom w:val="single" w:sz="4" w:space="0" w:color="auto"/>
              <w:right w:val="single" w:sz="4" w:space="0" w:color="auto"/>
            </w:tcBorders>
            <w:shd w:val="clear" w:color="auto" w:fill="auto"/>
            <w:vAlign w:val="bottom"/>
          </w:tcPr>
          <w:p w14:paraId="3F93182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4680</w:t>
            </w:r>
          </w:p>
        </w:tc>
      </w:tr>
      <w:tr w:rsidR="005D5BE6" w14:paraId="43A309B5"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CEDA04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31</w:t>
            </w:r>
          </w:p>
        </w:tc>
        <w:tc>
          <w:tcPr>
            <w:tcW w:w="983" w:type="dxa"/>
            <w:tcBorders>
              <w:top w:val="nil"/>
              <w:left w:val="nil"/>
              <w:bottom w:val="single" w:sz="4" w:space="0" w:color="auto"/>
              <w:right w:val="single" w:sz="4" w:space="0" w:color="auto"/>
            </w:tcBorders>
            <w:shd w:val="clear" w:color="auto" w:fill="auto"/>
            <w:vAlign w:val="bottom"/>
          </w:tcPr>
          <w:p w14:paraId="632AEC7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981</w:t>
            </w:r>
          </w:p>
        </w:tc>
        <w:tc>
          <w:tcPr>
            <w:tcW w:w="1460" w:type="dxa"/>
            <w:tcBorders>
              <w:top w:val="nil"/>
              <w:left w:val="nil"/>
              <w:bottom w:val="single" w:sz="4" w:space="0" w:color="auto"/>
              <w:right w:val="single" w:sz="4" w:space="0" w:color="auto"/>
            </w:tcBorders>
            <w:shd w:val="clear" w:color="auto" w:fill="auto"/>
            <w:vAlign w:val="bottom"/>
          </w:tcPr>
          <w:p w14:paraId="00BE197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17E4100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2348751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0,0101</w:t>
            </w:r>
          </w:p>
        </w:tc>
        <w:tc>
          <w:tcPr>
            <w:tcW w:w="1180" w:type="dxa"/>
            <w:tcBorders>
              <w:top w:val="nil"/>
              <w:left w:val="nil"/>
              <w:bottom w:val="single" w:sz="4" w:space="0" w:color="auto"/>
              <w:right w:val="single" w:sz="4" w:space="0" w:color="auto"/>
            </w:tcBorders>
            <w:shd w:val="clear" w:color="auto" w:fill="auto"/>
            <w:vAlign w:val="bottom"/>
          </w:tcPr>
          <w:p w14:paraId="2DC041A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4701</w:t>
            </w:r>
          </w:p>
        </w:tc>
      </w:tr>
      <w:tr w:rsidR="005D5BE6" w14:paraId="2A2823B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0B82DC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32</w:t>
            </w:r>
          </w:p>
        </w:tc>
        <w:tc>
          <w:tcPr>
            <w:tcW w:w="983" w:type="dxa"/>
            <w:tcBorders>
              <w:top w:val="nil"/>
              <w:left w:val="nil"/>
              <w:bottom w:val="single" w:sz="4" w:space="0" w:color="auto"/>
              <w:right w:val="single" w:sz="4" w:space="0" w:color="auto"/>
            </w:tcBorders>
            <w:shd w:val="clear" w:color="auto" w:fill="auto"/>
            <w:vAlign w:val="bottom"/>
          </w:tcPr>
          <w:p w14:paraId="14C0CBF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879</w:t>
            </w:r>
          </w:p>
        </w:tc>
        <w:tc>
          <w:tcPr>
            <w:tcW w:w="1460" w:type="dxa"/>
            <w:tcBorders>
              <w:top w:val="nil"/>
              <w:left w:val="nil"/>
              <w:bottom w:val="single" w:sz="4" w:space="0" w:color="auto"/>
              <w:right w:val="single" w:sz="4" w:space="0" w:color="auto"/>
            </w:tcBorders>
            <w:shd w:val="clear" w:color="auto" w:fill="auto"/>
            <w:vAlign w:val="bottom"/>
          </w:tcPr>
          <w:p w14:paraId="435D7DB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74AC13F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nil"/>
              <w:left w:val="nil"/>
              <w:bottom w:val="single" w:sz="4" w:space="0" w:color="auto"/>
              <w:right w:val="single" w:sz="4" w:space="0" w:color="auto"/>
            </w:tcBorders>
            <w:shd w:val="clear" w:color="auto" w:fill="auto"/>
            <w:vAlign w:val="bottom"/>
          </w:tcPr>
          <w:p w14:paraId="0887DA8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0,00826</w:t>
            </w:r>
          </w:p>
        </w:tc>
        <w:tc>
          <w:tcPr>
            <w:tcW w:w="1180" w:type="dxa"/>
            <w:tcBorders>
              <w:top w:val="nil"/>
              <w:left w:val="nil"/>
              <w:bottom w:val="single" w:sz="4" w:space="0" w:color="auto"/>
              <w:right w:val="single" w:sz="4" w:space="0" w:color="auto"/>
            </w:tcBorders>
            <w:shd w:val="clear" w:color="auto" w:fill="auto"/>
            <w:vAlign w:val="bottom"/>
          </w:tcPr>
          <w:p w14:paraId="5ED846F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4758</w:t>
            </w:r>
          </w:p>
        </w:tc>
      </w:tr>
      <w:tr w:rsidR="005D5BE6" w14:paraId="056F81BE"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0EFDC9B"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33</w:t>
            </w:r>
          </w:p>
        </w:tc>
        <w:tc>
          <w:tcPr>
            <w:tcW w:w="983" w:type="dxa"/>
            <w:tcBorders>
              <w:top w:val="nil"/>
              <w:left w:val="nil"/>
              <w:bottom w:val="single" w:sz="4" w:space="0" w:color="auto"/>
              <w:right w:val="single" w:sz="4" w:space="0" w:color="auto"/>
            </w:tcBorders>
            <w:shd w:val="clear" w:color="auto" w:fill="auto"/>
            <w:vAlign w:val="bottom"/>
          </w:tcPr>
          <w:p w14:paraId="6CEF031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977</w:t>
            </w:r>
          </w:p>
        </w:tc>
        <w:tc>
          <w:tcPr>
            <w:tcW w:w="1460" w:type="dxa"/>
            <w:tcBorders>
              <w:top w:val="nil"/>
              <w:left w:val="nil"/>
              <w:bottom w:val="single" w:sz="4" w:space="0" w:color="auto"/>
              <w:right w:val="single" w:sz="4" w:space="0" w:color="auto"/>
            </w:tcBorders>
            <w:shd w:val="clear" w:color="auto" w:fill="auto"/>
            <w:vAlign w:val="bottom"/>
          </w:tcPr>
          <w:p w14:paraId="28559E6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3</w:t>
            </w:r>
          </w:p>
        </w:tc>
        <w:tc>
          <w:tcPr>
            <w:tcW w:w="1300" w:type="dxa"/>
            <w:tcBorders>
              <w:top w:val="nil"/>
              <w:left w:val="nil"/>
              <w:bottom w:val="single" w:sz="4" w:space="0" w:color="auto"/>
              <w:right w:val="single" w:sz="4" w:space="0" w:color="auto"/>
            </w:tcBorders>
            <w:shd w:val="clear" w:color="auto" w:fill="auto"/>
            <w:vAlign w:val="bottom"/>
          </w:tcPr>
          <w:p w14:paraId="77ABDA8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19</w:t>
            </w:r>
          </w:p>
        </w:tc>
        <w:tc>
          <w:tcPr>
            <w:tcW w:w="966" w:type="dxa"/>
            <w:tcBorders>
              <w:top w:val="nil"/>
              <w:left w:val="nil"/>
              <w:bottom w:val="single" w:sz="4" w:space="0" w:color="auto"/>
              <w:right w:val="single" w:sz="4" w:space="0" w:color="auto"/>
            </w:tcBorders>
            <w:shd w:val="clear" w:color="auto" w:fill="auto"/>
            <w:vAlign w:val="bottom"/>
          </w:tcPr>
          <w:p w14:paraId="16EB042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0,01136</w:t>
            </w:r>
          </w:p>
        </w:tc>
        <w:tc>
          <w:tcPr>
            <w:tcW w:w="1180" w:type="dxa"/>
            <w:tcBorders>
              <w:top w:val="nil"/>
              <w:left w:val="nil"/>
              <w:bottom w:val="single" w:sz="4" w:space="0" w:color="auto"/>
              <w:right w:val="single" w:sz="4" w:space="0" w:color="auto"/>
            </w:tcBorders>
            <w:shd w:val="clear" w:color="auto" w:fill="auto"/>
            <w:vAlign w:val="bottom"/>
          </w:tcPr>
          <w:p w14:paraId="5109F10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4579</w:t>
            </w:r>
          </w:p>
        </w:tc>
      </w:tr>
      <w:tr w:rsidR="005D5BE6" w14:paraId="3BDE2F88"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1D1095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34</w:t>
            </w:r>
          </w:p>
        </w:tc>
        <w:tc>
          <w:tcPr>
            <w:tcW w:w="983" w:type="dxa"/>
            <w:tcBorders>
              <w:top w:val="nil"/>
              <w:left w:val="nil"/>
              <w:bottom w:val="single" w:sz="4" w:space="0" w:color="auto"/>
              <w:right w:val="single" w:sz="4" w:space="0" w:color="auto"/>
            </w:tcBorders>
            <w:shd w:val="clear" w:color="auto" w:fill="auto"/>
            <w:vAlign w:val="bottom"/>
          </w:tcPr>
          <w:p w14:paraId="6B60856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977</w:t>
            </w:r>
          </w:p>
        </w:tc>
        <w:tc>
          <w:tcPr>
            <w:tcW w:w="1460" w:type="dxa"/>
            <w:tcBorders>
              <w:top w:val="nil"/>
              <w:left w:val="nil"/>
              <w:bottom w:val="single" w:sz="4" w:space="0" w:color="auto"/>
              <w:right w:val="single" w:sz="4" w:space="0" w:color="auto"/>
            </w:tcBorders>
            <w:shd w:val="clear" w:color="auto" w:fill="auto"/>
            <w:vAlign w:val="bottom"/>
          </w:tcPr>
          <w:p w14:paraId="70EBAE9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w:t>
            </w:r>
          </w:p>
        </w:tc>
        <w:tc>
          <w:tcPr>
            <w:tcW w:w="1300" w:type="dxa"/>
            <w:tcBorders>
              <w:top w:val="nil"/>
              <w:left w:val="nil"/>
              <w:bottom w:val="single" w:sz="4" w:space="0" w:color="auto"/>
              <w:right w:val="single" w:sz="4" w:space="0" w:color="auto"/>
            </w:tcBorders>
            <w:shd w:val="clear" w:color="auto" w:fill="auto"/>
            <w:vAlign w:val="bottom"/>
          </w:tcPr>
          <w:p w14:paraId="1C95CAC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13</w:t>
            </w:r>
          </w:p>
        </w:tc>
        <w:tc>
          <w:tcPr>
            <w:tcW w:w="966" w:type="dxa"/>
            <w:tcBorders>
              <w:top w:val="nil"/>
              <w:left w:val="nil"/>
              <w:bottom w:val="single" w:sz="4" w:space="0" w:color="auto"/>
              <w:right w:val="single" w:sz="4" w:space="0" w:color="auto"/>
            </w:tcBorders>
            <w:shd w:val="clear" w:color="auto" w:fill="auto"/>
            <w:vAlign w:val="bottom"/>
          </w:tcPr>
          <w:p w14:paraId="3990C16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0,00833</w:t>
            </w:r>
          </w:p>
        </w:tc>
        <w:tc>
          <w:tcPr>
            <w:tcW w:w="1180" w:type="dxa"/>
            <w:tcBorders>
              <w:top w:val="nil"/>
              <w:left w:val="nil"/>
              <w:bottom w:val="single" w:sz="4" w:space="0" w:color="auto"/>
              <w:right w:val="single" w:sz="4" w:space="0" w:color="auto"/>
            </w:tcBorders>
            <w:shd w:val="clear" w:color="auto" w:fill="auto"/>
            <w:vAlign w:val="bottom"/>
          </w:tcPr>
          <w:p w14:paraId="0158847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4581</w:t>
            </w:r>
          </w:p>
        </w:tc>
      </w:tr>
      <w:tr w:rsidR="005D5BE6" w14:paraId="0A84D159"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5D242A2"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35</w:t>
            </w:r>
          </w:p>
        </w:tc>
        <w:tc>
          <w:tcPr>
            <w:tcW w:w="983" w:type="dxa"/>
            <w:tcBorders>
              <w:top w:val="nil"/>
              <w:left w:val="nil"/>
              <w:bottom w:val="single" w:sz="4" w:space="0" w:color="auto"/>
              <w:right w:val="single" w:sz="4" w:space="0" w:color="auto"/>
            </w:tcBorders>
            <w:shd w:val="clear" w:color="auto" w:fill="auto"/>
            <w:vAlign w:val="bottom"/>
          </w:tcPr>
          <w:p w14:paraId="7E53181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729</w:t>
            </w:r>
          </w:p>
        </w:tc>
        <w:tc>
          <w:tcPr>
            <w:tcW w:w="1460" w:type="dxa"/>
            <w:tcBorders>
              <w:top w:val="nil"/>
              <w:left w:val="nil"/>
              <w:bottom w:val="single" w:sz="4" w:space="0" w:color="auto"/>
              <w:right w:val="single" w:sz="4" w:space="0" w:color="auto"/>
            </w:tcBorders>
            <w:shd w:val="clear" w:color="auto" w:fill="auto"/>
            <w:vAlign w:val="bottom"/>
          </w:tcPr>
          <w:p w14:paraId="54CF2E8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2B37B4C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131DF1D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0,0101</w:t>
            </w:r>
          </w:p>
        </w:tc>
        <w:tc>
          <w:tcPr>
            <w:tcW w:w="1180" w:type="dxa"/>
            <w:tcBorders>
              <w:top w:val="nil"/>
              <w:left w:val="nil"/>
              <w:bottom w:val="single" w:sz="4" w:space="0" w:color="auto"/>
              <w:right w:val="single" w:sz="4" w:space="0" w:color="auto"/>
            </w:tcBorders>
            <w:shd w:val="clear" w:color="auto" w:fill="auto"/>
            <w:vAlign w:val="bottom"/>
          </w:tcPr>
          <w:p w14:paraId="7ED3482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4669</w:t>
            </w:r>
          </w:p>
        </w:tc>
      </w:tr>
      <w:tr w:rsidR="005D5BE6" w14:paraId="1B2870B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460057F"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36</w:t>
            </w:r>
          </w:p>
        </w:tc>
        <w:tc>
          <w:tcPr>
            <w:tcW w:w="983" w:type="dxa"/>
            <w:tcBorders>
              <w:top w:val="nil"/>
              <w:left w:val="nil"/>
              <w:bottom w:val="single" w:sz="4" w:space="0" w:color="auto"/>
              <w:right w:val="single" w:sz="4" w:space="0" w:color="auto"/>
            </w:tcBorders>
            <w:shd w:val="clear" w:color="auto" w:fill="auto"/>
            <w:vAlign w:val="bottom"/>
          </w:tcPr>
          <w:p w14:paraId="12BF9B8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619</w:t>
            </w:r>
          </w:p>
        </w:tc>
        <w:tc>
          <w:tcPr>
            <w:tcW w:w="1460" w:type="dxa"/>
            <w:tcBorders>
              <w:top w:val="nil"/>
              <w:left w:val="nil"/>
              <w:bottom w:val="single" w:sz="4" w:space="0" w:color="auto"/>
              <w:right w:val="single" w:sz="4" w:space="0" w:color="auto"/>
            </w:tcBorders>
            <w:shd w:val="clear" w:color="auto" w:fill="auto"/>
            <w:vAlign w:val="bottom"/>
          </w:tcPr>
          <w:p w14:paraId="5BBE3AF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w:t>
            </w:r>
          </w:p>
        </w:tc>
        <w:tc>
          <w:tcPr>
            <w:tcW w:w="1300" w:type="dxa"/>
            <w:tcBorders>
              <w:top w:val="nil"/>
              <w:left w:val="nil"/>
              <w:bottom w:val="single" w:sz="4" w:space="0" w:color="auto"/>
              <w:right w:val="single" w:sz="4" w:space="0" w:color="auto"/>
            </w:tcBorders>
            <w:shd w:val="clear" w:color="auto" w:fill="auto"/>
            <w:vAlign w:val="bottom"/>
          </w:tcPr>
          <w:p w14:paraId="2BE92D6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22</w:t>
            </w:r>
          </w:p>
        </w:tc>
        <w:tc>
          <w:tcPr>
            <w:tcW w:w="966" w:type="dxa"/>
            <w:tcBorders>
              <w:top w:val="nil"/>
              <w:left w:val="nil"/>
              <w:bottom w:val="single" w:sz="4" w:space="0" w:color="auto"/>
              <w:right w:val="single" w:sz="4" w:space="0" w:color="auto"/>
            </w:tcBorders>
            <w:shd w:val="clear" w:color="auto" w:fill="auto"/>
            <w:vAlign w:val="bottom"/>
          </w:tcPr>
          <w:p w14:paraId="2B7EFB0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0,00935</w:t>
            </w:r>
          </w:p>
        </w:tc>
        <w:tc>
          <w:tcPr>
            <w:tcW w:w="1180" w:type="dxa"/>
            <w:tcBorders>
              <w:top w:val="nil"/>
              <w:left w:val="nil"/>
              <w:bottom w:val="single" w:sz="4" w:space="0" w:color="auto"/>
              <w:right w:val="single" w:sz="4" w:space="0" w:color="auto"/>
            </w:tcBorders>
            <w:shd w:val="clear" w:color="auto" w:fill="auto"/>
            <w:vAlign w:val="bottom"/>
          </w:tcPr>
          <w:p w14:paraId="4170B04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4675</w:t>
            </w:r>
          </w:p>
        </w:tc>
      </w:tr>
      <w:tr w:rsidR="005D5BE6" w14:paraId="725FD127"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979B250"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37</w:t>
            </w:r>
          </w:p>
        </w:tc>
        <w:tc>
          <w:tcPr>
            <w:tcW w:w="983" w:type="dxa"/>
            <w:tcBorders>
              <w:top w:val="nil"/>
              <w:left w:val="nil"/>
              <w:bottom w:val="single" w:sz="4" w:space="0" w:color="auto"/>
              <w:right w:val="single" w:sz="4" w:space="0" w:color="auto"/>
            </w:tcBorders>
            <w:shd w:val="clear" w:color="auto" w:fill="auto"/>
            <w:vAlign w:val="bottom"/>
          </w:tcPr>
          <w:p w14:paraId="4CBA94F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940</w:t>
            </w:r>
          </w:p>
        </w:tc>
        <w:tc>
          <w:tcPr>
            <w:tcW w:w="1460" w:type="dxa"/>
            <w:tcBorders>
              <w:top w:val="nil"/>
              <w:left w:val="nil"/>
              <w:bottom w:val="single" w:sz="4" w:space="0" w:color="auto"/>
              <w:right w:val="single" w:sz="4" w:space="0" w:color="auto"/>
            </w:tcBorders>
            <w:shd w:val="clear" w:color="auto" w:fill="auto"/>
            <w:vAlign w:val="bottom"/>
          </w:tcPr>
          <w:p w14:paraId="2CF24D0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668107D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19</w:t>
            </w:r>
          </w:p>
        </w:tc>
        <w:tc>
          <w:tcPr>
            <w:tcW w:w="966" w:type="dxa"/>
            <w:tcBorders>
              <w:top w:val="nil"/>
              <w:left w:val="nil"/>
              <w:bottom w:val="single" w:sz="4" w:space="0" w:color="auto"/>
              <w:right w:val="single" w:sz="4" w:space="0" w:color="auto"/>
            </w:tcBorders>
            <w:shd w:val="clear" w:color="auto" w:fill="auto"/>
            <w:vAlign w:val="bottom"/>
          </w:tcPr>
          <w:p w14:paraId="7F15985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0,00781</w:t>
            </w:r>
          </w:p>
        </w:tc>
        <w:tc>
          <w:tcPr>
            <w:tcW w:w="1180" w:type="dxa"/>
            <w:tcBorders>
              <w:top w:val="nil"/>
              <w:left w:val="nil"/>
              <w:bottom w:val="single" w:sz="4" w:space="0" w:color="auto"/>
              <w:right w:val="single" w:sz="4" w:space="0" w:color="auto"/>
            </w:tcBorders>
            <w:shd w:val="clear" w:color="auto" w:fill="auto"/>
            <w:vAlign w:val="bottom"/>
          </w:tcPr>
          <w:p w14:paraId="7A82436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4677</w:t>
            </w:r>
          </w:p>
        </w:tc>
      </w:tr>
      <w:tr w:rsidR="005D5BE6" w14:paraId="168DAC6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0E7BB2E"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38</w:t>
            </w:r>
          </w:p>
        </w:tc>
        <w:tc>
          <w:tcPr>
            <w:tcW w:w="983" w:type="dxa"/>
            <w:tcBorders>
              <w:top w:val="nil"/>
              <w:left w:val="nil"/>
              <w:bottom w:val="single" w:sz="4" w:space="0" w:color="auto"/>
              <w:right w:val="single" w:sz="4" w:space="0" w:color="auto"/>
            </w:tcBorders>
            <w:shd w:val="clear" w:color="auto" w:fill="auto"/>
            <w:vAlign w:val="bottom"/>
          </w:tcPr>
          <w:p w14:paraId="3504B0D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978</w:t>
            </w:r>
          </w:p>
        </w:tc>
        <w:tc>
          <w:tcPr>
            <w:tcW w:w="1460" w:type="dxa"/>
            <w:tcBorders>
              <w:top w:val="nil"/>
              <w:left w:val="nil"/>
              <w:bottom w:val="single" w:sz="4" w:space="0" w:color="auto"/>
              <w:right w:val="single" w:sz="4" w:space="0" w:color="auto"/>
            </w:tcBorders>
            <w:shd w:val="clear" w:color="auto" w:fill="auto"/>
            <w:vAlign w:val="bottom"/>
          </w:tcPr>
          <w:p w14:paraId="1001463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w:t>
            </w:r>
          </w:p>
        </w:tc>
        <w:tc>
          <w:tcPr>
            <w:tcW w:w="1300" w:type="dxa"/>
            <w:tcBorders>
              <w:top w:val="nil"/>
              <w:left w:val="nil"/>
              <w:bottom w:val="single" w:sz="4" w:space="0" w:color="auto"/>
              <w:right w:val="single" w:sz="4" w:space="0" w:color="auto"/>
            </w:tcBorders>
            <w:shd w:val="clear" w:color="auto" w:fill="auto"/>
            <w:vAlign w:val="bottom"/>
          </w:tcPr>
          <w:p w14:paraId="1BEF1CC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13</w:t>
            </w:r>
          </w:p>
        </w:tc>
        <w:tc>
          <w:tcPr>
            <w:tcW w:w="966" w:type="dxa"/>
            <w:tcBorders>
              <w:top w:val="nil"/>
              <w:left w:val="nil"/>
              <w:bottom w:val="single" w:sz="4" w:space="0" w:color="auto"/>
              <w:right w:val="single" w:sz="4" w:space="0" w:color="auto"/>
            </w:tcBorders>
            <w:shd w:val="clear" w:color="auto" w:fill="auto"/>
            <w:vAlign w:val="bottom"/>
          </w:tcPr>
          <w:p w14:paraId="3F2F904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0,00833</w:t>
            </w:r>
          </w:p>
        </w:tc>
        <w:tc>
          <w:tcPr>
            <w:tcW w:w="1180" w:type="dxa"/>
            <w:tcBorders>
              <w:top w:val="nil"/>
              <w:left w:val="nil"/>
              <w:bottom w:val="single" w:sz="4" w:space="0" w:color="auto"/>
              <w:right w:val="single" w:sz="4" w:space="0" w:color="auto"/>
            </w:tcBorders>
            <w:shd w:val="clear" w:color="auto" w:fill="auto"/>
            <w:vAlign w:val="bottom"/>
          </w:tcPr>
          <w:p w14:paraId="1EBEBE0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4701</w:t>
            </w:r>
          </w:p>
        </w:tc>
      </w:tr>
      <w:tr w:rsidR="005D5BE6" w14:paraId="1162115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41C91CF"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39</w:t>
            </w:r>
          </w:p>
        </w:tc>
        <w:tc>
          <w:tcPr>
            <w:tcW w:w="983" w:type="dxa"/>
            <w:tcBorders>
              <w:top w:val="nil"/>
              <w:left w:val="nil"/>
              <w:bottom w:val="single" w:sz="4" w:space="0" w:color="auto"/>
              <w:right w:val="single" w:sz="4" w:space="0" w:color="auto"/>
            </w:tcBorders>
            <w:shd w:val="clear" w:color="auto" w:fill="auto"/>
            <w:vAlign w:val="bottom"/>
          </w:tcPr>
          <w:p w14:paraId="6712A59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942</w:t>
            </w:r>
          </w:p>
        </w:tc>
        <w:tc>
          <w:tcPr>
            <w:tcW w:w="1460" w:type="dxa"/>
            <w:tcBorders>
              <w:top w:val="nil"/>
              <w:left w:val="nil"/>
              <w:bottom w:val="single" w:sz="4" w:space="0" w:color="auto"/>
              <w:right w:val="single" w:sz="4" w:space="0" w:color="auto"/>
            </w:tcBorders>
            <w:shd w:val="clear" w:color="auto" w:fill="auto"/>
            <w:vAlign w:val="bottom"/>
          </w:tcPr>
          <w:p w14:paraId="5167613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0608EF7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19</w:t>
            </w:r>
          </w:p>
        </w:tc>
        <w:tc>
          <w:tcPr>
            <w:tcW w:w="966" w:type="dxa"/>
            <w:tcBorders>
              <w:top w:val="nil"/>
              <w:left w:val="nil"/>
              <w:bottom w:val="single" w:sz="4" w:space="0" w:color="auto"/>
              <w:right w:val="single" w:sz="4" w:space="0" w:color="auto"/>
            </w:tcBorders>
            <w:shd w:val="clear" w:color="auto" w:fill="auto"/>
            <w:vAlign w:val="bottom"/>
          </w:tcPr>
          <w:p w14:paraId="1FD69CF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0,00926</w:t>
            </w:r>
          </w:p>
        </w:tc>
        <w:tc>
          <w:tcPr>
            <w:tcW w:w="1180" w:type="dxa"/>
            <w:tcBorders>
              <w:top w:val="nil"/>
              <w:left w:val="nil"/>
              <w:bottom w:val="single" w:sz="4" w:space="0" w:color="auto"/>
              <w:right w:val="single" w:sz="4" w:space="0" w:color="auto"/>
            </w:tcBorders>
            <w:shd w:val="clear" w:color="auto" w:fill="auto"/>
            <w:vAlign w:val="bottom"/>
          </w:tcPr>
          <w:p w14:paraId="074F89B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4701</w:t>
            </w:r>
          </w:p>
        </w:tc>
      </w:tr>
      <w:tr w:rsidR="005D5BE6" w14:paraId="04E9D908"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A40C9E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40</w:t>
            </w:r>
          </w:p>
        </w:tc>
        <w:tc>
          <w:tcPr>
            <w:tcW w:w="983" w:type="dxa"/>
            <w:tcBorders>
              <w:top w:val="nil"/>
              <w:left w:val="nil"/>
              <w:bottom w:val="single" w:sz="4" w:space="0" w:color="auto"/>
              <w:right w:val="single" w:sz="4" w:space="0" w:color="auto"/>
            </w:tcBorders>
            <w:shd w:val="clear" w:color="auto" w:fill="auto"/>
            <w:vAlign w:val="bottom"/>
          </w:tcPr>
          <w:p w14:paraId="228E170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990</w:t>
            </w:r>
          </w:p>
        </w:tc>
        <w:tc>
          <w:tcPr>
            <w:tcW w:w="1460" w:type="dxa"/>
            <w:tcBorders>
              <w:top w:val="nil"/>
              <w:left w:val="nil"/>
              <w:bottom w:val="single" w:sz="4" w:space="0" w:color="auto"/>
              <w:right w:val="single" w:sz="4" w:space="0" w:color="auto"/>
            </w:tcBorders>
            <w:shd w:val="clear" w:color="auto" w:fill="auto"/>
            <w:vAlign w:val="bottom"/>
          </w:tcPr>
          <w:p w14:paraId="40155FD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w:t>
            </w:r>
          </w:p>
        </w:tc>
        <w:tc>
          <w:tcPr>
            <w:tcW w:w="1300" w:type="dxa"/>
            <w:tcBorders>
              <w:top w:val="nil"/>
              <w:left w:val="nil"/>
              <w:bottom w:val="single" w:sz="4" w:space="0" w:color="auto"/>
              <w:right w:val="single" w:sz="4" w:space="0" w:color="auto"/>
            </w:tcBorders>
            <w:shd w:val="clear" w:color="auto" w:fill="auto"/>
            <w:vAlign w:val="bottom"/>
          </w:tcPr>
          <w:p w14:paraId="0F0AE38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21</w:t>
            </w:r>
          </w:p>
        </w:tc>
        <w:tc>
          <w:tcPr>
            <w:tcW w:w="966" w:type="dxa"/>
            <w:tcBorders>
              <w:top w:val="nil"/>
              <w:left w:val="nil"/>
              <w:bottom w:val="single" w:sz="4" w:space="0" w:color="auto"/>
              <w:right w:val="single" w:sz="4" w:space="0" w:color="auto"/>
            </w:tcBorders>
            <w:shd w:val="clear" w:color="auto" w:fill="auto"/>
            <w:vAlign w:val="bottom"/>
          </w:tcPr>
          <w:p w14:paraId="2FC831E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0,00962</w:t>
            </w:r>
          </w:p>
        </w:tc>
        <w:tc>
          <w:tcPr>
            <w:tcW w:w="1180" w:type="dxa"/>
            <w:tcBorders>
              <w:top w:val="nil"/>
              <w:left w:val="nil"/>
              <w:bottom w:val="single" w:sz="4" w:space="0" w:color="auto"/>
              <w:right w:val="single" w:sz="4" w:space="0" w:color="auto"/>
            </w:tcBorders>
            <w:shd w:val="clear" w:color="auto" w:fill="auto"/>
            <w:vAlign w:val="bottom"/>
          </w:tcPr>
          <w:p w14:paraId="2E30103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4579</w:t>
            </w:r>
          </w:p>
        </w:tc>
      </w:tr>
      <w:tr w:rsidR="005D5BE6" w14:paraId="2273CF8A"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A37C85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41</w:t>
            </w:r>
          </w:p>
        </w:tc>
        <w:tc>
          <w:tcPr>
            <w:tcW w:w="983" w:type="dxa"/>
            <w:tcBorders>
              <w:top w:val="nil"/>
              <w:left w:val="nil"/>
              <w:bottom w:val="single" w:sz="4" w:space="0" w:color="auto"/>
              <w:right w:val="single" w:sz="4" w:space="0" w:color="auto"/>
            </w:tcBorders>
            <w:shd w:val="clear" w:color="auto" w:fill="auto"/>
            <w:vAlign w:val="bottom"/>
          </w:tcPr>
          <w:p w14:paraId="690DB9E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799</w:t>
            </w:r>
          </w:p>
        </w:tc>
        <w:tc>
          <w:tcPr>
            <w:tcW w:w="1460" w:type="dxa"/>
            <w:tcBorders>
              <w:top w:val="nil"/>
              <w:left w:val="nil"/>
              <w:bottom w:val="single" w:sz="4" w:space="0" w:color="auto"/>
              <w:right w:val="single" w:sz="4" w:space="0" w:color="auto"/>
            </w:tcBorders>
            <w:shd w:val="clear" w:color="auto" w:fill="auto"/>
            <w:vAlign w:val="bottom"/>
          </w:tcPr>
          <w:p w14:paraId="4EA195E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7</w:t>
            </w:r>
          </w:p>
        </w:tc>
        <w:tc>
          <w:tcPr>
            <w:tcW w:w="1300" w:type="dxa"/>
            <w:tcBorders>
              <w:top w:val="nil"/>
              <w:left w:val="nil"/>
              <w:bottom w:val="single" w:sz="4" w:space="0" w:color="auto"/>
              <w:right w:val="single" w:sz="4" w:space="0" w:color="auto"/>
            </w:tcBorders>
            <w:shd w:val="clear" w:color="auto" w:fill="auto"/>
            <w:vAlign w:val="bottom"/>
          </w:tcPr>
          <w:p w14:paraId="2800A79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15</w:t>
            </w:r>
          </w:p>
        </w:tc>
        <w:tc>
          <w:tcPr>
            <w:tcW w:w="966" w:type="dxa"/>
            <w:tcBorders>
              <w:top w:val="nil"/>
              <w:left w:val="nil"/>
              <w:bottom w:val="single" w:sz="4" w:space="0" w:color="auto"/>
              <w:right w:val="single" w:sz="4" w:space="0" w:color="auto"/>
            </w:tcBorders>
            <w:shd w:val="clear" w:color="auto" w:fill="auto"/>
            <w:vAlign w:val="bottom"/>
          </w:tcPr>
          <w:p w14:paraId="3C2A428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0,00862</w:t>
            </w:r>
          </w:p>
        </w:tc>
        <w:tc>
          <w:tcPr>
            <w:tcW w:w="1180" w:type="dxa"/>
            <w:tcBorders>
              <w:top w:val="nil"/>
              <w:left w:val="nil"/>
              <w:bottom w:val="single" w:sz="4" w:space="0" w:color="auto"/>
              <w:right w:val="single" w:sz="4" w:space="0" w:color="auto"/>
            </w:tcBorders>
            <w:shd w:val="clear" w:color="auto" w:fill="auto"/>
            <w:vAlign w:val="bottom"/>
          </w:tcPr>
          <w:p w14:paraId="3C479D8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4555</w:t>
            </w:r>
          </w:p>
        </w:tc>
      </w:tr>
      <w:tr w:rsidR="005D5BE6" w14:paraId="0C153FD4"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FEDA62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42</w:t>
            </w:r>
          </w:p>
        </w:tc>
        <w:tc>
          <w:tcPr>
            <w:tcW w:w="983" w:type="dxa"/>
            <w:tcBorders>
              <w:top w:val="nil"/>
              <w:left w:val="nil"/>
              <w:bottom w:val="single" w:sz="4" w:space="0" w:color="auto"/>
              <w:right w:val="single" w:sz="4" w:space="0" w:color="auto"/>
            </w:tcBorders>
            <w:shd w:val="clear" w:color="auto" w:fill="auto"/>
            <w:vAlign w:val="bottom"/>
          </w:tcPr>
          <w:p w14:paraId="6B0B9814"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996</w:t>
            </w:r>
          </w:p>
        </w:tc>
        <w:tc>
          <w:tcPr>
            <w:tcW w:w="1460" w:type="dxa"/>
            <w:tcBorders>
              <w:top w:val="nil"/>
              <w:left w:val="nil"/>
              <w:bottom w:val="single" w:sz="4" w:space="0" w:color="auto"/>
              <w:right w:val="single" w:sz="4" w:space="0" w:color="auto"/>
            </w:tcBorders>
            <w:shd w:val="clear" w:color="auto" w:fill="auto"/>
            <w:vAlign w:val="bottom"/>
          </w:tcPr>
          <w:p w14:paraId="36D631C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3</w:t>
            </w:r>
          </w:p>
        </w:tc>
        <w:tc>
          <w:tcPr>
            <w:tcW w:w="1300" w:type="dxa"/>
            <w:tcBorders>
              <w:top w:val="nil"/>
              <w:left w:val="nil"/>
              <w:bottom w:val="single" w:sz="4" w:space="0" w:color="auto"/>
              <w:right w:val="single" w:sz="4" w:space="0" w:color="auto"/>
            </w:tcBorders>
            <w:shd w:val="clear" w:color="auto" w:fill="auto"/>
            <w:vAlign w:val="bottom"/>
          </w:tcPr>
          <w:p w14:paraId="5240522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19</w:t>
            </w:r>
          </w:p>
        </w:tc>
        <w:tc>
          <w:tcPr>
            <w:tcW w:w="966" w:type="dxa"/>
            <w:tcBorders>
              <w:top w:val="nil"/>
              <w:left w:val="nil"/>
              <w:bottom w:val="single" w:sz="4" w:space="0" w:color="auto"/>
              <w:right w:val="single" w:sz="4" w:space="0" w:color="auto"/>
            </w:tcBorders>
            <w:shd w:val="clear" w:color="auto" w:fill="auto"/>
            <w:vAlign w:val="bottom"/>
          </w:tcPr>
          <w:p w14:paraId="089D224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0,01136</w:t>
            </w:r>
          </w:p>
        </w:tc>
        <w:tc>
          <w:tcPr>
            <w:tcW w:w="1180" w:type="dxa"/>
            <w:tcBorders>
              <w:top w:val="nil"/>
              <w:left w:val="nil"/>
              <w:bottom w:val="single" w:sz="4" w:space="0" w:color="auto"/>
              <w:right w:val="single" w:sz="4" w:space="0" w:color="auto"/>
            </w:tcBorders>
            <w:shd w:val="clear" w:color="auto" w:fill="auto"/>
            <w:vAlign w:val="bottom"/>
          </w:tcPr>
          <w:p w14:paraId="0F38AB6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4691</w:t>
            </w:r>
          </w:p>
        </w:tc>
      </w:tr>
      <w:tr w:rsidR="005D5BE6" w14:paraId="65F37496"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63E699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43</w:t>
            </w:r>
          </w:p>
        </w:tc>
        <w:tc>
          <w:tcPr>
            <w:tcW w:w="983" w:type="dxa"/>
            <w:tcBorders>
              <w:top w:val="nil"/>
              <w:left w:val="nil"/>
              <w:bottom w:val="single" w:sz="4" w:space="0" w:color="auto"/>
              <w:right w:val="single" w:sz="4" w:space="0" w:color="auto"/>
            </w:tcBorders>
            <w:shd w:val="clear" w:color="auto" w:fill="auto"/>
            <w:vAlign w:val="bottom"/>
          </w:tcPr>
          <w:p w14:paraId="43652A2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879</w:t>
            </w:r>
          </w:p>
        </w:tc>
        <w:tc>
          <w:tcPr>
            <w:tcW w:w="1460" w:type="dxa"/>
            <w:tcBorders>
              <w:top w:val="nil"/>
              <w:left w:val="nil"/>
              <w:bottom w:val="single" w:sz="4" w:space="0" w:color="auto"/>
              <w:right w:val="single" w:sz="4" w:space="0" w:color="auto"/>
            </w:tcBorders>
            <w:shd w:val="clear" w:color="auto" w:fill="auto"/>
            <w:vAlign w:val="bottom"/>
          </w:tcPr>
          <w:p w14:paraId="1B0E2C4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09C45B2F"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4CEADBF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0,00917</w:t>
            </w:r>
          </w:p>
        </w:tc>
        <w:tc>
          <w:tcPr>
            <w:tcW w:w="1180" w:type="dxa"/>
            <w:tcBorders>
              <w:top w:val="nil"/>
              <w:left w:val="nil"/>
              <w:bottom w:val="single" w:sz="4" w:space="0" w:color="auto"/>
              <w:right w:val="single" w:sz="4" w:space="0" w:color="auto"/>
            </w:tcBorders>
            <w:shd w:val="clear" w:color="auto" w:fill="auto"/>
            <w:vAlign w:val="bottom"/>
          </w:tcPr>
          <w:p w14:paraId="69045310"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4679</w:t>
            </w:r>
          </w:p>
        </w:tc>
      </w:tr>
      <w:tr w:rsidR="005D5BE6" w14:paraId="6F78C5C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7CC8E4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44</w:t>
            </w:r>
          </w:p>
        </w:tc>
        <w:tc>
          <w:tcPr>
            <w:tcW w:w="983" w:type="dxa"/>
            <w:tcBorders>
              <w:top w:val="nil"/>
              <w:left w:val="nil"/>
              <w:bottom w:val="single" w:sz="4" w:space="0" w:color="auto"/>
              <w:right w:val="single" w:sz="4" w:space="0" w:color="auto"/>
            </w:tcBorders>
            <w:shd w:val="clear" w:color="auto" w:fill="auto"/>
            <w:vAlign w:val="bottom"/>
          </w:tcPr>
          <w:p w14:paraId="0D7B60A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574</w:t>
            </w:r>
          </w:p>
        </w:tc>
        <w:tc>
          <w:tcPr>
            <w:tcW w:w="1460" w:type="dxa"/>
            <w:tcBorders>
              <w:top w:val="nil"/>
              <w:left w:val="nil"/>
              <w:bottom w:val="single" w:sz="4" w:space="0" w:color="auto"/>
              <w:right w:val="single" w:sz="4" w:space="0" w:color="auto"/>
            </w:tcBorders>
            <w:shd w:val="clear" w:color="auto" w:fill="auto"/>
            <w:vAlign w:val="bottom"/>
          </w:tcPr>
          <w:p w14:paraId="5137FA9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6</w:t>
            </w:r>
          </w:p>
        </w:tc>
        <w:tc>
          <w:tcPr>
            <w:tcW w:w="1300" w:type="dxa"/>
            <w:tcBorders>
              <w:top w:val="nil"/>
              <w:left w:val="nil"/>
              <w:bottom w:val="single" w:sz="4" w:space="0" w:color="auto"/>
              <w:right w:val="single" w:sz="4" w:space="0" w:color="auto"/>
            </w:tcBorders>
            <w:shd w:val="clear" w:color="auto" w:fill="auto"/>
            <w:vAlign w:val="bottom"/>
          </w:tcPr>
          <w:p w14:paraId="6B94C8A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16</w:t>
            </w:r>
          </w:p>
        </w:tc>
        <w:tc>
          <w:tcPr>
            <w:tcW w:w="966" w:type="dxa"/>
            <w:tcBorders>
              <w:top w:val="nil"/>
              <w:left w:val="nil"/>
              <w:bottom w:val="single" w:sz="4" w:space="0" w:color="auto"/>
              <w:right w:val="single" w:sz="4" w:space="0" w:color="auto"/>
            </w:tcBorders>
            <w:shd w:val="clear" w:color="auto" w:fill="auto"/>
            <w:vAlign w:val="bottom"/>
          </w:tcPr>
          <w:p w14:paraId="45E33E3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0,00917</w:t>
            </w:r>
          </w:p>
        </w:tc>
        <w:tc>
          <w:tcPr>
            <w:tcW w:w="1180" w:type="dxa"/>
            <w:tcBorders>
              <w:top w:val="nil"/>
              <w:left w:val="nil"/>
              <w:bottom w:val="single" w:sz="4" w:space="0" w:color="auto"/>
              <w:right w:val="single" w:sz="4" w:space="0" w:color="auto"/>
            </w:tcBorders>
            <w:shd w:val="clear" w:color="auto" w:fill="auto"/>
            <w:vAlign w:val="bottom"/>
          </w:tcPr>
          <w:p w14:paraId="39D65B4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4692</w:t>
            </w:r>
          </w:p>
        </w:tc>
      </w:tr>
      <w:tr w:rsidR="005D5BE6" w14:paraId="75585BED"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74931D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45</w:t>
            </w:r>
          </w:p>
        </w:tc>
        <w:tc>
          <w:tcPr>
            <w:tcW w:w="983" w:type="dxa"/>
            <w:tcBorders>
              <w:top w:val="nil"/>
              <w:left w:val="nil"/>
              <w:bottom w:val="single" w:sz="4" w:space="0" w:color="auto"/>
              <w:right w:val="single" w:sz="4" w:space="0" w:color="auto"/>
            </w:tcBorders>
            <w:shd w:val="clear" w:color="auto" w:fill="auto"/>
            <w:vAlign w:val="bottom"/>
          </w:tcPr>
          <w:p w14:paraId="1E0A2CB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940</w:t>
            </w:r>
          </w:p>
        </w:tc>
        <w:tc>
          <w:tcPr>
            <w:tcW w:w="1460" w:type="dxa"/>
            <w:tcBorders>
              <w:top w:val="nil"/>
              <w:left w:val="nil"/>
              <w:bottom w:val="single" w:sz="4" w:space="0" w:color="auto"/>
              <w:right w:val="single" w:sz="4" w:space="0" w:color="auto"/>
            </w:tcBorders>
            <w:shd w:val="clear" w:color="auto" w:fill="auto"/>
            <w:vAlign w:val="bottom"/>
          </w:tcPr>
          <w:p w14:paraId="0762755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673C9D6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nil"/>
              <w:left w:val="nil"/>
              <w:bottom w:val="single" w:sz="4" w:space="0" w:color="auto"/>
              <w:right w:val="single" w:sz="4" w:space="0" w:color="auto"/>
            </w:tcBorders>
            <w:shd w:val="clear" w:color="auto" w:fill="auto"/>
            <w:vAlign w:val="bottom"/>
          </w:tcPr>
          <w:p w14:paraId="1B6ED8C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0,00901</w:t>
            </w:r>
          </w:p>
        </w:tc>
        <w:tc>
          <w:tcPr>
            <w:tcW w:w="1180" w:type="dxa"/>
            <w:tcBorders>
              <w:top w:val="nil"/>
              <w:left w:val="nil"/>
              <w:bottom w:val="single" w:sz="4" w:space="0" w:color="auto"/>
              <w:right w:val="single" w:sz="4" w:space="0" w:color="auto"/>
            </w:tcBorders>
            <w:shd w:val="clear" w:color="auto" w:fill="auto"/>
            <w:vAlign w:val="bottom"/>
          </w:tcPr>
          <w:p w14:paraId="067FF14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4580</w:t>
            </w:r>
          </w:p>
        </w:tc>
      </w:tr>
      <w:tr w:rsidR="005D5BE6" w14:paraId="58DFD393"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9CB8E3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46</w:t>
            </w:r>
          </w:p>
        </w:tc>
        <w:tc>
          <w:tcPr>
            <w:tcW w:w="983" w:type="dxa"/>
            <w:tcBorders>
              <w:top w:val="nil"/>
              <w:left w:val="nil"/>
              <w:bottom w:val="single" w:sz="4" w:space="0" w:color="auto"/>
              <w:right w:val="single" w:sz="4" w:space="0" w:color="auto"/>
            </w:tcBorders>
            <w:shd w:val="clear" w:color="auto" w:fill="auto"/>
            <w:vAlign w:val="bottom"/>
          </w:tcPr>
          <w:p w14:paraId="711B4B8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522</w:t>
            </w:r>
          </w:p>
        </w:tc>
        <w:tc>
          <w:tcPr>
            <w:tcW w:w="1460" w:type="dxa"/>
            <w:tcBorders>
              <w:top w:val="nil"/>
              <w:left w:val="nil"/>
              <w:bottom w:val="single" w:sz="4" w:space="0" w:color="auto"/>
              <w:right w:val="single" w:sz="4" w:space="0" w:color="auto"/>
            </w:tcBorders>
            <w:shd w:val="clear" w:color="auto" w:fill="auto"/>
            <w:vAlign w:val="bottom"/>
          </w:tcPr>
          <w:p w14:paraId="3F2CCCA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34B3605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60846669"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0,0098</w:t>
            </w:r>
          </w:p>
        </w:tc>
        <w:tc>
          <w:tcPr>
            <w:tcW w:w="1180" w:type="dxa"/>
            <w:tcBorders>
              <w:top w:val="nil"/>
              <w:left w:val="nil"/>
              <w:bottom w:val="single" w:sz="4" w:space="0" w:color="auto"/>
              <w:right w:val="single" w:sz="4" w:space="0" w:color="auto"/>
            </w:tcBorders>
            <w:shd w:val="clear" w:color="auto" w:fill="auto"/>
            <w:vAlign w:val="bottom"/>
          </w:tcPr>
          <w:p w14:paraId="5259C4C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4551</w:t>
            </w:r>
          </w:p>
        </w:tc>
      </w:tr>
      <w:tr w:rsidR="005D5BE6" w14:paraId="1054B15C"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DC485D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47</w:t>
            </w:r>
          </w:p>
        </w:tc>
        <w:tc>
          <w:tcPr>
            <w:tcW w:w="983" w:type="dxa"/>
            <w:tcBorders>
              <w:top w:val="nil"/>
              <w:left w:val="nil"/>
              <w:bottom w:val="single" w:sz="4" w:space="0" w:color="auto"/>
              <w:right w:val="single" w:sz="4" w:space="0" w:color="auto"/>
            </w:tcBorders>
            <w:shd w:val="clear" w:color="auto" w:fill="auto"/>
            <w:vAlign w:val="bottom"/>
          </w:tcPr>
          <w:p w14:paraId="174F885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439</w:t>
            </w:r>
          </w:p>
        </w:tc>
        <w:tc>
          <w:tcPr>
            <w:tcW w:w="1460" w:type="dxa"/>
            <w:tcBorders>
              <w:top w:val="nil"/>
              <w:left w:val="nil"/>
              <w:bottom w:val="single" w:sz="4" w:space="0" w:color="auto"/>
              <w:right w:val="single" w:sz="4" w:space="0" w:color="auto"/>
            </w:tcBorders>
            <w:shd w:val="clear" w:color="auto" w:fill="auto"/>
            <w:vAlign w:val="bottom"/>
          </w:tcPr>
          <w:p w14:paraId="612E0F0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3F044E5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nil"/>
              <w:left w:val="nil"/>
              <w:bottom w:val="single" w:sz="4" w:space="0" w:color="auto"/>
              <w:right w:val="single" w:sz="4" w:space="0" w:color="auto"/>
            </w:tcBorders>
            <w:shd w:val="clear" w:color="auto" w:fill="auto"/>
            <w:vAlign w:val="bottom"/>
          </w:tcPr>
          <w:p w14:paraId="233D8F8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0,00901</w:t>
            </w:r>
          </w:p>
        </w:tc>
        <w:tc>
          <w:tcPr>
            <w:tcW w:w="1180" w:type="dxa"/>
            <w:tcBorders>
              <w:top w:val="nil"/>
              <w:left w:val="nil"/>
              <w:bottom w:val="single" w:sz="4" w:space="0" w:color="auto"/>
              <w:right w:val="single" w:sz="4" w:space="0" w:color="auto"/>
            </w:tcBorders>
            <w:shd w:val="clear" w:color="auto" w:fill="auto"/>
            <w:vAlign w:val="bottom"/>
          </w:tcPr>
          <w:p w14:paraId="0BB7416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4677</w:t>
            </w:r>
          </w:p>
        </w:tc>
      </w:tr>
      <w:tr w:rsidR="005D5BE6" w14:paraId="15BA8B30"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C24DEF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48</w:t>
            </w:r>
          </w:p>
        </w:tc>
        <w:tc>
          <w:tcPr>
            <w:tcW w:w="983" w:type="dxa"/>
            <w:tcBorders>
              <w:top w:val="nil"/>
              <w:left w:val="nil"/>
              <w:bottom w:val="single" w:sz="4" w:space="0" w:color="auto"/>
              <w:right w:val="single" w:sz="4" w:space="0" w:color="auto"/>
            </w:tcBorders>
            <w:shd w:val="clear" w:color="auto" w:fill="auto"/>
            <w:vAlign w:val="bottom"/>
          </w:tcPr>
          <w:p w14:paraId="4D8A09E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843</w:t>
            </w:r>
          </w:p>
        </w:tc>
        <w:tc>
          <w:tcPr>
            <w:tcW w:w="1460" w:type="dxa"/>
            <w:tcBorders>
              <w:top w:val="nil"/>
              <w:left w:val="nil"/>
              <w:bottom w:val="single" w:sz="4" w:space="0" w:color="auto"/>
              <w:right w:val="single" w:sz="4" w:space="0" w:color="auto"/>
            </w:tcBorders>
            <w:shd w:val="clear" w:color="auto" w:fill="auto"/>
            <w:vAlign w:val="bottom"/>
          </w:tcPr>
          <w:p w14:paraId="43AA1BB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5</w:t>
            </w:r>
          </w:p>
        </w:tc>
        <w:tc>
          <w:tcPr>
            <w:tcW w:w="1300" w:type="dxa"/>
            <w:tcBorders>
              <w:top w:val="nil"/>
              <w:left w:val="nil"/>
              <w:bottom w:val="single" w:sz="4" w:space="0" w:color="auto"/>
              <w:right w:val="single" w:sz="4" w:space="0" w:color="auto"/>
            </w:tcBorders>
            <w:shd w:val="clear" w:color="auto" w:fill="auto"/>
            <w:vAlign w:val="bottom"/>
          </w:tcPr>
          <w:p w14:paraId="6FF6E611"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17</w:t>
            </w:r>
          </w:p>
        </w:tc>
        <w:tc>
          <w:tcPr>
            <w:tcW w:w="966" w:type="dxa"/>
            <w:tcBorders>
              <w:top w:val="nil"/>
              <w:left w:val="nil"/>
              <w:bottom w:val="single" w:sz="4" w:space="0" w:color="auto"/>
              <w:right w:val="single" w:sz="4" w:space="0" w:color="auto"/>
            </w:tcBorders>
            <w:shd w:val="clear" w:color="auto" w:fill="auto"/>
            <w:vAlign w:val="bottom"/>
          </w:tcPr>
          <w:p w14:paraId="6DE51428"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0,0098</w:t>
            </w:r>
          </w:p>
        </w:tc>
        <w:tc>
          <w:tcPr>
            <w:tcW w:w="1180" w:type="dxa"/>
            <w:tcBorders>
              <w:top w:val="nil"/>
              <w:left w:val="nil"/>
              <w:bottom w:val="single" w:sz="4" w:space="0" w:color="auto"/>
              <w:right w:val="single" w:sz="4" w:space="0" w:color="auto"/>
            </w:tcBorders>
            <w:shd w:val="clear" w:color="auto" w:fill="auto"/>
            <w:vAlign w:val="bottom"/>
          </w:tcPr>
          <w:p w14:paraId="084337A6"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4673</w:t>
            </w:r>
          </w:p>
        </w:tc>
      </w:tr>
      <w:tr w:rsidR="005D5BE6" w14:paraId="7BA39964" w14:textId="77777777">
        <w:trPr>
          <w:trHeight w:val="25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07A668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49</w:t>
            </w:r>
          </w:p>
        </w:tc>
        <w:tc>
          <w:tcPr>
            <w:tcW w:w="983" w:type="dxa"/>
            <w:tcBorders>
              <w:top w:val="nil"/>
              <w:left w:val="nil"/>
              <w:bottom w:val="single" w:sz="4" w:space="0" w:color="auto"/>
              <w:right w:val="single" w:sz="4" w:space="0" w:color="auto"/>
            </w:tcBorders>
            <w:shd w:val="clear" w:color="auto" w:fill="auto"/>
            <w:vAlign w:val="bottom"/>
          </w:tcPr>
          <w:p w14:paraId="62BC7527"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900</w:t>
            </w:r>
          </w:p>
        </w:tc>
        <w:tc>
          <w:tcPr>
            <w:tcW w:w="1460" w:type="dxa"/>
            <w:tcBorders>
              <w:top w:val="nil"/>
              <w:left w:val="nil"/>
              <w:bottom w:val="single" w:sz="4" w:space="0" w:color="auto"/>
              <w:right w:val="single" w:sz="4" w:space="0" w:color="auto"/>
            </w:tcBorders>
            <w:shd w:val="clear" w:color="auto" w:fill="auto"/>
            <w:vAlign w:val="bottom"/>
          </w:tcPr>
          <w:p w14:paraId="72E73BC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9</w:t>
            </w:r>
          </w:p>
        </w:tc>
        <w:tc>
          <w:tcPr>
            <w:tcW w:w="1300" w:type="dxa"/>
            <w:tcBorders>
              <w:top w:val="nil"/>
              <w:left w:val="nil"/>
              <w:bottom w:val="single" w:sz="4" w:space="0" w:color="auto"/>
              <w:right w:val="single" w:sz="4" w:space="0" w:color="auto"/>
            </w:tcBorders>
            <w:shd w:val="clear" w:color="auto" w:fill="auto"/>
            <w:vAlign w:val="bottom"/>
          </w:tcPr>
          <w:p w14:paraId="2BECF645"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14</w:t>
            </w:r>
          </w:p>
        </w:tc>
        <w:tc>
          <w:tcPr>
            <w:tcW w:w="966" w:type="dxa"/>
            <w:tcBorders>
              <w:top w:val="nil"/>
              <w:left w:val="nil"/>
              <w:bottom w:val="single" w:sz="4" w:space="0" w:color="auto"/>
              <w:right w:val="single" w:sz="4" w:space="0" w:color="auto"/>
            </w:tcBorders>
            <w:shd w:val="clear" w:color="auto" w:fill="auto"/>
            <w:vAlign w:val="bottom"/>
          </w:tcPr>
          <w:p w14:paraId="3CB078BA"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0,00752</w:t>
            </w:r>
          </w:p>
        </w:tc>
        <w:tc>
          <w:tcPr>
            <w:tcW w:w="1180" w:type="dxa"/>
            <w:tcBorders>
              <w:top w:val="nil"/>
              <w:left w:val="nil"/>
              <w:bottom w:val="single" w:sz="4" w:space="0" w:color="auto"/>
              <w:right w:val="single" w:sz="4" w:space="0" w:color="auto"/>
            </w:tcBorders>
            <w:shd w:val="clear" w:color="auto" w:fill="auto"/>
            <w:vAlign w:val="bottom"/>
          </w:tcPr>
          <w:p w14:paraId="5914523B"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4673</w:t>
            </w:r>
          </w:p>
        </w:tc>
      </w:tr>
      <w:tr w:rsidR="005D5BE6" w14:paraId="29016F3D" w14:textId="77777777">
        <w:trPr>
          <w:trHeight w:val="270"/>
          <w:jc w:val="center"/>
        </w:trPr>
        <w:tc>
          <w:tcPr>
            <w:tcW w:w="1194" w:type="dxa"/>
            <w:tcBorders>
              <w:top w:val="single" w:sz="4" w:space="0" w:color="auto"/>
              <w:left w:val="single" w:sz="4" w:space="0" w:color="auto"/>
              <w:bottom w:val="double" w:sz="6" w:space="0" w:color="auto"/>
              <w:right w:val="single" w:sz="4" w:space="0" w:color="auto"/>
            </w:tcBorders>
            <w:shd w:val="clear" w:color="auto" w:fill="auto"/>
            <w:vAlign w:val="bottom"/>
          </w:tcPr>
          <w:p w14:paraId="4E408A1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50</w:t>
            </w:r>
          </w:p>
        </w:tc>
        <w:tc>
          <w:tcPr>
            <w:tcW w:w="983" w:type="dxa"/>
            <w:tcBorders>
              <w:top w:val="single" w:sz="4" w:space="0" w:color="auto"/>
              <w:left w:val="nil"/>
              <w:bottom w:val="double" w:sz="6" w:space="0" w:color="auto"/>
              <w:right w:val="single" w:sz="4" w:space="0" w:color="auto"/>
            </w:tcBorders>
            <w:shd w:val="clear" w:color="auto" w:fill="auto"/>
            <w:vAlign w:val="bottom"/>
          </w:tcPr>
          <w:p w14:paraId="1CFF4CE2"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895</w:t>
            </w:r>
          </w:p>
        </w:tc>
        <w:tc>
          <w:tcPr>
            <w:tcW w:w="1460" w:type="dxa"/>
            <w:tcBorders>
              <w:top w:val="single" w:sz="4" w:space="0" w:color="auto"/>
              <w:left w:val="nil"/>
              <w:bottom w:val="double" w:sz="6" w:space="0" w:color="auto"/>
              <w:right w:val="single" w:sz="4" w:space="0" w:color="auto"/>
            </w:tcBorders>
            <w:shd w:val="clear" w:color="auto" w:fill="auto"/>
            <w:vAlign w:val="bottom"/>
          </w:tcPr>
          <w:p w14:paraId="0935457C"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w:t>
            </w:r>
          </w:p>
        </w:tc>
        <w:tc>
          <w:tcPr>
            <w:tcW w:w="1300" w:type="dxa"/>
            <w:tcBorders>
              <w:top w:val="single" w:sz="4" w:space="0" w:color="auto"/>
              <w:left w:val="nil"/>
              <w:bottom w:val="double" w:sz="6" w:space="0" w:color="auto"/>
              <w:right w:val="single" w:sz="4" w:space="0" w:color="auto"/>
            </w:tcBorders>
            <w:shd w:val="clear" w:color="auto" w:fill="auto"/>
            <w:vAlign w:val="bottom"/>
          </w:tcPr>
          <w:p w14:paraId="5BB74F2E"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20</w:t>
            </w:r>
          </w:p>
        </w:tc>
        <w:tc>
          <w:tcPr>
            <w:tcW w:w="966" w:type="dxa"/>
            <w:tcBorders>
              <w:top w:val="single" w:sz="4" w:space="0" w:color="auto"/>
              <w:left w:val="nil"/>
              <w:bottom w:val="double" w:sz="6" w:space="0" w:color="auto"/>
              <w:right w:val="single" w:sz="4" w:space="0" w:color="auto"/>
            </w:tcBorders>
            <w:shd w:val="clear" w:color="auto" w:fill="auto"/>
            <w:vAlign w:val="bottom"/>
          </w:tcPr>
          <w:p w14:paraId="22658D33"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0,0099</w:t>
            </w:r>
          </w:p>
        </w:tc>
        <w:tc>
          <w:tcPr>
            <w:tcW w:w="1180" w:type="dxa"/>
            <w:tcBorders>
              <w:top w:val="single" w:sz="4" w:space="0" w:color="auto"/>
              <w:left w:val="nil"/>
              <w:bottom w:val="double" w:sz="6" w:space="0" w:color="auto"/>
              <w:right w:val="single" w:sz="4" w:space="0" w:color="auto"/>
            </w:tcBorders>
            <w:shd w:val="clear" w:color="auto" w:fill="auto"/>
            <w:vAlign w:val="bottom"/>
          </w:tcPr>
          <w:p w14:paraId="2CE6B02D" w14:textId="77777777" w:rsidR="005D5BE6" w:rsidRDefault="006E0A83">
            <w:pPr>
              <w:suppressAutoHyphens w:val="0"/>
              <w:spacing w:after="0" w:line="240" w:lineRule="auto"/>
              <w:jc w:val="right"/>
              <w:rPr>
                <w:rFonts w:eastAsia="Times New Roman"/>
                <w:sz w:val="20"/>
                <w:szCs w:val="20"/>
                <w:lang w:val="zh-CN"/>
              </w:rPr>
            </w:pPr>
            <w:r>
              <w:rPr>
                <w:rFonts w:eastAsia="Times New Roman"/>
                <w:sz w:val="20"/>
                <w:szCs w:val="20"/>
                <w:lang w:val="zh-CN"/>
              </w:rPr>
              <w:t>4688</w:t>
            </w:r>
          </w:p>
        </w:tc>
      </w:tr>
      <w:tr w:rsidR="005D5BE6" w14:paraId="54B339F3" w14:textId="77777777">
        <w:trPr>
          <w:trHeight w:val="270"/>
          <w:jc w:val="center"/>
        </w:trPr>
        <w:tc>
          <w:tcPr>
            <w:tcW w:w="1194" w:type="dxa"/>
            <w:tcBorders>
              <w:top w:val="nil"/>
              <w:left w:val="single" w:sz="4" w:space="0" w:color="auto"/>
              <w:bottom w:val="single" w:sz="4" w:space="0" w:color="auto"/>
              <w:right w:val="single" w:sz="4" w:space="0" w:color="auto"/>
            </w:tcBorders>
            <w:shd w:val="clear" w:color="000000" w:fill="FFD966"/>
            <w:vAlign w:val="bottom"/>
          </w:tcPr>
          <w:p w14:paraId="3715362D" w14:textId="77777777" w:rsidR="005D5BE6" w:rsidRDefault="006E0A83">
            <w:pPr>
              <w:suppressAutoHyphens w:val="0"/>
              <w:spacing w:after="0" w:line="240" w:lineRule="auto"/>
              <w:rPr>
                <w:rFonts w:eastAsia="Times New Roman"/>
                <w:b/>
                <w:bCs/>
                <w:sz w:val="20"/>
                <w:szCs w:val="20"/>
                <w:lang w:val="zh-CN"/>
              </w:rPr>
            </w:pPr>
            <w:r>
              <w:rPr>
                <w:rFonts w:eastAsia="Times New Roman"/>
                <w:b/>
                <w:bCs/>
                <w:sz w:val="20"/>
                <w:szCs w:val="20"/>
                <w:lang w:val="zh-CN"/>
              </w:rPr>
              <w:t>Minimum</w:t>
            </w:r>
          </w:p>
        </w:tc>
        <w:tc>
          <w:tcPr>
            <w:tcW w:w="983" w:type="dxa"/>
            <w:tcBorders>
              <w:top w:val="nil"/>
              <w:left w:val="nil"/>
              <w:bottom w:val="single" w:sz="4" w:space="0" w:color="auto"/>
              <w:right w:val="single" w:sz="4" w:space="0" w:color="auto"/>
            </w:tcBorders>
            <w:shd w:val="clear" w:color="000000" w:fill="FFD966"/>
            <w:vAlign w:val="bottom"/>
          </w:tcPr>
          <w:p w14:paraId="43CC2CF8"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161</w:t>
            </w:r>
          </w:p>
        </w:tc>
        <w:tc>
          <w:tcPr>
            <w:tcW w:w="1460" w:type="dxa"/>
            <w:tcBorders>
              <w:top w:val="nil"/>
              <w:left w:val="nil"/>
              <w:bottom w:val="single" w:sz="4" w:space="0" w:color="auto"/>
              <w:right w:val="single" w:sz="4" w:space="0" w:color="auto"/>
            </w:tcBorders>
            <w:shd w:val="clear" w:color="000000" w:fill="FFD966"/>
            <w:vAlign w:val="bottom"/>
          </w:tcPr>
          <w:p w14:paraId="0AE61105"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3</w:t>
            </w:r>
          </w:p>
        </w:tc>
        <w:tc>
          <w:tcPr>
            <w:tcW w:w="1300" w:type="dxa"/>
            <w:tcBorders>
              <w:top w:val="nil"/>
              <w:left w:val="nil"/>
              <w:bottom w:val="single" w:sz="4" w:space="0" w:color="auto"/>
              <w:right w:val="single" w:sz="4" w:space="0" w:color="auto"/>
            </w:tcBorders>
            <w:shd w:val="clear" w:color="000000" w:fill="FFD966"/>
            <w:vAlign w:val="bottom"/>
          </w:tcPr>
          <w:p w14:paraId="3727A803"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11</w:t>
            </w:r>
          </w:p>
        </w:tc>
        <w:tc>
          <w:tcPr>
            <w:tcW w:w="966" w:type="dxa"/>
            <w:tcBorders>
              <w:top w:val="nil"/>
              <w:left w:val="nil"/>
              <w:bottom w:val="single" w:sz="4" w:space="0" w:color="auto"/>
              <w:right w:val="single" w:sz="4" w:space="0" w:color="auto"/>
            </w:tcBorders>
            <w:shd w:val="clear" w:color="000000" w:fill="FFD966"/>
            <w:vAlign w:val="bottom"/>
          </w:tcPr>
          <w:p w14:paraId="0765419A"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0,00694</w:t>
            </w:r>
          </w:p>
        </w:tc>
        <w:tc>
          <w:tcPr>
            <w:tcW w:w="1180" w:type="dxa"/>
            <w:tcBorders>
              <w:top w:val="nil"/>
              <w:left w:val="nil"/>
              <w:bottom w:val="single" w:sz="4" w:space="0" w:color="auto"/>
              <w:right w:val="single" w:sz="4" w:space="0" w:color="auto"/>
            </w:tcBorders>
            <w:shd w:val="clear" w:color="000000" w:fill="FFD966"/>
            <w:vAlign w:val="bottom"/>
          </w:tcPr>
          <w:p w14:paraId="5292617F"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4534</w:t>
            </w:r>
          </w:p>
        </w:tc>
      </w:tr>
      <w:tr w:rsidR="005D5BE6" w14:paraId="2EDFC179" w14:textId="77777777">
        <w:trPr>
          <w:trHeight w:val="255"/>
          <w:jc w:val="center"/>
        </w:trPr>
        <w:tc>
          <w:tcPr>
            <w:tcW w:w="1194" w:type="dxa"/>
            <w:tcBorders>
              <w:top w:val="nil"/>
              <w:left w:val="single" w:sz="4" w:space="0" w:color="auto"/>
              <w:bottom w:val="single" w:sz="4" w:space="0" w:color="auto"/>
              <w:right w:val="single" w:sz="4" w:space="0" w:color="auto"/>
            </w:tcBorders>
            <w:shd w:val="clear" w:color="000000" w:fill="FFD966"/>
            <w:vAlign w:val="bottom"/>
          </w:tcPr>
          <w:p w14:paraId="7AC2FFEE" w14:textId="77777777" w:rsidR="005D5BE6" w:rsidRDefault="006E0A83">
            <w:pPr>
              <w:suppressAutoHyphens w:val="0"/>
              <w:spacing w:after="0" w:line="240" w:lineRule="auto"/>
              <w:rPr>
                <w:rFonts w:eastAsia="Times New Roman"/>
                <w:b/>
                <w:bCs/>
                <w:sz w:val="20"/>
                <w:szCs w:val="20"/>
                <w:lang w:val="zh-CN"/>
              </w:rPr>
            </w:pPr>
            <w:r>
              <w:rPr>
                <w:rFonts w:eastAsia="Times New Roman"/>
                <w:b/>
                <w:bCs/>
                <w:sz w:val="20"/>
                <w:szCs w:val="20"/>
                <w:lang w:val="zh-CN"/>
              </w:rPr>
              <w:t>Rata-Rata</w:t>
            </w:r>
          </w:p>
        </w:tc>
        <w:tc>
          <w:tcPr>
            <w:tcW w:w="983" w:type="dxa"/>
            <w:tcBorders>
              <w:top w:val="nil"/>
              <w:left w:val="nil"/>
              <w:bottom w:val="single" w:sz="4" w:space="0" w:color="auto"/>
              <w:right w:val="single" w:sz="4" w:space="0" w:color="auto"/>
            </w:tcBorders>
            <w:shd w:val="clear" w:color="000000" w:fill="FFD966"/>
            <w:vAlign w:val="bottom"/>
          </w:tcPr>
          <w:p w14:paraId="25E159CE"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824,06</w:t>
            </w:r>
          </w:p>
        </w:tc>
        <w:tc>
          <w:tcPr>
            <w:tcW w:w="1460" w:type="dxa"/>
            <w:tcBorders>
              <w:top w:val="nil"/>
              <w:left w:val="nil"/>
              <w:bottom w:val="single" w:sz="4" w:space="0" w:color="auto"/>
              <w:right w:val="single" w:sz="4" w:space="0" w:color="auto"/>
            </w:tcBorders>
            <w:shd w:val="clear" w:color="000000" w:fill="FFD966"/>
            <w:vAlign w:val="bottom"/>
          </w:tcPr>
          <w:p w14:paraId="513EEF8E"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5,8</w:t>
            </w:r>
          </w:p>
        </w:tc>
        <w:tc>
          <w:tcPr>
            <w:tcW w:w="1300" w:type="dxa"/>
            <w:tcBorders>
              <w:top w:val="nil"/>
              <w:left w:val="nil"/>
              <w:bottom w:val="single" w:sz="4" w:space="0" w:color="auto"/>
              <w:right w:val="single" w:sz="4" w:space="0" w:color="auto"/>
            </w:tcBorders>
            <w:shd w:val="clear" w:color="000000" w:fill="FFD966"/>
            <w:vAlign w:val="bottom"/>
          </w:tcPr>
          <w:p w14:paraId="7678EB81"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17,08</w:t>
            </w:r>
          </w:p>
        </w:tc>
        <w:tc>
          <w:tcPr>
            <w:tcW w:w="966" w:type="dxa"/>
            <w:tcBorders>
              <w:top w:val="nil"/>
              <w:left w:val="nil"/>
              <w:bottom w:val="single" w:sz="4" w:space="0" w:color="auto"/>
              <w:right w:val="single" w:sz="4" w:space="0" w:color="auto"/>
            </w:tcBorders>
            <w:shd w:val="clear" w:color="000000" w:fill="FFD966"/>
            <w:vAlign w:val="bottom"/>
          </w:tcPr>
          <w:p w14:paraId="17EFBAA9"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0,009224</w:t>
            </w:r>
          </w:p>
        </w:tc>
        <w:tc>
          <w:tcPr>
            <w:tcW w:w="1180" w:type="dxa"/>
            <w:tcBorders>
              <w:top w:val="nil"/>
              <w:left w:val="nil"/>
              <w:bottom w:val="single" w:sz="4" w:space="0" w:color="auto"/>
              <w:right w:val="single" w:sz="4" w:space="0" w:color="auto"/>
            </w:tcBorders>
            <w:shd w:val="clear" w:color="000000" w:fill="FFD966"/>
            <w:vAlign w:val="bottom"/>
          </w:tcPr>
          <w:p w14:paraId="62D8B68A"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4698,92</w:t>
            </w:r>
          </w:p>
        </w:tc>
      </w:tr>
      <w:tr w:rsidR="005D5BE6" w14:paraId="2F7C687C" w14:textId="77777777">
        <w:trPr>
          <w:trHeight w:val="255"/>
          <w:jc w:val="center"/>
        </w:trPr>
        <w:tc>
          <w:tcPr>
            <w:tcW w:w="1194" w:type="dxa"/>
            <w:tcBorders>
              <w:top w:val="nil"/>
              <w:left w:val="single" w:sz="4" w:space="0" w:color="auto"/>
              <w:bottom w:val="single" w:sz="4" w:space="0" w:color="auto"/>
              <w:right w:val="single" w:sz="4" w:space="0" w:color="auto"/>
            </w:tcBorders>
            <w:shd w:val="clear" w:color="000000" w:fill="FFD966"/>
            <w:vAlign w:val="bottom"/>
          </w:tcPr>
          <w:p w14:paraId="590E03AA" w14:textId="77777777" w:rsidR="005D5BE6" w:rsidRDefault="006E0A83">
            <w:pPr>
              <w:suppressAutoHyphens w:val="0"/>
              <w:spacing w:after="0" w:line="240" w:lineRule="auto"/>
              <w:rPr>
                <w:rFonts w:eastAsia="Times New Roman"/>
                <w:b/>
                <w:bCs/>
                <w:sz w:val="20"/>
                <w:szCs w:val="20"/>
                <w:lang w:val="zh-CN"/>
              </w:rPr>
            </w:pPr>
            <w:r>
              <w:rPr>
                <w:rFonts w:eastAsia="Times New Roman"/>
                <w:b/>
                <w:bCs/>
                <w:sz w:val="20"/>
                <w:szCs w:val="20"/>
                <w:lang w:val="zh-CN"/>
              </w:rPr>
              <w:t>Maksimum</w:t>
            </w:r>
          </w:p>
        </w:tc>
        <w:tc>
          <w:tcPr>
            <w:tcW w:w="983" w:type="dxa"/>
            <w:tcBorders>
              <w:top w:val="nil"/>
              <w:left w:val="nil"/>
              <w:bottom w:val="single" w:sz="4" w:space="0" w:color="auto"/>
              <w:right w:val="single" w:sz="4" w:space="0" w:color="auto"/>
            </w:tcBorders>
            <w:shd w:val="clear" w:color="000000" w:fill="FFD966"/>
            <w:vAlign w:val="bottom"/>
          </w:tcPr>
          <w:p w14:paraId="09AF8041"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996</w:t>
            </w:r>
          </w:p>
        </w:tc>
        <w:tc>
          <w:tcPr>
            <w:tcW w:w="1460" w:type="dxa"/>
            <w:tcBorders>
              <w:top w:val="nil"/>
              <w:left w:val="nil"/>
              <w:bottom w:val="single" w:sz="4" w:space="0" w:color="auto"/>
              <w:right w:val="single" w:sz="4" w:space="0" w:color="auto"/>
            </w:tcBorders>
            <w:shd w:val="clear" w:color="000000" w:fill="FFD966"/>
            <w:vAlign w:val="bottom"/>
          </w:tcPr>
          <w:p w14:paraId="2CD7FBE1"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9</w:t>
            </w:r>
          </w:p>
        </w:tc>
        <w:tc>
          <w:tcPr>
            <w:tcW w:w="1300" w:type="dxa"/>
            <w:tcBorders>
              <w:top w:val="nil"/>
              <w:left w:val="nil"/>
              <w:bottom w:val="single" w:sz="4" w:space="0" w:color="auto"/>
              <w:right w:val="single" w:sz="4" w:space="0" w:color="auto"/>
            </w:tcBorders>
            <w:shd w:val="clear" w:color="000000" w:fill="FFD966"/>
            <w:vAlign w:val="bottom"/>
          </w:tcPr>
          <w:p w14:paraId="74E6BE67"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22</w:t>
            </w:r>
          </w:p>
        </w:tc>
        <w:tc>
          <w:tcPr>
            <w:tcW w:w="966" w:type="dxa"/>
            <w:tcBorders>
              <w:top w:val="nil"/>
              <w:left w:val="nil"/>
              <w:bottom w:val="single" w:sz="4" w:space="0" w:color="auto"/>
              <w:right w:val="single" w:sz="4" w:space="0" w:color="auto"/>
            </w:tcBorders>
            <w:shd w:val="clear" w:color="000000" w:fill="FFD966"/>
            <w:vAlign w:val="bottom"/>
          </w:tcPr>
          <w:p w14:paraId="53236330"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0,01176</w:t>
            </w:r>
          </w:p>
        </w:tc>
        <w:tc>
          <w:tcPr>
            <w:tcW w:w="1180" w:type="dxa"/>
            <w:tcBorders>
              <w:top w:val="nil"/>
              <w:left w:val="nil"/>
              <w:bottom w:val="single" w:sz="4" w:space="0" w:color="auto"/>
              <w:right w:val="single" w:sz="4" w:space="0" w:color="auto"/>
            </w:tcBorders>
            <w:shd w:val="clear" w:color="000000" w:fill="FFD966"/>
            <w:vAlign w:val="bottom"/>
          </w:tcPr>
          <w:p w14:paraId="0FA10653"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5673</w:t>
            </w:r>
          </w:p>
        </w:tc>
      </w:tr>
    </w:tbl>
    <w:p w14:paraId="52C117B7" w14:textId="77777777" w:rsidR="005D5BE6" w:rsidRDefault="005D5BE6">
      <w:pPr>
        <w:pStyle w:val="Caption"/>
        <w:keepNext/>
        <w:rPr>
          <w:lang w:val="id-ID"/>
        </w:rPr>
      </w:pPr>
    </w:p>
    <w:p w14:paraId="54B7A9EF" w14:textId="77777777" w:rsidR="005D5BE6" w:rsidRDefault="006E0A83">
      <w:pPr>
        <w:pStyle w:val="BodyText"/>
        <w:numPr>
          <w:ilvl w:val="0"/>
          <w:numId w:val="31"/>
        </w:numPr>
        <w:spacing w:after="0" w:line="480" w:lineRule="auto"/>
        <w:ind w:left="284" w:hanging="284"/>
        <w:jc w:val="both"/>
        <w:rPr>
          <w:lang w:val="id-ID"/>
        </w:rPr>
      </w:pPr>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w:t>
      </w:r>
      <w:r>
        <w:rPr>
          <w:lang w:val="id-ID"/>
        </w:rPr>
        <w:t>.</w:t>
      </w:r>
    </w:p>
    <w:p w14:paraId="24FF2997" w14:textId="77777777" w:rsidR="005D5BE6" w:rsidRDefault="005D5BE6">
      <w:pPr>
        <w:rPr>
          <w:lang w:val="id-ID"/>
        </w:rPr>
      </w:pPr>
    </w:p>
    <w:p w14:paraId="6BEB51AE" w14:textId="77777777" w:rsidR="005D5BE6" w:rsidRDefault="006E0A83">
      <w:pPr>
        <w:pStyle w:val="Caption"/>
        <w:keepNext/>
        <w:spacing w:line="480" w:lineRule="auto"/>
        <w:rPr>
          <w:lang w:val="id-ID"/>
        </w:rPr>
      </w:pPr>
      <w:bookmarkStart w:id="17" w:name="_Toc142127102"/>
      <w:r>
        <w:t xml:space="preserve">Tabel </w:t>
      </w:r>
      <w:r>
        <w:fldChar w:fldCharType="begin"/>
      </w:r>
      <w:r>
        <w:instrText xml:space="preserve"> STYLEREF 1 \s </w:instrText>
      </w:r>
      <w:r>
        <w:fldChar w:fldCharType="separate"/>
      </w:r>
      <w:r>
        <w:t>4</w:t>
      </w:r>
      <w:r>
        <w:fldChar w:fldCharType="end"/>
      </w:r>
      <w:r>
        <w:t>.</w:t>
      </w:r>
      <w:r>
        <w:fldChar w:fldCharType="begin"/>
      </w:r>
      <w:r>
        <w:instrText xml:space="preserve"> SEQ Tabel \* ARABIC \s 1 </w:instrText>
      </w:r>
      <w:r>
        <w:fldChar w:fldCharType="separate"/>
      </w:r>
      <w:r w:rsidR="00D40E52">
        <w:rPr>
          <w:noProof/>
        </w:rPr>
        <w:t>4</w:t>
      </w:r>
      <w:r>
        <w:fldChar w:fldCharType="end"/>
      </w:r>
      <w:r>
        <w:rPr>
          <w:lang w:val="id-ID"/>
        </w:rPr>
        <w:t xml:space="preserve"> Hasil Pengujian GA Skenario 20 Individu Semester Gasal</w:t>
      </w:r>
      <w:bookmarkEnd w:id="17"/>
    </w:p>
    <w:tbl>
      <w:tblPr>
        <w:tblW w:w="6715" w:type="dxa"/>
        <w:jc w:val="center"/>
        <w:tblLayout w:type="fixed"/>
        <w:tblLook w:val="04A0" w:firstRow="1" w:lastRow="0" w:firstColumn="1" w:lastColumn="0" w:noHBand="0" w:noVBand="1"/>
      </w:tblPr>
      <w:tblGrid>
        <w:gridCol w:w="1194"/>
        <w:gridCol w:w="983"/>
        <w:gridCol w:w="1294"/>
        <w:gridCol w:w="1294"/>
        <w:gridCol w:w="966"/>
        <w:gridCol w:w="984"/>
      </w:tblGrid>
      <w:tr w:rsidR="005D5BE6" w14:paraId="25B9E75F" w14:textId="77777777">
        <w:trPr>
          <w:trHeight w:val="1035"/>
          <w:tblHeader/>
          <w:jc w:val="center"/>
        </w:trPr>
        <w:tc>
          <w:tcPr>
            <w:tcW w:w="1194" w:type="dxa"/>
            <w:tcBorders>
              <w:top w:val="single" w:sz="4" w:space="0" w:color="auto"/>
              <w:left w:val="single" w:sz="4" w:space="0" w:color="auto"/>
              <w:bottom w:val="double" w:sz="6" w:space="0" w:color="auto"/>
              <w:right w:val="single" w:sz="4" w:space="0" w:color="auto"/>
            </w:tcBorders>
            <w:shd w:val="clear" w:color="000000" w:fill="D0CECE"/>
            <w:vAlign w:val="center"/>
          </w:tcPr>
          <w:p w14:paraId="3DA9798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No</w:t>
            </w:r>
          </w:p>
        </w:tc>
        <w:tc>
          <w:tcPr>
            <w:tcW w:w="983" w:type="dxa"/>
            <w:tcBorders>
              <w:top w:val="single" w:sz="4" w:space="0" w:color="auto"/>
              <w:left w:val="nil"/>
              <w:bottom w:val="double" w:sz="6" w:space="0" w:color="auto"/>
              <w:right w:val="single" w:sz="4" w:space="0" w:color="auto"/>
            </w:tcBorders>
            <w:shd w:val="clear" w:color="000000" w:fill="D0CECE"/>
            <w:vAlign w:val="center"/>
          </w:tcPr>
          <w:p w14:paraId="29A7C02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Generasi Jadwal Terbaik</w:t>
            </w:r>
          </w:p>
        </w:tc>
        <w:tc>
          <w:tcPr>
            <w:tcW w:w="1294" w:type="dxa"/>
            <w:tcBorders>
              <w:top w:val="single" w:sz="4" w:space="0" w:color="auto"/>
              <w:left w:val="nil"/>
              <w:bottom w:val="double" w:sz="6" w:space="0" w:color="auto"/>
              <w:right w:val="single" w:sz="4" w:space="0" w:color="auto"/>
            </w:tcBorders>
            <w:shd w:val="clear" w:color="000000" w:fill="D0CECE"/>
            <w:vAlign w:val="center"/>
          </w:tcPr>
          <w:p w14:paraId="23837408"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Pelanggaran HC Jadwal Terbaik</w:t>
            </w:r>
          </w:p>
        </w:tc>
        <w:tc>
          <w:tcPr>
            <w:tcW w:w="1294" w:type="dxa"/>
            <w:tcBorders>
              <w:top w:val="single" w:sz="4" w:space="0" w:color="auto"/>
              <w:left w:val="nil"/>
              <w:bottom w:val="double" w:sz="6" w:space="0" w:color="auto"/>
              <w:right w:val="single" w:sz="4" w:space="0" w:color="auto"/>
            </w:tcBorders>
            <w:shd w:val="clear" w:color="000000" w:fill="D0CECE"/>
            <w:vAlign w:val="center"/>
          </w:tcPr>
          <w:p w14:paraId="050724E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Pelanggaran SC Jadwal Terbaik</w:t>
            </w:r>
          </w:p>
        </w:tc>
        <w:tc>
          <w:tcPr>
            <w:tcW w:w="966" w:type="dxa"/>
            <w:tcBorders>
              <w:top w:val="single" w:sz="4" w:space="0" w:color="auto"/>
              <w:left w:val="nil"/>
              <w:bottom w:val="double" w:sz="6" w:space="0" w:color="auto"/>
              <w:right w:val="single" w:sz="4" w:space="0" w:color="auto"/>
            </w:tcBorders>
            <w:shd w:val="clear" w:color="000000" w:fill="D0CECE"/>
            <w:vAlign w:val="center"/>
          </w:tcPr>
          <w:p w14:paraId="7E1FB57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Fitness Jadwal Terbaik</w:t>
            </w:r>
          </w:p>
        </w:tc>
        <w:tc>
          <w:tcPr>
            <w:tcW w:w="984" w:type="dxa"/>
            <w:tcBorders>
              <w:top w:val="single" w:sz="4" w:space="0" w:color="auto"/>
              <w:left w:val="nil"/>
              <w:bottom w:val="double" w:sz="6" w:space="0" w:color="auto"/>
              <w:right w:val="single" w:sz="4" w:space="0" w:color="auto"/>
            </w:tcBorders>
            <w:shd w:val="clear" w:color="000000" w:fill="D0CECE"/>
            <w:vAlign w:val="center"/>
          </w:tcPr>
          <w:p w14:paraId="21827B1E"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Waktu Eksekusi</w:t>
            </w:r>
          </w:p>
        </w:tc>
      </w:tr>
      <w:tr w:rsidR="005D5BE6" w14:paraId="53A25434" w14:textId="77777777">
        <w:trPr>
          <w:trHeight w:val="315"/>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7EDE73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w:t>
            </w:r>
          </w:p>
        </w:tc>
        <w:tc>
          <w:tcPr>
            <w:tcW w:w="983" w:type="dxa"/>
            <w:tcBorders>
              <w:top w:val="nil"/>
              <w:left w:val="nil"/>
              <w:bottom w:val="single" w:sz="4" w:space="0" w:color="auto"/>
              <w:right w:val="single" w:sz="4" w:space="0" w:color="auto"/>
            </w:tcBorders>
            <w:shd w:val="clear" w:color="auto" w:fill="auto"/>
            <w:vAlign w:val="bottom"/>
          </w:tcPr>
          <w:p w14:paraId="2CCB788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864</w:t>
            </w:r>
          </w:p>
        </w:tc>
        <w:tc>
          <w:tcPr>
            <w:tcW w:w="1294" w:type="dxa"/>
            <w:tcBorders>
              <w:top w:val="nil"/>
              <w:left w:val="nil"/>
              <w:bottom w:val="single" w:sz="4" w:space="0" w:color="auto"/>
              <w:right w:val="single" w:sz="4" w:space="0" w:color="auto"/>
            </w:tcBorders>
            <w:shd w:val="clear" w:color="auto" w:fill="auto"/>
            <w:vAlign w:val="bottom"/>
          </w:tcPr>
          <w:p w14:paraId="14DAB2B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5063B9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7B29036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6F7416F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4215</w:t>
            </w:r>
          </w:p>
        </w:tc>
      </w:tr>
      <w:tr w:rsidR="005D5BE6" w14:paraId="5FA384BB"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585319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w:t>
            </w:r>
          </w:p>
        </w:tc>
        <w:tc>
          <w:tcPr>
            <w:tcW w:w="983" w:type="dxa"/>
            <w:tcBorders>
              <w:top w:val="nil"/>
              <w:left w:val="nil"/>
              <w:bottom w:val="single" w:sz="4" w:space="0" w:color="auto"/>
              <w:right w:val="single" w:sz="4" w:space="0" w:color="auto"/>
            </w:tcBorders>
            <w:shd w:val="clear" w:color="auto" w:fill="auto"/>
            <w:vAlign w:val="bottom"/>
          </w:tcPr>
          <w:p w14:paraId="31CB905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716</w:t>
            </w:r>
          </w:p>
        </w:tc>
        <w:tc>
          <w:tcPr>
            <w:tcW w:w="1294" w:type="dxa"/>
            <w:tcBorders>
              <w:top w:val="nil"/>
              <w:left w:val="nil"/>
              <w:bottom w:val="single" w:sz="4" w:space="0" w:color="auto"/>
              <w:right w:val="single" w:sz="4" w:space="0" w:color="auto"/>
            </w:tcBorders>
            <w:shd w:val="clear" w:color="auto" w:fill="auto"/>
            <w:vAlign w:val="bottom"/>
          </w:tcPr>
          <w:p w14:paraId="696D65C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4E7172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507111E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1CC8D51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3205</w:t>
            </w:r>
          </w:p>
        </w:tc>
      </w:tr>
      <w:tr w:rsidR="005D5BE6" w14:paraId="7ABF0E07"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F27EEA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w:t>
            </w:r>
          </w:p>
        </w:tc>
        <w:tc>
          <w:tcPr>
            <w:tcW w:w="983" w:type="dxa"/>
            <w:tcBorders>
              <w:top w:val="nil"/>
              <w:left w:val="nil"/>
              <w:bottom w:val="single" w:sz="4" w:space="0" w:color="auto"/>
              <w:right w:val="single" w:sz="4" w:space="0" w:color="auto"/>
            </w:tcBorders>
            <w:shd w:val="clear" w:color="auto" w:fill="auto"/>
            <w:vAlign w:val="bottom"/>
          </w:tcPr>
          <w:p w14:paraId="59FC162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787</w:t>
            </w:r>
          </w:p>
        </w:tc>
        <w:tc>
          <w:tcPr>
            <w:tcW w:w="1294" w:type="dxa"/>
            <w:tcBorders>
              <w:top w:val="nil"/>
              <w:left w:val="nil"/>
              <w:bottom w:val="single" w:sz="4" w:space="0" w:color="auto"/>
              <w:right w:val="single" w:sz="4" w:space="0" w:color="auto"/>
            </w:tcBorders>
            <w:shd w:val="clear" w:color="auto" w:fill="auto"/>
            <w:vAlign w:val="bottom"/>
          </w:tcPr>
          <w:p w14:paraId="36EB801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39D874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4D5AE2D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32BC3EB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3165</w:t>
            </w:r>
          </w:p>
        </w:tc>
      </w:tr>
      <w:tr w:rsidR="005D5BE6" w14:paraId="04BDE69B"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E8A260C"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w:t>
            </w:r>
          </w:p>
        </w:tc>
        <w:tc>
          <w:tcPr>
            <w:tcW w:w="983" w:type="dxa"/>
            <w:tcBorders>
              <w:top w:val="nil"/>
              <w:left w:val="nil"/>
              <w:bottom w:val="single" w:sz="4" w:space="0" w:color="auto"/>
              <w:right w:val="single" w:sz="4" w:space="0" w:color="auto"/>
            </w:tcBorders>
            <w:shd w:val="clear" w:color="auto" w:fill="auto"/>
            <w:vAlign w:val="bottom"/>
          </w:tcPr>
          <w:p w14:paraId="64E2457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901</w:t>
            </w:r>
          </w:p>
        </w:tc>
        <w:tc>
          <w:tcPr>
            <w:tcW w:w="1294" w:type="dxa"/>
            <w:tcBorders>
              <w:top w:val="nil"/>
              <w:left w:val="nil"/>
              <w:bottom w:val="single" w:sz="4" w:space="0" w:color="auto"/>
              <w:right w:val="single" w:sz="4" w:space="0" w:color="auto"/>
            </w:tcBorders>
            <w:shd w:val="clear" w:color="auto" w:fill="auto"/>
            <w:vAlign w:val="bottom"/>
          </w:tcPr>
          <w:p w14:paraId="578EEAE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0D6542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5966DA1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59C8BB1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3163</w:t>
            </w:r>
          </w:p>
        </w:tc>
      </w:tr>
      <w:tr w:rsidR="005D5BE6" w14:paraId="04B0B833"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44470D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5</w:t>
            </w:r>
          </w:p>
        </w:tc>
        <w:tc>
          <w:tcPr>
            <w:tcW w:w="983" w:type="dxa"/>
            <w:tcBorders>
              <w:top w:val="nil"/>
              <w:left w:val="nil"/>
              <w:bottom w:val="single" w:sz="4" w:space="0" w:color="auto"/>
              <w:right w:val="single" w:sz="4" w:space="0" w:color="auto"/>
            </w:tcBorders>
            <w:shd w:val="clear" w:color="auto" w:fill="auto"/>
            <w:vAlign w:val="bottom"/>
          </w:tcPr>
          <w:p w14:paraId="50A9F29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877</w:t>
            </w:r>
          </w:p>
        </w:tc>
        <w:tc>
          <w:tcPr>
            <w:tcW w:w="1294" w:type="dxa"/>
            <w:tcBorders>
              <w:top w:val="nil"/>
              <w:left w:val="nil"/>
              <w:bottom w:val="single" w:sz="4" w:space="0" w:color="auto"/>
              <w:right w:val="single" w:sz="4" w:space="0" w:color="auto"/>
            </w:tcBorders>
            <w:shd w:val="clear" w:color="auto" w:fill="auto"/>
            <w:vAlign w:val="bottom"/>
          </w:tcPr>
          <w:p w14:paraId="22CBBEA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7D5DF0E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17F068E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7CF601D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3228</w:t>
            </w:r>
          </w:p>
        </w:tc>
      </w:tr>
      <w:tr w:rsidR="005D5BE6" w14:paraId="166275D0"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A97270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6</w:t>
            </w:r>
          </w:p>
        </w:tc>
        <w:tc>
          <w:tcPr>
            <w:tcW w:w="983" w:type="dxa"/>
            <w:tcBorders>
              <w:top w:val="nil"/>
              <w:left w:val="nil"/>
              <w:bottom w:val="single" w:sz="4" w:space="0" w:color="auto"/>
              <w:right w:val="single" w:sz="4" w:space="0" w:color="auto"/>
            </w:tcBorders>
            <w:shd w:val="clear" w:color="auto" w:fill="auto"/>
            <w:vAlign w:val="bottom"/>
          </w:tcPr>
          <w:p w14:paraId="63C0778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750</w:t>
            </w:r>
          </w:p>
        </w:tc>
        <w:tc>
          <w:tcPr>
            <w:tcW w:w="1294" w:type="dxa"/>
            <w:tcBorders>
              <w:top w:val="nil"/>
              <w:left w:val="nil"/>
              <w:bottom w:val="single" w:sz="4" w:space="0" w:color="auto"/>
              <w:right w:val="single" w:sz="4" w:space="0" w:color="auto"/>
            </w:tcBorders>
            <w:shd w:val="clear" w:color="auto" w:fill="auto"/>
            <w:vAlign w:val="bottom"/>
          </w:tcPr>
          <w:p w14:paraId="69B757C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39AF5B4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5</w:t>
            </w:r>
          </w:p>
        </w:tc>
        <w:tc>
          <w:tcPr>
            <w:tcW w:w="966" w:type="dxa"/>
            <w:tcBorders>
              <w:top w:val="nil"/>
              <w:left w:val="nil"/>
              <w:bottom w:val="single" w:sz="4" w:space="0" w:color="auto"/>
              <w:right w:val="single" w:sz="4" w:space="0" w:color="auto"/>
            </w:tcBorders>
            <w:shd w:val="clear" w:color="auto" w:fill="auto"/>
            <w:vAlign w:val="bottom"/>
          </w:tcPr>
          <w:p w14:paraId="174DF23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0,0625</w:t>
            </w:r>
          </w:p>
        </w:tc>
        <w:tc>
          <w:tcPr>
            <w:tcW w:w="984" w:type="dxa"/>
            <w:tcBorders>
              <w:top w:val="nil"/>
              <w:left w:val="nil"/>
              <w:bottom w:val="single" w:sz="4" w:space="0" w:color="auto"/>
              <w:right w:val="single" w:sz="4" w:space="0" w:color="auto"/>
            </w:tcBorders>
            <w:shd w:val="clear" w:color="auto" w:fill="auto"/>
            <w:vAlign w:val="bottom"/>
          </w:tcPr>
          <w:p w14:paraId="2452C52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3211</w:t>
            </w:r>
          </w:p>
        </w:tc>
      </w:tr>
      <w:tr w:rsidR="005D5BE6" w14:paraId="21314470"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A4E5DB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7</w:t>
            </w:r>
          </w:p>
        </w:tc>
        <w:tc>
          <w:tcPr>
            <w:tcW w:w="983" w:type="dxa"/>
            <w:tcBorders>
              <w:top w:val="nil"/>
              <w:left w:val="nil"/>
              <w:bottom w:val="single" w:sz="4" w:space="0" w:color="auto"/>
              <w:right w:val="single" w:sz="4" w:space="0" w:color="auto"/>
            </w:tcBorders>
            <w:shd w:val="clear" w:color="auto" w:fill="auto"/>
            <w:vAlign w:val="bottom"/>
          </w:tcPr>
          <w:p w14:paraId="0B6E155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910</w:t>
            </w:r>
          </w:p>
        </w:tc>
        <w:tc>
          <w:tcPr>
            <w:tcW w:w="1294" w:type="dxa"/>
            <w:tcBorders>
              <w:top w:val="nil"/>
              <w:left w:val="nil"/>
              <w:bottom w:val="single" w:sz="4" w:space="0" w:color="auto"/>
              <w:right w:val="single" w:sz="4" w:space="0" w:color="auto"/>
            </w:tcBorders>
            <w:shd w:val="clear" w:color="auto" w:fill="auto"/>
            <w:vAlign w:val="bottom"/>
          </w:tcPr>
          <w:p w14:paraId="1934841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EBD358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0BBAA86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12DC1C2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3181</w:t>
            </w:r>
          </w:p>
        </w:tc>
      </w:tr>
      <w:tr w:rsidR="005D5BE6" w14:paraId="333EACCD"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A1B339B"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8</w:t>
            </w:r>
          </w:p>
        </w:tc>
        <w:tc>
          <w:tcPr>
            <w:tcW w:w="983" w:type="dxa"/>
            <w:tcBorders>
              <w:top w:val="nil"/>
              <w:left w:val="nil"/>
              <w:bottom w:val="single" w:sz="4" w:space="0" w:color="auto"/>
              <w:right w:val="single" w:sz="4" w:space="0" w:color="auto"/>
            </w:tcBorders>
            <w:shd w:val="clear" w:color="auto" w:fill="auto"/>
            <w:vAlign w:val="bottom"/>
          </w:tcPr>
          <w:p w14:paraId="0097C6F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981</w:t>
            </w:r>
          </w:p>
        </w:tc>
        <w:tc>
          <w:tcPr>
            <w:tcW w:w="1294" w:type="dxa"/>
            <w:tcBorders>
              <w:top w:val="nil"/>
              <w:left w:val="nil"/>
              <w:bottom w:val="single" w:sz="4" w:space="0" w:color="auto"/>
              <w:right w:val="single" w:sz="4" w:space="0" w:color="auto"/>
            </w:tcBorders>
            <w:shd w:val="clear" w:color="auto" w:fill="auto"/>
            <w:vAlign w:val="bottom"/>
          </w:tcPr>
          <w:p w14:paraId="59B966D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38AA65C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7C0E456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4A8A35C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3174</w:t>
            </w:r>
          </w:p>
        </w:tc>
      </w:tr>
      <w:tr w:rsidR="005D5BE6" w14:paraId="33D40BFE"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677F836"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9</w:t>
            </w:r>
          </w:p>
        </w:tc>
        <w:tc>
          <w:tcPr>
            <w:tcW w:w="983" w:type="dxa"/>
            <w:tcBorders>
              <w:top w:val="nil"/>
              <w:left w:val="nil"/>
              <w:bottom w:val="single" w:sz="4" w:space="0" w:color="auto"/>
              <w:right w:val="single" w:sz="4" w:space="0" w:color="auto"/>
            </w:tcBorders>
            <w:shd w:val="clear" w:color="auto" w:fill="auto"/>
            <w:vAlign w:val="bottom"/>
          </w:tcPr>
          <w:p w14:paraId="4379EAE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892</w:t>
            </w:r>
          </w:p>
        </w:tc>
        <w:tc>
          <w:tcPr>
            <w:tcW w:w="1294" w:type="dxa"/>
            <w:tcBorders>
              <w:top w:val="nil"/>
              <w:left w:val="nil"/>
              <w:bottom w:val="single" w:sz="4" w:space="0" w:color="auto"/>
              <w:right w:val="single" w:sz="4" w:space="0" w:color="auto"/>
            </w:tcBorders>
            <w:shd w:val="clear" w:color="auto" w:fill="auto"/>
            <w:vAlign w:val="bottom"/>
          </w:tcPr>
          <w:p w14:paraId="3734D3F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1</w:t>
            </w:r>
          </w:p>
        </w:tc>
        <w:tc>
          <w:tcPr>
            <w:tcW w:w="1294" w:type="dxa"/>
            <w:tcBorders>
              <w:top w:val="nil"/>
              <w:left w:val="nil"/>
              <w:bottom w:val="single" w:sz="4" w:space="0" w:color="auto"/>
              <w:right w:val="single" w:sz="4" w:space="0" w:color="auto"/>
            </w:tcBorders>
            <w:shd w:val="clear" w:color="auto" w:fill="auto"/>
            <w:vAlign w:val="bottom"/>
          </w:tcPr>
          <w:p w14:paraId="00B3975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04C2002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0,02632</w:t>
            </w:r>
          </w:p>
        </w:tc>
        <w:tc>
          <w:tcPr>
            <w:tcW w:w="984" w:type="dxa"/>
            <w:tcBorders>
              <w:top w:val="nil"/>
              <w:left w:val="nil"/>
              <w:bottom w:val="single" w:sz="4" w:space="0" w:color="auto"/>
              <w:right w:val="single" w:sz="4" w:space="0" w:color="auto"/>
            </w:tcBorders>
            <w:shd w:val="clear" w:color="auto" w:fill="auto"/>
            <w:vAlign w:val="bottom"/>
          </w:tcPr>
          <w:p w14:paraId="218CDBA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3166</w:t>
            </w:r>
          </w:p>
        </w:tc>
      </w:tr>
      <w:tr w:rsidR="005D5BE6" w14:paraId="52FE6486"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8DCD3CB"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10</w:t>
            </w:r>
          </w:p>
        </w:tc>
        <w:tc>
          <w:tcPr>
            <w:tcW w:w="983" w:type="dxa"/>
            <w:tcBorders>
              <w:top w:val="nil"/>
              <w:left w:val="nil"/>
              <w:bottom w:val="single" w:sz="4" w:space="0" w:color="auto"/>
              <w:right w:val="single" w:sz="4" w:space="0" w:color="auto"/>
            </w:tcBorders>
            <w:shd w:val="clear" w:color="auto" w:fill="auto"/>
            <w:vAlign w:val="bottom"/>
          </w:tcPr>
          <w:p w14:paraId="7AB603F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844</w:t>
            </w:r>
          </w:p>
        </w:tc>
        <w:tc>
          <w:tcPr>
            <w:tcW w:w="1294" w:type="dxa"/>
            <w:tcBorders>
              <w:top w:val="nil"/>
              <w:left w:val="nil"/>
              <w:bottom w:val="single" w:sz="4" w:space="0" w:color="auto"/>
              <w:right w:val="single" w:sz="4" w:space="0" w:color="auto"/>
            </w:tcBorders>
            <w:shd w:val="clear" w:color="auto" w:fill="auto"/>
            <w:vAlign w:val="bottom"/>
          </w:tcPr>
          <w:p w14:paraId="33C44FB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D32DF8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73B6BCF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447B8DD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3174</w:t>
            </w:r>
          </w:p>
        </w:tc>
      </w:tr>
      <w:tr w:rsidR="005D5BE6" w14:paraId="748D16AF"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463519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11</w:t>
            </w:r>
          </w:p>
        </w:tc>
        <w:tc>
          <w:tcPr>
            <w:tcW w:w="983" w:type="dxa"/>
            <w:tcBorders>
              <w:top w:val="nil"/>
              <w:left w:val="nil"/>
              <w:bottom w:val="single" w:sz="4" w:space="0" w:color="auto"/>
              <w:right w:val="single" w:sz="4" w:space="0" w:color="auto"/>
            </w:tcBorders>
            <w:shd w:val="clear" w:color="auto" w:fill="auto"/>
            <w:vAlign w:val="bottom"/>
          </w:tcPr>
          <w:p w14:paraId="713D7FF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696</w:t>
            </w:r>
          </w:p>
        </w:tc>
        <w:tc>
          <w:tcPr>
            <w:tcW w:w="1294" w:type="dxa"/>
            <w:tcBorders>
              <w:top w:val="nil"/>
              <w:left w:val="nil"/>
              <w:bottom w:val="single" w:sz="4" w:space="0" w:color="auto"/>
              <w:right w:val="single" w:sz="4" w:space="0" w:color="auto"/>
            </w:tcBorders>
            <w:shd w:val="clear" w:color="auto" w:fill="auto"/>
            <w:vAlign w:val="bottom"/>
          </w:tcPr>
          <w:p w14:paraId="5F641C5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E9F691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648FF93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0257921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3173</w:t>
            </w:r>
          </w:p>
        </w:tc>
      </w:tr>
      <w:tr w:rsidR="005D5BE6" w14:paraId="65FD393C"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3AC219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12</w:t>
            </w:r>
          </w:p>
        </w:tc>
        <w:tc>
          <w:tcPr>
            <w:tcW w:w="983" w:type="dxa"/>
            <w:tcBorders>
              <w:top w:val="nil"/>
              <w:left w:val="nil"/>
              <w:bottom w:val="single" w:sz="4" w:space="0" w:color="auto"/>
              <w:right w:val="single" w:sz="4" w:space="0" w:color="auto"/>
            </w:tcBorders>
            <w:shd w:val="clear" w:color="auto" w:fill="auto"/>
            <w:vAlign w:val="bottom"/>
          </w:tcPr>
          <w:p w14:paraId="5D91DC3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785</w:t>
            </w:r>
          </w:p>
        </w:tc>
        <w:tc>
          <w:tcPr>
            <w:tcW w:w="1294" w:type="dxa"/>
            <w:tcBorders>
              <w:top w:val="nil"/>
              <w:left w:val="nil"/>
              <w:bottom w:val="single" w:sz="4" w:space="0" w:color="auto"/>
              <w:right w:val="single" w:sz="4" w:space="0" w:color="auto"/>
            </w:tcBorders>
            <w:shd w:val="clear" w:color="auto" w:fill="auto"/>
            <w:vAlign w:val="bottom"/>
          </w:tcPr>
          <w:p w14:paraId="3FBB4BC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F570AE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5</w:t>
            </w:r>
          </w:p>
        </w:tc>
        <w:tc>
          <w:tcPr>
            <w:tcW w:w="966" w:type="dxa"/>
            <w:tcBorders>
              <w:top w:val="nil"/>
              <w:left w:val="nil"/>
              <w:bottom w:val="single" w:sz="4" w:space="0" w:color="auto"/>
              <w:right w:val="single" w:sz="4" w:space="0" w:color="auto"/>
            </w:tcBorders>
            <w:shd w:val="clear" w:color="auto" w:fill="auto"/>
            <w:vAlign w:val="bottom"/>
          </w:tcPr>
          <w:p w14:paraId="194A123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0,0625</w:t>
            </w:r>
          </w:p>
        </w:tc>
        <w:tc>
          <w:tcPr>
            <w:tcW w:w="984" w:type="dxa"/>
            <w:tcBorders>
              <w:top w:val="nil"/>
              <w:left w:val="nil"/>
              <w:bottom w:val="single" w:sz="4" w:space="0" w:color="auto"/>
              <w:right w:val="single" w:sz="4" w:space="0" w:color="auto"/>
            </w:tcBorders>
            <w:shd w:val="clear" w:color="auto" w:fill="auto"/>
            <w:vAlign w:val="bottom"/>
          </w:tcPr>
          <w:p w14:paraId="49A8A63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3169</w:t>
            </w:r>
          </w:p>
        </w:tc>
      </w:tr>
      <w:tr w:rsidR="005D5BE6" w14:paraId="7FB66C62"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E89A7E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13</w:t>
            </w:r>
          </w:p>
        </w:tc>
        <w:tc>
          <w:tcPr>
            <w:tcW w:w="983" w:type="dxa"/>
            <w:tcBorders>
              <w:top w:val="nil"/>
              <w:left w:val="nil"/>
              <w:bottom w:val="single" w:sz="4" w:space="0" w:color="auto"/>
              <w:right w:val="single" w:sz="4" w:space="0" w:color="auto"/>
            </w:tcBorders>
            <w:shd w:val="clear" w:color="auto" w:fill="auto"/>
            <w:vAlign w:val="bottom"/>
          </w:tcPr>
          <w:p w14:paraId="41FB6BD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836</w:t>
            </w:r>
          </w:p>
        </w:tc>
        <w:tc>
          <w:tcPr>
            <w:tcW w:w="1294" w:type="dxa"/>
            <w:tcBorders>
              <w:top w:val="nil"/>
              <w:left w:val="nil"/>
              <w:bottom w:val="single" w:sz="4" w:space="0" w:color="auto"/>
              <w:right w:val="single" w:sz="4" w:space="0" w:color="auto"/>
            </w:tcBorders>
            <w:shd w:val="clear" w:color="auto" w:fill="auto"/>
            <w:vAlign w:val="bottom"/>
          </w:tcPr>
          <w:p w14:paraId="6563E00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43975C9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20C7EF1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312BFDD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3169</w:t>
            </w:r>
          </w:p>
        </w:tc>
      </w:tr>
      <w:tr w:rsidR="005D5BE6" w14:paraId="22031EEA"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468E3C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14</w:t>
            </w:r>
          </w:p>
        </w:tc>
        <w:tc>
          <w:tcPr>
            <w:tcW w:w="983" w:type="dxa"/>
            <w:tcBorders>
              <w:top w:val="nil"/>
              <w:left w:val="nil"/>
              <w:bottom w:val="single" w:sz="4" w:space="0" w:color="auto"/>
              <w:right w:val="single" w:sz="4" w:space="0" w:color="auto"/>
            </w:tcBorders>
            <w:shd w:val="clear" w:color="auto" w:fill="auto"/>
            <w:vAlign w:val="bottom"/>
          </w:tcPr>
          <w:p w14:paraId="16F77D5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801</w:t>
            </w:r>
          </w:p>
        </w:tc>
        <w:tc>
          <w:tcPr>
            <w:tcW w:w="1294" w:type="dxa"/>
            <w:tcBorders>
              <w:top w:val="nil"/>
              <w:left w:val="nil"/>
              <w:bottom w:val="single" w:sz="4" w:space="0" w:color="auto"/>
              <w:right w:val="single" w:sz="4" w:space="0" w:color="auto"/>
            </w:tcBorders>
            <w:shd w:val="clear" w:color="auto" w:fill="auto"/>
            <w:vAlign w:val="bottom"/>
          </w:tcPr>
          <w:p w14:paraId="2F90855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565740E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6C62AF6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20EF93B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3193</w:t>
            </w:r>
          </w:p>
        </w:tc>
      </w:tr>
      <w:tr w:rsidR="005D5BE6" w14:paraId="4D65E221"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CC5B06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15</w:t>
            </w:r>
          </w:p>
        </w:tc>
        <w:tc>
          <w:tcPr>
            <w:tcW w:w="983" w:type="dxa"/>
            <w:tcBorders>
              <w:top w:val="nil"/>
              <w:left w:val="nil"/>
              <w:bottom w:val="single" w:sz="4" w:space="0" w:color="auto"/>
              <w:right w:val="single" w:sz="4" w:space="0" w:color="auto"/>
            </w:tcBorders>
            <w:shd w:val="clear" w:color="auto" w:fill="auto"/>
            <w:vAlign w:val="bottom"/>
          </w:tcPr>
          <w:p w14:paraId="770D3E8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884</w:t>
            </w:r>
          </w:p>
        </w:tc>
        <w:tc>
          <w:tcPr>
            <w:tcW w:w="1294" w:type="dxa"/>
            <w:tcBorders>
              <w:top w:val="nil"/>
              <w:left w:val="nil"/>
              <w:bottom w:val="single" w:sz="4" w:space="0" w:color="auto"/>
              <w:right w:val="single" w:sz="4" w:space="0" w:color="auto"/>
            </w:tcBorders>
            <w:shd w:val="clear" w:color="auto" w:fill="auto"/>
            <w:vAlign w:val="bottom"/>
          </w:tcPr>
          <w:p w14:paraId="5223A1A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3BFE0FF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1CB821D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5EF7398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3254</w:t>
            </w:r>
          </w:p>
        </w:tc>
      </w:tr>
      <w:tr w:rsidR="005D5BE6" w14:paraId="2A4A17A9"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8A0E4C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16</w:t>
            </w:r>
          </w:p>
        </w:tc>
        <w:tc>
          <w:tcPr>
            <w:tcW w:w="983" w:type="dxa"/>
            <w:tcBorders>
              <w:top w:val="nil"/>
              <w:left w:val="nil"/>
              <w:bottom w:val="single" w:sz="4" w:space="0" w:color="auto"/>
              <w:right w:val="single" w:sz="4" w:space="0" w:color="auto"/>
            </w:tcBorders>
            <w:shd w:val="clear" w:color="auto" w:fill="auto"/>
            <w:vAlign w:val="bottom"/>
          </w:tcPr>
          <w:p w14:paraId="2F75898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925</w:t>
            </w:r>
          </w:p>
        </w:tc>
        <w:tc>
          <w:tcPr>
            <w:tcW w:w="1294" w:type="dxa"/>
            <w:tcBorders>
              <w:top w:val="nil"/>
              <w:left w:val="nil"/>
              <w:bottom w:val="single" w:sz="4" w:space="0" w:color="auto"/>
              <w:right w:val="single" w:sz="4" w:space="0" w:color="auto"/>
            </w:tcBorders>
            <w:shd w:val="clear" w:color="auto" w:fill="auto"/>
            <w:vAlign w:val="bottom"/>
          </w:tcPr>
          <w:p w14:paraId="4B28B9D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746EF5E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5FDC759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2798C1A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3191</w:t>
            </w:r>
          </w:p>
        </w:tc>
      </w:tr>
      <w:tr w:rsidR="005D5BE6" w14:paraId="1D96C016"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77A68C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17</w:t>
            </w:r>
          </w:p>
        </w:tc>
        <w:tc>
          <w:tcPr>
            <w:tcW w:w="983" w:type="dxa"/>
            <w:tcBorders>
              <w:top w:val="nil"/>
              <w:left w:val="nil"/>
              <w:bottom w:val="single" w:sz="4" w:space="0" w:color="auto"/>
              <w:right w:val="single" w:sz="4" w:space="0" w:color="auto"/>
            </w:tcBorders>
            <w:shd w:val="clear" w:color="auto" w:fill="auto"/>
            <w:vAlign w:val="bottom"/>
          </w:tcPr>
          <w:p w14:paraId="2E11EDC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745</w:t>
            </w:r>
          </w:p>
        </w:tc>
        <w:tc>
          <w:tcPr>
            <w:tcW w:w="1294" w:type="dxa"/>
            <w:tcBorders>
              <w:top w:val="nil"/>
              <w:left w:val="nil"/>
              <w:bottom w:val="single" w:sz="4" w:space="0" w:color="auto"/>
              <w:right w:val="single" w:sz="4" w:space="0" w:color="auto"/>
            </w:tcBorders>
            <w:shd w:val="clear" w:color="auto" w:fill="auto"/>
            <w:vAlign w:val="bottom"/>
          </w:tcPr>
          <w:p w14:paraId="00DC160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1</w:t>
            </w:r>
          </w:p>
        </w:tc>
        <w:tc>
          <w:tcPr>
            <w:tcW w:w="1294" w:type="dxa"/>
            <w:tcBorders>
              <w:top w:val="nil"/>
              <w:left w:val="nil"/>
              <w:bottom w:val="single" w:sz="4" w:space="0" w:color="auto"/>
              <w:right w:val="single" w:sz="4" w:space="0" w:color="auto"/>
            </w:tcBorders>
            <w:shd w:val="clear" w:color="auto" w:fill="auto"/>
            <w:vAlign w:val="bottom"/>
          </w:tcPr>
          <w:p w14:paraId="1646EF5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3A59287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0,02857</w:t>
            </w:r>
          </w:p>
        </w:tc>
        <w:tc>
          <w:tcPr>
            <w:tcW w:w="984" w:type="dxa"/>
            <w:tcBorders>
              <w:top w:val="nil"/>
              <w:left w:val="nil"/>
              <w:bottom w:val="single" w:sz="4" w:space="0" w:color="auto"/>
              <w:right w:val="single" w:sz="4" w:space="0" w:color="auto"/>
            </w:tcBorders>
            <w:shd w:val="clear" w:color="auto" w:fill="auto"/>
            <w:vAlign w:val="bottom"/>
          </w:tcPr>
          <w:p w14:paraId="09730BC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3172</w:t>
            </w:r>
          </w:p>
        </w:tc>
      </w:tr>
      <w:tr w:rsidR="005D5BE6" w14:paraId="4D1AB96B"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B53BEB8"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18</w:t>
            </w:r>
          </w:p>
        </w:tc>
        <w:tc>
          <w:tcPr>
            <w:tcW w:w="983" w:type="dxa"/>
            <w:tcBorders>
              <w:top w:val="nil"/>
              <w:left w:val="nil"/>
              <w:bottom w:val="single" w:sz="4" w:space="0" w:color="auto"/>
              <w:right w:val="single" w:sz="4" w:space="0" w:color="auto"/>
            </w:tcBorders>
            <w:shd w:val="clear" w:color="auto" w:fill="auto"/>
            <w:vAlign w:val="bottom"/>
          </w:tcPr>
          <w:p w14:paraId="16C8719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698</w:t>
            </w:r>
          </w:p>
        </w:tc>
        <w:tc>
          <w:tcPr>
            <w:tcW w:w="1294" w:type="dxa"/>
            <w:tcBorders>
              <w:top w:val="nil"/>
              <w:left w:val="nil"/>
              <w:bottom w:val="single" w:sz="4" w:space="0" w:color="auto"/>
              <w:right w:val="single" w:sz="4" w:space="0" w:color="auto"/>
            </w:tcBorders>
            <w:shd w:val="clear" w:color="auto" w:fill="auto"/>
            <w:vAlign w:val="bottom"/>
          </w:tcPr>
          <w:p w14:paraId="22B9573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1</w:t>
            </w:r>
          </w:p>
        </w:tc>
        <w:tc>
          <w:tcPr>
            <w:tcW w:w="1294" w:type="dxa"/>
            <w:tcBorders>
              <w:top w:val="nil"/>
              <w:left w:val="nil"/>
              <w:bottom w:val="single" w:sz="4" w:space="0" w:color="auto"/>
              <w:right w:val="single" w:sz="4" w:space="0" w:color="auto"/>
            </w:tcBorders>
            <w:shd w:val="clear" w:color="auto" w:fill="auto"/>
            <w:vAlign w:val="bottom"/>
          </w:tcPr>
          <w:p w14:paraId="3B5296E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5</w:t>
            </w:r>
          </w:p>
        </w:tc>
        <w:tc>
          <w:tcPr>
            <w:tcW w:w="966" w:type="dxa"/>
            <w:tcBorders>
              <w:top w:val="nil"/>
              <w:left w:val="nil"/>
              <w:bottom w:val="single" w:sz="4" w:space="0" w:color="auto"/>
              <w:right w:val="single" w:sz="4" w:space="0" w:color="auto"/>
            </w:tcBorders>
            <w:shd w:val="clear" w:color="auto" w:fill="auto"/>
            <w:vAlign w:val="bottom"/>
          </w:tcPr>
          <w:p w14:paraId="6A747DF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0,03846</w:t>
            </w:r>
          </w:p>
        </w:tc>
        <w:tc>
          <w:tcPr>
            <w:tcW w:w="984" w:type="dxa"/>
            <w:tcBorders>
              <w:top w:val="nil"/>
              <w:left w:val="nil"/>
              <w:bottom w:val="single" w:sz="4" w:space="0" w:color="auto"/>
              <w:right w:val="single" w:sz="4" w:space="0" w:color="auto"/>
            </w:tcBorders>
            <w:shd w:val="clear" w:color="auto" w:fill="auto"/>
            <w:vAlign w:val="bottom"/>
          </w:tcPr>
          <w:p w14:paraId="1211BA0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3174</w:t>
            </w:r>
          </w:p>
        </w:tc>
      </w:tr>
      <w:tr w:rsidR="005D5BE6" w14:paraId="3C689CB3"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548290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19</w:t>
            </w:r>
          </w:p>
        </w:tc>
        <w:tc>
          <w:tcPr>
            <w:tcW w:w="983" w:type="dxa"/>
            <w:tcBorders>
              <w:top w:val="nil"/>
              <w:left w:val="nil"/>
              <w:bottom w:val="single" w:sz="4" w:space="0" w:color="auto"/>
              <w:right w:val="single" w:sz="4" w:space="0" w:color="auto"/>
            </w:tcBorders>
            <w:shd w:val="clear" w:color="auto" w:fill="auto"/>
            <w:vAlign w:val="bottom"/>
          </w:tcPr>
          <w:p w14:paraId="0C5A74E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798</w:t>
            </w:r>
          </w:p>
        </w:tc>
        <w:tc>
          <w:tcPr>
            <w:tcW w:w="1294" w:type="dxa"/>
            <w:tcBorders>
              <w:top w:val="nil"/>
              <w:left w:val="nil"/>
              <w:bottom w:val="single" w:sz="4" w:space="0" w:color="auto"/>
              <w:right w:val="single" w:sz="4" w:space="0" w:color="auto"/>
            </w:tcBorders>
            <w:shd w:val="clear" w:color="auto" w:fill="auto"/>
            <w:vAlign w:val="bottom"/>
          </w:tcPr>
          <w:p w14:paraId="0544158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FFA40F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5E9C3A8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2A7DEFE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3159</w:t>
            </w:r>
          </w:p>
        </w:tc>
      </w:tr>
      <w:tr w:rsidR="005D5BE6" w14:paraId="206708F4"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450529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20</w:t>
            </w:r>
          </w:p>
        </w:tc>
        <w:tc>
          <w:tcPr>
            <w:tcW w:w="983" w:type="dxa"/>
            <w:tcBorders>
              <w:top w:val="nil"/>
              <w:left w:val="nil"/>
              <w:bottom w:val="single" w:sz="4" w:space="0" w:color="auto"/>
              <w:right w:val="single" w:sz="4" w:space="0" w:color="auto"/>
            </w:tcBorders>
            <w:shd w:val="clear" w:color="auto" w:fill="auto"/>
            <w:vAlign w:val="bottom"/>
          </w:tcPr>
          <w:p w14:paraId="687C992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790</w:t>
            </w:r>
          </w:p>
        </w:tc>
        <w:tc>
          <w:tcPr>
            <w:tcW w:w="1294" w:type="dxa"/>
            <w:tcBorders>
              <w:top w:val="nil"/>
              <w:left w:val="nil"/>
              <w:bottom w:val="single" w:sz="4" w:space="0" w:color="auto"/>
              <w:right w:val="single" w:sz="4" w:space="0" w:color="auto"/>
            </w:tcBorders>
            <w:shd w:val="clear" w:color="auto" w:fill="auto"/>
            <w:vAlign w:val="bottom"/>
          </w:tcPr>
          <w:p w14:paraId="0F0D7A5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31C16E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37A782F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30574E6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3150</w:t>
            </w:r>
          </w:p>
        </w:tc>
      </w:tr>
      <w:tr w:rsidR="005D5BE6" w14:paraId="710701F6"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BCF3C14"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21</w:t>
            </w:r>
          </w:p>
        </w:tc>
        <w:tc>
          <w:tcPr>
            <w:tcW w:w="983" w:type="dxa"/>
            <w:tcBorders>
              <w:top w:val="nil"/>
              <w:left w:val="nil"/>
              <w:bottom w:val="single" w:sz="4" w:space="0" w:color="auto"/>
              <w:right w:val="single" w:sz="4" w:space="0" w:color="auto"/>
            </w:tcBorders>
            <w:shd w:val="clear" w:color="auto" w:fill="auto"/>
            <w:vAlign w:val="bottom"/>
          </w:tcPr>
          <w:p w14:paraId="4840910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830</w:t>
            </w:r>
          </w:p>
        </w:tc>
        <w:tc>
          <w:tcPr>
            <w:tcW w:w="1294" w:type="dxa"/>
            <w:tcBorders>
              <w:top w:val="nil"/>
              <w:left w:val="nil"/>
              <w:bottom w:val="single" w:sz="4" w:space="0" w:color="auto"/>
              <w:right w:val="single" w:sz="4" w:space="0" w:color="auto"/>
            </w:tcBorders>
            <w:shd w:val="clear" w:color="auto" w:fill="auto"/>
            <w:vAlign w:val="bottom"/>
          </w:tcPr>
          <w:p w14:paraId="7008712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EE9436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25CA96D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680A5FB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3160</w:t>
            </w:r>
          </w:p>
        </w:tc>
      </w:tr>
      <w:tr w:rsidR="005D5BE6" w14:paraId="3DB62EE3"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4E33EB1"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22</w:t>
            </w:r>
          </w:p>
        </w:tc>
        <w:tc>
          <w:tcPr>
            <w:tcW w:w="983" w:type="dxa"/>
            <w:tcBorders>
              <w:top w:val="nil"/>
              <w:left w:val="nil"/>
              <w:bottom w:val="single" w:sz="4" w:space="0" w:color="auto"/>
              <w:right w:val="single" w:sz="4" w:space="0" w:color="auto"/>
            </w:tcBorders>
            <w:shd w:val="clear" w:color="auto" w:fill="auto"/>
            <w:vAlign w:val="bottom"/>
          </w:tcPr>
          <w:p w14:paraId="0CE8DDC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803</w:t>
            </w:r>
          </w:p>
        </w:tc>
        <w:tc>
          <w:tcPr>
            <w:tcW w:w="1294" w:type="dxa"/>
            <w:tcBorders>
              <w:top w:val="nil"/>
              <w:left w:val="nil"/>
              <w:bottom w:val="single" w:sz="4" w:space="0" w:color="auto"/>
              <w:right w:val="single" w:sz="4" w:space="0" w:color="auto"/>
            </w:tcBorders>
            <w:shd w:val="clear" w:color="auto" w:fill="auto"/>
            <w:vAlign w:val="bottom"/>
          </w:tcPr>
          <w:p w14:paraId="5C8FD33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4A77F6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12</w:t>
            </w:r>
          </w:p>
        </w:tc>
        <w:tc>
          <w:tcPr>
            <w:tcW w:w="966" w:type="dxa"/>
            <w:tcBorders>
              <w:top w:val="nil"/>
              <w:left w:val="nil"/>
              <w:bottom w:val="single" w:sz="4" w:space="0" w:color="auto"/>
              <w:right w:val="single" w:sz="4" w:space="0" w:color="auto"/>
            </w:tcBorders>
            <w:shd w:val="clear" w:color="auto" w:fill="auto"/>
            <w:vAlign w:val="bottom"/>
          </w:tcPr>
          <w:p w14:paraId="78CEC39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0,02703</w:t>
            </w:r>
          </w:p>
        </w:tc>
        <w:tc>
          <w:tcPr>
            <w:tcW w:w="984" w:type="dxa"/>
            <w:tcBorders>
              <w:top w:val="nil"/>
              <w:left w:val="nil"/>
              <w:bottom w:val="single" w:sz="4" w:space="0" w:color="auto"/>
              <w:right w:val="single" w:sz="4" w:space="0" w:color="auto"/>
            </w:tcBorders>
            <w:shd w:val="clear" w:color="auto" w:fill="auto"/>
            <w:vAlign w:val="bottom"/>
          </w:tcPr>
          <w:p w14:paraId="2F3274C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3155</w:t>
            </w:r>
          </w:p>
        </w:tc>
      </w:tr>
      <w:tr w:rsidR="005D5BE6" w14:paraId="5B641BAD"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1319056"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23</w:t>
            </w:r>
          </w:p>
        </w:tc>
        <w:tc>
          <w:tcPr>
            <w:tcW w:w="983" w:type="dxa"/>
            <w:tcBorders>
              <w:top w:val="nil"/>
              <w:left w:val="nil"/>
              <w:bottom w:val="single" w:sz="4" w:space="0" w:color="auto"/>
              <w:right w:val="single" w:sz="4" w:space="0" w:color="auto"/>
            </w:tcBorders>
            <w:shd w:val="clear" w:color="auto" w:fill="auto"/>
            <w:vAlign w:val="bottom"/>
          </w:tcPr>
          <w:p w14:paraId="357AECD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876</w:t>
            </w:r>
          </w:p>
        </w:tc>
        <w:tc>
          <w:tcPr>
            <w:tcW w:w="1294" w:type="dxa"/>
            <w:tcBorders>
              <w:top w:val="nil"/>
              <w:left w:val="nil"/>
              <w:bottom w:val="single" w:sz="4" w:space="0" w:color="auto"/>
              <w:right w:val="single" w:sz="4" w:space="0" w:color="auto"/>
            </w:tcBorders>
            <w:shd w:val="clear" w:color="auto" w:fill="auto"/>
            <w:vAlign w:val="bottom"/>
          </w:tcPr>
          <w:p w14:paraId="47DDA7E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D7F766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3DED2DD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4F03AF2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3199</w:t>
            </w:r>
          </w:p>
        </w:tc>
      </w:tr>
      <w:tr w:rsidR="005D5BE6" w14:paraId="58CEB542"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A869CE2"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24</w:t>
            </w:r>
          </w:p>
        </w:tc>
        <w:tc>
          <w:tcPr>
            <w:tcW w:w="983" w:type="dxa"/>
            <w:tcBorders>
              <w:top w:val="nil"/>
              <w:left w:val="nil"/>
              <w:bottom w:val="single" w:sz="4" w:space="0" w:color="auto"/>
              <w:right w:val="single" w:sz="4" w:space="0" w:color="auto"/>
            </w:tcBorders>
            <w:shd w:val="clear" w:color="auto" w:fill="auto"/>
            <w:vAlign w:val="bottom"/>
          </w:tcPr>
          <w:p w14:paraId="093D463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938</w:t>
            </w:r>
          </w:p>
        </w:tc>
        <w:tc>
          <w:tcPr>
            <w:tcW w:w="1294" w:type="dxa"/>
            <w:tcBorders>
              <w:top w:val="nil"/>
              <w:left w:val="nil"/>
              <w:bottom w:val="single" w:sz="4" w:space="0" w:color="auto"/>
              <w:right w:val="single" w:sz="4" w:space="0" w:color="auto"/>
            </w:tcBorders>
            <w:shd w:val="clear" w:color="auto" w:fill="auto"/>
            <w:vAlign w:val="bottom"/>
          </w:tcPr>
          <w:p w14:paraId="0EBAB99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C6DBB8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08BF16D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25DADFF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3246</w:t>
            </w:r>
          </w:p>
        </w:tc>
      </w:tr>
      <w:tr w:rsidR="005D5BE6" w14:paraId="2BD139D5"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D0C9D7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25</w:t>
            </w:r>
          </w:p>
        </w:tc>
        <w:tc>
          <w:tcPr>
            <w:tcW w:w="983" w:type="dxa"/>
            <w:tcBorders>
              <w:top w:val="nil"/>
              <w:left w:val="nil"/>
              <w:bottom w:val="single" w:sz="4" w:space="0" w:color="auto"/>
              <w:right w:val="single" w:sz="4" w:space="0" w:color="auto"/>
            </w:tcBorders>
            <w:shd w:val="clear" w:color="auto" w:fill="auto"/>
            <w:vAlign w:val="bottom"/>
          </w:tcPr>
          <w:p w14:paraId="380194B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754</w:t>
            </w:r>
          </w:p>
        </w:tc>
        <w:tc>
          <w:tcPr>
            <w:tcW w:w="1294" w:type="dxa"/>
            <w:tcBorders>
              <w:top w:val="nil"/>
              <w:left w:val="nil"/>
              <w:bottom w:val="single" w:sz="4" w:space="0" w:color="auto"/>
              <w:right w:val="single" w:sz="4" w:space="0" w:color="auto"/>
            </w:tcBorders>
            <w:shd w:val="clear" w:color="auto" w:fill="auto"/>
            <w:vAlign w:val="bottom"/>
          </w:tcPr>
          <w:p w14:paraId="2FB2994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71AE209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5</w:t>
            </w:r>
          </w:p>
        </w:tc>
        <w:tc>
          <w:tcPr>
            <w:tcW w:w="966" w:type="dxa"/>
            <w:tcBorders>
              <w:top w:val="nil"/>
              <w:left w:val="nil"/>
              <w:bottom w:val="single" w:sz="4" w:space="0" w:color="auto"/>
              <w:right w:val="single" w:sz="4" w:space="0" w:color="auto"/>
            </w:tcBorders>
            <w:shd w:val="clear" w:color="auto" w:fill="auto"/>
            <w:vAlign w:val="bottom"/>
          </w:tcPr>
          <w:p w14:paraId="4026043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0,0625</w:t>
            </w:r>
          </w:p>
        </w:tc>
        <w:tc>
          <w:tcPr>
            <w:tcW w:w="984" w:type="dxa"/>
            <w:tcBorders>
              <w:top w:val="nil"/>
              <w:left w:val="nil"/>
              <w:bottom w:val="single" w:sz="4" w:space="0" w:color="auto"/>
              <w:right w:val="single" w:sz="4" w:space="0" w:color="auto"/>
            </w:tcBorders>
            <w:shd w:val="clear" w:color="auto" w:fill="auto"/>
            <w:vAlign w:val="bottom"/>
          </w:tcPr>
          <w:p w14:paraId="0D7DBD3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3215</w:t>
            </w:r>
          </w:p>
        </w:tc>
      </w:tr>
      <w:tr w:rsidR="005D5BE6" w14:paraId="73C103A5"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4A4591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26</w:t>
            </w:r>
          </w:p>
        </w:tc>
        <w:tc>
          <w:tcPr>
            <w:tcW w:w="983" w:type="dxa"/>
            <w:tcBorders>
              <w:top w:val="nil"/>
              <w:left w:val="nil"/>
              <w:bottom w:val="single" w:sz="4" w:space="0" w:color="auto"/>
              <w:right w:val="single" w:sz="4" w:space="0" w:color="auto"/>
            </w:tcBorders>
            <w:shd w:val="clear" w:color="auto" w:fill="auto"/>
            <w:vAlign w:val="bottom"/>
          </w:tcPr>
          <w:p w14:paraId="7FFB012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720</w:t>
            </w:r>
          </w:p>
        </w:tc>
        <w:tc>
          <w:tcPr>
            <w:tcW w:w="1294" w:type="dxa"/>
            <w:tcBorders>
              <w:top w:val="nil"/>
              <w:left w:val="nil"/>
              <w:bottom w:val="single" w:sz="4" w:space="0" w:color="auto"/>
              <w:right w:val="single" w:sz="4" w:space="0" w:color="auto"/>
            </w:tcBorders>
            <w:shd w:val="clear" w:color="auto" w:fill="auto"/>
            <w:vAlign w:val="bottom"/>
          </w:tcPr>
          <w:p w14:paraId="5B69072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6744E52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5917A53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7B29201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3176</w:t>
            </w:r>
          </w:p>
        </w:tc>
      </w:tr>
      <w:tr w:rsidR="005D5BE6" w14:paraId="0B37AB6C"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4EB5C35B"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27</w:t>
            </w:r>
          </w:p>
        </w:tc>
        <w:tc>
          <w:tcPr>
            <w:tcW w:w="983" w:type="dxa"/>
            <w:tcBorders>
              <w:top w:val="nil"/>
              <w:left w:val="nil"/>
              <w:bottom w:val="single" w:sz="4" w:space="0" w:color="auto"/>
              <w:right w:val="single" w:sz="4" w:space="0" w:color="auto"/>
            </w:tcBorders>
            <w:shd w:val="clear" w:color="auto" w:fill="auto"/>
            <w:vAlign w:val="bottom"/>
          </w:tcPr>
          <w:p w14:paraId="2E1461F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830</w:t>
            </w:r>
          </w:p>
        </w:tc>
        <w:tc>
          <w:tcPr>
            <w:tcW w:w="1294" w:type="dxa"/>
            <w:tcBorders>
              <w:top w:val="nil"/>
              <w:left w:val="nil"/>
              <w:bottom w:val="single" w:sz="4" w:space="0" w:color="auto"/>
              <w:right w:val="single" w:sz="4" w:space="0" w:color="auto"/>
            </w:tcBorders>
            <w:shd w:val="clear" w:color="auto" w:fill="auto"/>
            <w:vAlign w:val="bottom"/>
          </w:tcPr>
          <w:p w14:paraId="5EFFD7E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1</w:t>
            </w:r>
          </w:p>
        </w:tc>
        <w:tc>
          <w:tcPr>
            <w:tcW w:w="1294" w:type="dxa"/>
            <w:tcBorders>
              <w:top w:val="nil"/>
              <w:left w:val="nil"/>
              <w:bottom w:val="single" w:sz="4" w:space="0" w:color="auto"/>
              <w:right w:val="single" w:sz="4" w:space="0" w:color="auto"/>
            </w:tcBorders>
            <w:shd w:val="clear" w:color="auto" w:fill="auto"/>
            <w:vAlign w:val="bottom"/>
          </w:tcPr>
          <w:p w14:paraId="180AFDE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w:t>
            </w:r>
          </w:p>
        </w:tc>
        <w:tc>
          <w:tcPr>
            <w:tcW w:w="966" w:type="dxa"/>
            <w:tcBorders>
              <w:top w:val="nil"/>
              <w:left w:val="nil"/>
              <w:bottom w:val="single" w:sz="4" w:space="0" w:color="auto"/>
              <w:right w:val="single" w:sz="4" w:space="0" w:color="auto"/>
            </w:tcBorders>
            <w:shd w:val="clear" w:color="auto" w:fill="auto"/>
            <w:vAlign w:val="bottom"/>
          </w:tcPr>
          <w:p w14:paraId="78BB753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w:t>
            </w:r>
          </w:p>
        </w:tc>
        <w:tc>
          <w:tcPr>
            <w:tcW w:w="984" w:type="dxa"/>
            <w:tcBorders>
              <w:top w:val="nil"/>
              <w:left w:val="nil"/>
              <w:bottom w:val="single" w:sz="4" w:space="0" w:color="auto"/>
              <w:right w:val="single" w:sz="4" w:space="0" w:color="auto"/>
            </w:tcBorders>
            <w:shd w:val="clear" w:color="auto" w:fill="auto"/>
            <w:vAlign w:val="bottom"/>
          </w:tcPr>
          <w:p w14:paraId="4A8C80D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3159</w:t>
            </w:r>
          </w:p>
        </w:tc>
      </w:tr>
      <w:tr w:rsidR="005D5BE6" w14:paraId="5DFB557B"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1B8169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28</w:t>
            </w:r>
          </w:p>
        </w:tc>
        <w:tc>
          <w:tcPr>
            <w:tcW w:w="983" w:type="dxa"/>
            <w:tcBorders>
              <w:top w:val="nil"/>
              <w:left w:val="nil"/>
              <w:bottom w:val="single" w:sz="4" w:space="0" w:color="auto"/>
              <w:right w:val="single" w:sz="4" w:space="0" w:color="auto"/>
            </w:tcBorders>
            <w:shd w:val="clear" w:color="auto" w:fill="auto"/>
            <w:vAlign w:val="bottom"/>
          </w:tcPr>
          <w:p w14:paraId="3E4870B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954</w:t>
            </w:r>
          </w:p>
        </w:tc>
        <w:tc>
          <w:tcPr>
            <w:tcW w:w="1294" w:type="dxa"/>
            <w:tcBorders>
              <w:top w:val="nil"/>
              <w:left w:val="nil"/>
              <w:bottom w:val="single" w:sz="4" w:space="0" w:color="auto"/>
              <w:right w:val="single" w:sz="4" w:space="0" w:color="auto"/>
            </w:tcBorders>
            <w:shd w:val="clear" w:color="auto" w:fill="auto"/>
            <w:vAlign w:val="bottom"/>
          </w:tcPr>
          <w:p w14:paraId="7C18AA5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594BBC9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498F102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106A6D9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3152</w:t>
            </w:r>
          </w:p>
        </w:tc>
      </w:tr>
      <w:tr w:rsidR="005D5BE6" w14:paraId="555FCB7E"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0E0B33CB"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lastRenderedPageBreak/>
              <w:t>29</w:t>
            </w:r>
          </w:p>
        </w:tc>
        <w:tc>
          <w:tcPr>
            <w:tcW w:w="983" w:type="dxa"/>
            <w:tcBorders>
              <w:top w:val="nil"/>
              <w:left w:val="nil"/>
              <w:bottom w:val="single" w:sz="4" w:space="0" w:color="auto"/>
              <w:right w:val="single" w:sz="4" w:space="0" w:color="auto"/>
            </w:tcBorders>
            <w:shd w:val="clear" w:color="auto" w:fill="auto"/>
            <w:vAlign w:val="bottom"/>
          </w:tcPr>
          <w:p w14:paraId="5ECE99A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959</w:t>
            </w:r>
          </w:p>
        </w:tc>
        <w:tc>
          <w:tcPr>
            <w:tcW w:w="1294" w:type="dxa"/>
            <w:tcBorders>
              <w:top w:val="nil"/>
              <w:left w:val="nil"/>
              <w:bottom w:val="single" w:sz="4" w:space="0" w:color="auto"/>
              <w:right w:val="single" w:sz="4" w:space="0" w:color="auto"/>
            </w:tcBorders>
            <w:shd w:val="clear" w:color="auto" w:fill="auto"/>
            <w:vAlign w:val="bottom"/>
          </w:tcPr>
          <w:p w14:paraId="36E8C01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A1EA70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w:t>
            </w:r>
          </w:p>
        </w:tc>
        <w:tc>
          <w:tcPr>
            <w:tcW w:w="966" w:type="dxa"/>
            <w:tcBorders>
              <w:top w:val="nil"/>
              <w:left w:val="nil"/>
              <w:bottom w:val="single" w:sz="4" w:space="0" w:color="auto"/>
              <w:right w:val="single" w:sz="4" w:space="0" w:color="auto"/>
            </w:tcBorders>
            <w:shd w:val="clear" w:color="auto" w:fill="auto"/>
            <w:vAlign w:val="bottom"/>
          </w:tcPr>
          <w:p w14:paraId="24F960A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0,1</w:t>
            </w:r>
          </w:p>
        </w:tc>
        <w:tc>
          <w:tcPr>
            <w:tcW w:w="984" w:type="dxa"/>
            <w:tcBorders>
              <w:top w:val="nil"/>
              <w:left w:val="nil"/>
              <w:bottom w:val="single" w:sz="4" w:space="0" w:color="auto"/>
              <w:right w:val="single" w:sz="4" w:space="0" w:color="auto"/>
            </w:tcBorders>
            <w:shd w:val="clear" w:color="auto" w:fill="auto"/>
            <w:vAlign w:val="bottom"/>
          </w:tcPr>
          <w:p w14:paraId="0DFD9C3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3173</w:t>
            </w:r>
          </w:p>
        </w:tc>
      </w:tr>
      <w:tr w:rsidR="005D5BE6" w14:paraId="709E1008"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70E79D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30</w:t>
            </w:r>
          </w:p>
        </w:tc>
        <w:tc>
          <w:tcPr>
            <w:tcW w:w="983" w:type="dxa"/>
            <w:tcBorders>
              <w:top w:val="nil"/>
              <w:left w:val="nil"/>
              <w:bottom w:val="single" w:sz="4" w:space="0" w:color="auto"/>
              <w:right w:val="single" w:sz="4" w:space="0" w:color="auto"/>
            </w:tcBorders>
            <w:shd w:val="clear" w:color="auto" w:fill="auto"/>
            <w:vAlign w:val="bottom"/>
          </w:tcPr>
          <w:p w14:paraId="6165EC0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362</w:t>
            </w:r>
          </w:p>
        </w:tc>
        <w:tc>
          <w:tcPr>
            <w:tcW w:w="1294" w:type="dxa"/>
            <w:tcBorders>
              <w:top w:val="nil"/>
              <w:left w:val="nil"/>
              <w:bottom w:val="single" w:sz="4" w:space="0" w:color="auto"/>
              <w:right w:val="single" w:sz="4" w:space="0" w:color="auto"/>
            </w:tcBorders>
            <w:shd w:val="clear" w:color="auto" w:fill="auto"/>
            <w:vAlign w:val="bottom"/>
          </w:tcPr>
          <w:p w14:paraId="1E1B983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3AC26A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4</w:t>
            </w:r>
          </w:p>
        </w:tc>
        <w:tc>
          <w:tcPr>
            <w:tcW w:w="966" w:type="dxa"/>
            <w:tcBorders>
              <w:top w:val="nil"/>
              <w:left w:val="nil"/>
              <w:bottom w:val="single" w:sz="4" w:space="0" w:color="auto"/>
              <w:right w:val="single" w:sz="4" w:space="0" w:color="auto"/>
            </w:tcBorders>
            <w:shd w:val="clear" w:color="auto" w:fill="auto"/>
            <w:vAlign w:val="bottom"/>
          </w:tcPr>
          <w:p w14:paraId="1E532A3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0,07692</w:t>
            </w:r>
          </w:p>
        </w:tc>
        <w:tc>
          <w:tcPr>
            <w:tcW w:w="984" w:type="dxa"/>
            <w:tcBorders>
              <w:top w:val="nil"/>
              <w:left w:val="nil"/>
              <w:bottom w:val="single" w:sz="4" w:space="0" w:color="auto"/>
              <w:right w:val="single" w:sz="4" w:space="0" w:color="auto"/>
            </w:tcBorders>
            <w:shd w:val="clear" w:color="auto" w:fill="auto"/>
            <w:vAlign w:val="bottom"/>
          </w:tcPr>
          <w:p w14:paraId="7786274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3176</w:t>
            </w:r>
          </w:p>
        </w:tc>
      </w:tr>
      <w:tr w:rsidR="005D5BE6" w14:paraId="6DACEC2D"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AD9EE20"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31</w:t>
            </w:r>
          </w:p>
        </w:tc>
        <w:tc>
          <w:tcPr>
            <w:tcW w:w="983" w:type="dxa"/>
            <w:tcBorders>
              <w:top w:val="nil"/>
              <w:left w:val="nil"/>
              <w:bottom w:val="single" w:sz="4" w:space="0" w:color="auto"/>
              <w:right w:val="single" w:sz="4" w:space="0" w:color="auto"/>
            </w:tcBorders>
            <w:shd w:val="clear" w:color="auto" w:fill="auto"/>
            <w:vAlign w:val="bottom"/>
          </w:tcPr>
          <w:p w14:paraId="15913F2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702</w:t>
            </w:r>
          </w:p>
        </w:tc>
        <w:tc>
          <w:tcPr>
            <w:tcW w:w="1294" w:type="dxa"/>
            <w:tcBorders>
              <w:top w:val="nil"/>
              <w:left w:val="nil"/>
              <w:bottom w:val="single" w:sz="4" w:space="0" w:color="auto"/>
              <w:right w:val="single" w:sz="4" w:space="0" w:color="auto"/>
            </w:tcBorders>
            <w:shd w:val="clear" w:color="auto" w:fill="auto"/>
            <w:vAlign w:val="bottom"/>
          </w:tcPr>
          <w:p w14:paraId="002FB86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41C2BC2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66B8475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46956E1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3213</w:t>
            </w:r>
          </w:p>
        </w:tc>
      </w:tr>
      <w:tr w:rsidR="005D5BE6" w14:paraId="505B857D"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DED5E4E"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32</w:t>
            </w:r>
          </w:p>
        </w:tc>
        <w:tc>
          <w:tcPr>
            <w:tcW w:w="983" w:type="dxa"/>
            <w:tcBorders>
              <w:top w:val="nil"/>
              <w:left w:val="nil"/>
              <w:bottom w:val="single" w:sz="4" w:space="0" w:color="auto"/>
              <w:right w:val="single" w:sz="4" w:space="0" w:color="auto"/>
            </w:tcBorders>
            <w:shd w:val="clear" w:color="auto" w:fill="auto"/>
            <w:vAlign w:val="bottom"/>
          </w:tcPr>
          <w:p w14:paraId="364795C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646</w:t>
            </w:r>
          </w:p>
        </w:tc>
        <w:tc>
          <w:tcPr>
            <w:tcW w:w="1294" w:type="dxa"/>
            <w:tcBorders>
              <w:top w:val="nil"/>
              <w:left w:val="nil"/>
              <w:bottom w:val="single" w:sz="4" w:space="0" w:color="auto"/>
              <w:right w:val="single" w:sz="4" w:space="0" w:color="auto"/>
            </w:tcBorders>
            <w:shd w:val="clear" w:color="auto" w:fill="auto"/>
            <w:vAlign w:val="bottom"/>
          </w:tcPr>
          <w:p w14:paraId="734AAD8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2F07FB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2F5F8D2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7FB7FC6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3249</w:t>
            </w:r>
          </w:p>
        </w:tc>
      </w:tr>
      <w:tr w:rsidR="005D5BE6" w14:paraId="474C851D"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21CE68C"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33</w:t>
            </w:r>
          </w:p>
        </w:tc>
        <w:tc>
          <w:tcPr>
            <w:tcW w:w="983" w:type="dxa"/>
            <w:tcBorders>
              <w:top w:val="nil"/>
              <w:left w:val="nil"/>
              <w:bottom w:val="single" w:sz="4" w:space="0" w:color="auto"/>
              <w:right w:val="single" w:sz="4" w:space="0" w:color="auto"/>
            </w:tcBorders>
            <w:shd w:val="clear" w:color="auto" w:fill="auto"/>
            <w:vAlign w:val="bottom"/>
          </w:tcPr>
          <w:p w14:paraId="09C5766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780</w:t>
            </w:r>
          </w:p>
        </w:tc>
        <w:tc>
          <w:tcPr>
            <w:tcW w:w="1294" w:type="dxa"/>
            <w:tcBorders>
              <w:top w:val="nil"/>
              <w:left w:val="nil"/>
              <w:bottom w:val="single" w:sz="4" w:space="0" w:color="auto"/>
              <w:right w:val="single" w:sz="4" w:space="0" w:color="auto"/>
            </w:tcBorders>
            <w:shd w:val="clear" w:color="auto" w:fill="auto"/>
            <w:vAlign w:val="bottom"/>
          </w:tcPr>
          <w:p w14:paraId="775C3CA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890FBA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5D13666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4C4D29E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3171</w:t>
            </w:r>
          </w:p>
        </w:tc>
      </w:tr>
      <w:tr w:rsidR="005D5BE6" w14:paraId="2BAE9EA1"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5D9B8459"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34</w:t>
            </w:r>
          </w:p>
        </w:tc>
        <w:tc>
          <w:tcPr>
            <w:tcW w:w="983" w:type="dxa"/>
            <w:tcBorders>
              <w:top w:val="nil"/>
              <w:left w:val="nil"/>
              <w:bottom w:val="single" w:sz="4" w:space="0" w:color="auto"/>
              <w:right w:val="single" w:sz="4" w:space="0" w:color="auto"/>
            </w:tcBorders>
            <w:shd w:val="clear" w:color="auto" w:fill="auto"/>
            <w:vAlign w:val="bottom"/>
          </w:tcPr>
          <w:p w14:paraId="323129D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870</w:t>
            </w:r>
          </w:p>
        </w:tc>
        <w:tc>
          <w:tcPr>
            <w:tcW w:w="1294" w:type="dxa"/>
            <w:tcBorders>
              <w:top w:val="nil"/>
              <w:left w:val="nil"/>
              <w:bottom w:val="single" w:sz="4" w:space="0" w:color="auto"/>
              <w:right w:val="single" w:sz="4" w:space="0" w:color="auto"/>
            </w:tcBorders>
            <w:shd w:val="clear" w:color="auto" w:fill="auto"/>
            <w:vAlign w:val="bottom"/>
          </w:tcPr>
          <w:p w14:paraId="231FF3D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1BD9DF1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10511FD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13407AA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3187</w:t>
            </w:r>
          </w:p>
        </w:tc>
      </w:tr>
      <w:tr w:rsidR="005D5BE6" w14:paraId="5D2F07FA"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5085C47"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35</w:t>
            </w:r>
          </w:p>
        </w:tc>
        <w:tc>
          <w:tcPr>
            <w:tcW w:w="983" w:type="dxa"/>
            <w:tcBorders>
              <w:top w:val="nil"/>
              <w:left w:val="nil"/>
              <w:bottom w:val="single" w:sz="4" w:space="0" w:color="auto"/>
              <w:right w:val="single" w:sz="4" w:space="0" w:color="auto"/>
            </w:tcBorders>
            <w:shd w:val="clear" w:color="auto" w:fill="auto"/>
            <w:vAlign w:val="bottom"/>
          </w:tcPr>
          <w:p w14:paraId="0CC90F2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929</w:t>
            </w:r>
          </w:p>
        </w:tc>
        <w:tc>
          <w:tcPr>
            <w:tcW w:w="1294" w:type="dxa"/>
            <w:tcBorders>
              <w:top w:val="nil"/>
              <w:left w:val="nil"/>
              <w:bottom w:val="single" w:sz="4" w:space="0" w:color="auto"/>
              <w:right w:val="single" w:sz="4" w:space="0" w:color="auto"/>
            </w:tcBorders>
            <w:shd w:val="clear" w:color="auto" w:fill="auto"/>
            <w:vAlign w:val="bottom"/>
          </w:tcPr>
          <w:p w14:paraId="1857DCB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7DBBD24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4</w:t>
            </w:r>
          </w:p>
        </w:tc>
        <w:tc>
          <w:tcPr>
            <w:tcW w:w="966" w:type="dxa"/>
            <w:tcBorders>
              <w:top w:val="nil"/>
              <w:left w:val="nil"/>
              <w:bottom w:val="single" w:sz="4" w:space="0" w:color="auto"/>
              <w:right w:val="single" w:sz="4" w:space="0" w:color="auto"/>
            </w:tcBorders>
            <w:shd w:val="clear" w:color="auto" w:fill="auto"/>
            <w:vAlign w:val="bottom"/>
          </w:tcPr>
          <w:p w14:paraId="297F515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0,07692</w:t>
            </w:r>
          </w:p>
        </w:tc>
        <w:tc>
          <w:tcPr>
            <w:tcW w:w="984" w:type="dxa"/>
            <w:tcBorders>
              <w:top w:val="nil"/>
              <w:left w:val="nil"/>
              <w:bottom w:val="single" w:sz="4" w:space="0" w:color="auto"/>
              <w:right w:val="single" w:sz="4" w:space="0" w:color="auto"/>
            </w:tcBorders>
            <w:shd w:val="clear" w:color="auto" w:fill="auto"/>
            <w:vAlign w:val="bottom"/>
          </w:tcPr>
          <w:p w14:paraId="1460B5E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3176</w:t>
            </w:r>
          </w:p>
        </w:tc>
      </w:tr>
      <w:tr w:rsidR="005D5BE6" w14:paraId="30B8BC1F"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051F056"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36</w:t>
            </w:r>
          </w:p>
        </w:tc>
        <w:tc>
          <w:tcPr>
            <w:tcW w:w="983" w:type="dxa"/>
            <w:tcBorders>
              <w:top w:val="nil"/>
              <w:left w:val="nil"/>
              <w:bottom w:val="single" w:sz="4" w:space="0" w:color="auto"/>
              <w:right w:val="single" w:sz="4" w:space="0" w:color="auto"/>
            </w:tcBorders>
            <w:shd w:val="clear" w:color="auto" w:fill="auto"/>
            <w:vAlign w:val="bottom"/>
          </w:tcPr>
          <w:p w14:paraId="127E106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687</w:t>
            </w:r>
          </w:p>
        </w:tc>
        <w:tc>
          <w:tcPr>
            <w:tcW w:w="1294" w:type="dxa"/>
            <w:tcBorders>
              <w:top w:val="nil"/>
              <w:left w:val="nil"/>
              <w:bottom w:val="single" w:sz="4" w:space="0" w:color="auto"/>
              <w:right w:val="single" w:sz="4" w:space="0" w:color="auto"/>
            </w:tcBorders>
            <w:shd w:val="clear" w:color="auto" w:fill="auto"/>
            <w:vAlign w:val="bottom"/>
          </w:tcPr>
          <w:p w14:paraId="0946F38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1F9C59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661EA84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412B2F0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3156</w:t>
            </w:r>
          </w:p>
        </w:tc>
      </w:tr>
      <w:tr w:rsidR="005D5BE6" w14:paraId="116DC3DF"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A15C628"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37</w:t>
            </w:r>
          </w:p>
        </w:tc>
        <w:tc>
          <w:tcPr>
            <w:tcW w:w="983" w:type="dxa"/>
            <w:tcBorders>
              <w:top w:val="nil"/>
              <w:left w:val="nil"/>
              <w:bottom w:val="single" w:sz="4" w:space="0" w:color="auto"/>
              <w:right w:val="single" w:sz="4" w:space="0" w:color="auto"/>
            </w:tcBorders>
            <w:shd w:val="clear" w:color="auto" w:fill="auto"/>
            <w:vAlign w:val="bottom"/>
          </w:tcPr>
          <w:p w14:paraId="705FBEA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844</w:t>
            </w:r>
          </w:p>
        </w:tc>
        <w:tc>
          <w:tcPr>
            <w:tcW w:w="1294" w:type="dxa"/>
            <w:tcBorders>
              <w:top w:val="nil"/>
              <w:left w:val="nil"/>
              <w:bottom w:val="single" w:sz="4" w:space="0" w:color="auto"/>
              <w:right w:val="single" w:sz="4" w:space="0" w:color="auto"/>
            </w:tcBorders>
            <w:shd w:val="clear" w:color="auto" w:fill="auto"/>
            <w:vAlign w:val="bottom"/>
          </w:tcPr>
          <w:p w14:paraId="2421E98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4407D5C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7BA1EE7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0E453E2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3152</w:t>
            </w:r>
          </w:p>
        </w:tc>
      </w:tr>
      <w:tr w:rsidR="005D5BE6" w14:paraId="255A64C3"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AFFFEDB"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38</w:t>
            </w:r>
          </w:p>
        </w:tc>
        <w:tc>
          <w:tcPr>
            <w:tcW w:w="983" w:type="dxa"/>
            <w:tcBorders>
              <w:top w:val="nil"/>
              <w:left w:val="nil"/>
              <w:bottom w:val="single" w:sz="4" w:space="0" w:color="auto"/>
              <w:right w:val="single" w:sz="4" w:space="0" w:color="auto"/>
            </w:tcBorders>
            <w:shd w:val="clear" w:color="auto" w:fill="auto"/>
            <w:vAlign w:val="bottom"/>
          </w:tcPr>
          <w:p w14:paraId="09E0DDE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987</w:t>
            </w:r>
          </w:p>
        </w:tc>
        <w:tc>
          <w:tcPr>
            <w:tcW w:w="1294" w:type="dxa"/>
            <w:tcBorders>
              <w:top w:val="nil"/>
              <w:left w:val="nil"/>
              <w:bottom w:val="single" w:sz="4" w:space="0" w:color="auto"/>
              <w:right w:val="single" w:sz="4" w:space="0" w:color="auto"/>
            </w:tcBorders>
            <w:shd w:val="clear" w:color="auto" w:fill="auto"/>
            <w:vAlign w:val="bottom"/>
          </w:tcPr>
          <w:p w14:paraId="12AE495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4340D86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29BA2DE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667EB10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3232</w:t>
            </w:r>
          </w:p>
        </w:tc>
      </w:tr>
      <w:tr w:rsidR="005D5BE6" w14:paraId="39189A8D"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7D8530D"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39</w:t>
            </w:r>
          </w:p>
        </w:tc>
        <w:tc>
          <w:tcPr>
            <w:tcW w:w="983" w:type="dxa"/>
            <w:tcBorders>
              <w:top w:val="nil"/>
              <w:left w:val="nil"/>
              <w:bottom w:val="single" w:sz="4" w:space="0" w:color="auto"/>
              <w:right w:val="single" w:sz="4" w:space="0" w:color="auto"/>
            </w:tcBorders>
            <w:shd w:val="clear" w:color="auto" w:fill="auto"/>
            <w:vAlign w:val="bottom"/>
          </w:tcPr>
          <w:p w14:paraId="60F6D4C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874</w:t>
            </w:r>
          </w:p>
        </w:tc>
        <w:tc>
          <w:tcPr>
            <w:tcW w:w="1294" w:type="dxa"/>
            <w:tcBorders>
              <w:top w:val="nil"/>
              <w:left w:val="nil"/>
              <w:bottom w:val="single" w:sz="4" w:space="0" w:color="auto"/>
              <w:right w:val="single" w:sz="4" w:space="0" w:color="auto"/>
            </w:tcBorders>
            <w:shd w:val="clear" w:color="auto" w:fill="auto"/>
            <w:vAlign w:val="bottom"/>
          </w:tcPr>
          <w:p w14:paraId="784D422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46EF17E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5D73BA3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3BBC125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3218</w:t>
            </w:r>
          </w:p>
        </w:tc>
      </w:tr>
      <w:tr w:rsidR="005D5BE6" w14:paraId="1734D0D6"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FEDF23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40</w:t>
            </w:r>
          </w:p>
        </w:tc>
        <w:tc>
          <w:tcPr>
            <w:tcW w:w="983" w:type="dxa"/>
            <w:tcBorders>
              <w:top w:val="nil"/>
              <w:left w:val="nil"/>
              <w:bottom w:val="single" w:sz="4" w:space="0" w:color="auto"/>
              <w:right w:val="single" w:sz="4" w:space="0" w:color="auto"/>
            </w:tcBorders>
            <w:shd w:val="clear" w:color="auto" w:fill="auto"/>
            <w:vAlign w:val="bottom"/>
          </w:tcPr>
          <w:p w14:paraId="6672A78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750</w:t>
            </w:r>
          </w:p>
        </w:tc>
        <w:tc>
          <w:tcPr>
            <w:tcW w:w="1294" w:type="dxa"/>
            <w:tcBorders>
              <w:top w:val="nil"/>
              <w:left w:val="nil"/>
              <w:bottom w:val="single" w:sz="4" w:space="0" w:color="auto"/>
              <w:right w:val="single" w:sz="4" w:space="0" w:color="auto"/>
            </w:tcBorders>
            <w:shd w:val="clear" w:color="auto" w:fill="auto"/>
            <w:vAlign w:val="bottom"/>
          </w:tcPr>
          <w:p w14:paraId="579308F7"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3ECBDAC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2D94BF1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3E74859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3323</w:t>
            </w:r>
          </w:p>
        </w:tc>
      </w:tr>
      <w:tr w:rsidR="005D5BE6" w14:paraId="7B7AB858"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03C6E51"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41</w:t>
            </w:r>
          </w:p>
        </w:tc>
        <w:tc>
          <w:tcPr>
            <w:tcW w:w="983" w:type="dxa"/>
            <w:tcBorders>
              <w:top w:val="nil"/>
              <w:left w:val="nil"/>
              <w:bottom w:val="single" w:sz="4" w:space="0" w:color="auto"/>
              <w:right w:val="single" w:sz="4" w:space="0" w:color="auto"/>
            </w:tcBorders>
            <w:shd w:val="clear" w:color="auto" w:fill="auto"/>
            <w:vAlign w:val="bottom"/>
          </w:tcPr>
          <w:p w14:paraId="09610BB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982</w:t>
            </w:r>
          </w:p>
        </w:tc>
        <w:tc>
          <w:tcPr>
            <w:tcW w:w="1294" w:type="dxa"/>
            <w:tcBorders>
              <w:top w:val="nil"/>
              <w:left w:val="nil"/>
              <w:bottom w:val="single" w:sz="4" w:space="0" w:color="auto"/>
              <w:right w:val="single" w:sz="4" w:space="0" w:color="auto"/>
            </w:tcBorders>
            <w:shd w:val="clear" w:color="auto" w:fill="auto"/>
            <w:vAlign w:val="bottom"/>
          </w:tcPr>
          <w:p w14:paraId="6B0A5F3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7F399A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4</w:t>
            </w:r>
          </w:p>
        </w:tc>
        <w:tc>
          <w:tcPr>
            <w:tcW w:w="966" w:type="dxa"/>
            <w:tcBorders>
              <w:top w:val="nil"/>
              <w:left w:val="nil"/>
              <w:bottom w:val="single" w:sz="4" w:space="0" w:color="auto"/>
              <w:right w:val="single" w:sz="4" w:space="0" w:color="auto"/>
            </w:tcBorders>
            <w:shd w:val="clear" w:color="auto" w:fill="auto"/>
            <w:vAlign w:val="bottom"/>
          </w:tcPr>
          <w:p w14:paraId="27593E1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0,07692</w:t>
            </w:r>
          </w:p>
        </w:tc>
        <w:tc>
          <w:tcPr>
            <w:tcW w:w="984" w:type="dxa"/>
            <w:tcBorders>
              <w:top w:val="nil"/>
              <w:left w:val="nil"/>
              <w:bottom w:val="single" w:sz="4" w:space="0" w:color="auto"/>
              <w:right w:val="single" w:sz="4" w:space="0" w:color="auto"/>
            </w:tcBorders>
            <w:shd w:val="clear" w:color="auto" w:fill="auto"/>
            <w:vAlign w:val="bottom"/>
          </w:tcPr>
          <w:p w14:paraId="25B0676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3187</w:t>
            </w:r>
          </w:p>
        </w:tc>
      </w:tr>
      <w:tr w:rsidR="005D5BE6" w14:paraId="16D9745A"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DFF0C72"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42</w:t>
            </w:r>
          </w:p>
        </w:tc>
        <w:tc>
          <w:tcPr>
            <w:tcW w:w="983" w:type="dxa"/>
            <w:tcBorders>
              <w:top w:val="nil"/>
              <w:left w:val="nil"/>
              <w:bottom w:val="single" w:sz="4" w:space="0" w:color="auto"/>
              <w:right w:val="single" w:sz="4" w:space="0" w:color="auto"/>
            </w:tcBorders>
            <w:shd w:val="clear" w:color="auto" w:fill="auto"/>
            <w:vAlign w:val="bottom"/>
          </w:tcPr>
          <w:p w14:paraId="2C8D2A4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826</w:t>
            </w:r>
          </w:p>
        </w:tc>
        <w:tc>
          <w:tcPr>
            <w:tcW w:w="1294" w:type="dxa"/>
            <w:tcBorders>
              <w:top w:val="nil"/>
              <w:left w:val="nil"/>
              <w:bottom w:val="single" w:sz="4" w:space="0" w:color="auto"/>
              <w:right w:val="single" w:sz="4" w:space="0" w:color="auto"/>
            </w:tcBorders>
            <w:shd w:val="clear" w:color="auto" w:fill="auto"/>
            <w:vAlign w:val="bottom"/>
          </w:tcPr>
          <w:p w14:paraId="3E9C073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2CCA00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nil"/>
              <w:left w:val="nil"/>
              <w:bottom w:val="single" w:sz="4" w:space="0" w:color="auto"/>
              <w:right w:val="single" w:sz="4" w:space="0" w:color="auto"/>
            </w:tcBorders>
            <w:shd w:val="clear" w:color="auto" w:fill="auto"/>
            <w:vAlign w:val="bottom"/>
          </w:tcPr>
          <w:p w14:paraId="7F23A2A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nil"/>
              <w:left w:val="nil"/>
              <w:bottom w:val="single" w:sz="4" w:space="0" w:color="auto"/>
              <w:right w:val="single" w:sz="4" w:space="0" w:color="auto"/>
            </w:tcBorders>
            <w:shd w:val="clear" w:color="auto" w:fill="auto"/>
            <w:vAlign w:val="bottom"/>
          </w:tcPr>
          <w:p w14:paraId="1523BB6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3164</w:t>
            </w:r>
          </w:p>
        </w:tc>
      </w:tr>
      <w:tr w:rsidR="005D5BE6" w14:paraId="1C39E527"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F5165EE"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43</w:t>
            </w:r>
          </w:p>
        </w:tc>
        <w:tc>
          <w:tcPr>
            <w:tcW w:w="983" w:type="dxa"/>
            <w:tcBorders>
              <w:top w:val="nil"/>
              <w:left w:val="nil"/>
              <w:bottom w:val="single" w:sz="4" w:space="0" w:color="auto"/>
              <w:right w:val="single" w:sz="4" w:space="0" w:color="auto"/>
            </w:tcBorders>
            <w:shd w:val="clear" w:color="auto" w:fill="auto"/>
            <w:vAlign w:val="bottom"/>
          </w:tcPr>
          <w:p w14:paraId="60C02F0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985</w:t>
            </w:r>
          </w:p>
        </w:tc>
        <w:tc>
          <w:tcPr>
            <w:tcW w:w="1294" w:type="dxa"/>
            <w:tcBorders>
              <w:top w:val="nil"/>
              <w:left w:val="nil"/>
              <w:bottom w:val="single" w:sz="4" w:space="0" w:color="auto"/>
              <w:right w:val="single" w:sz="4" w:space="0" w:color="auto"/>
            </w:tcBorders>
            <w:shd w:val="clear" w:color="auto" w:fill="auto"/>
            <w:vAlign w:val="bottom"/>
          </w:tcPr>
          <w:p w14:paraId="47D8278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4A70808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5</w:t>
            </w:r>
          </w:p>
        </w:tc>
        <w:tc>
          <w:tcPr>
            <w:tcW w:w="966" w:type="dxa"/>
            <w:tcBorders>
              <w:top w:val="nil"/>
              <w:left w:val="nil"/>
              <w:bottom w:val="single" w:sz="4" w:space="0" w:color="auto"/>
              <w:right w:val="single" w:sz="4" w:space="0" w:color="auto"/>
            </w:tcBorders>
            <w:shd w:val="clear" w:color="auto" w:fill="auto"/>
            <w:vAlign w:val="bottom"/>
          </w:tcPr>
          <w:p w14:paraId="58FF1D1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0,0625</w:t>
            </w:r>
          </w:p>
        </w:tc>
        <w:tc>
          <w:tcPr>
            <w:tcW w:w="984" w:type="dxa"/>
            <w:tcBorders>
              <w:top w:val="nil"/>
              <w:left w:val="nil"/>
              <w:bottom w:val="single" w:sz="4" w:space="0" w:color="auto"/>
              <w:right w:val="single" w:sz="4" w:space="0" w:color="auto"/>
            </w:tcBorders>
            <w:shd w:val="clear" w:color="auto" w:fill="auto"/>
            <w:vAlign w:val="bottom"/>
          </w:tcPr>
          <w:p w14:paraId="4E0B229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3163</w:t>
            </w:r>
          </w:p>
        </w:tc>
      </w:tr>
      <w:tr w:rsidR="005D5BE6" w14:paraId="4DF05B0C"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7418BFCA"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44</w:t>
            </w:r>
          </w:p>
        </w:tc>
        <w:tc>
          <w:tcPr>
            <w:tcW w:w="983" w:type="dxa"/>
            <w:tcBorders>
              <w:top w:val="nil"/>
              <w:left w:val="nil"/>
              <w:bottom w:val="single" w:sz="4" w:space="0" w:color="auto"/>
              <w:right w:val="single" w:sz="4" w:space="0" w:color="auto"/>
            </w:tcBorders>
            <w:shd w:val="clear" w:color="auto" w:fill="auto"/>
            <w:vAlign w:val="bottom"/>
          </w:tcPr>
          <w:p w14:paraId="7482922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890</w:t>
            </w:r>
          </w:p>
        </w:tc>
        <w:tc>
          <w:tcPr>
            <w:tcW w:w="1294" w:type="dxa"/>
            <w:tcBorders>
              <w:top w:val="nil"/>
              <w:left w:val="nil"/>
              <w:bottom w:val="single" w:sz="4" w:space="0" w:color="auto"/>
              <w:right w:val="single" w:sz="4" w:space="0" w:color="auto"/>
            </w:tcBorders>
            <w:shd w:val="clear" w:color="auto" w:fill="auto"/>
            <w:vAlign w:val="bottom"/>
          </w:tcPr>
          <w:p w14:paraId="502EDAD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308DFB6A"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w:t>
            </w:r>
          </w:p>
        </w:tc>
        <w:tc>
          <w:tcPr>
            <w:tcW w:w="966" w:type="dxa"/>
            <w:tcBorders>
              <w:top w:val="nil"/>
              <w:left w:val="nil"/>
              <w:bottom w:val="single" w:sz="4" w:space="0" w:color="auto"/>
              <w:right w:val="single" w:sz="4" w:space="0" w:color="auto"/>
            </w:tcBorders>
            <w:shd w:val="clear" w:color="auto" w:fill="auto"/>
            <w:vAlign w:val="bottom"/>
          </w:tcPr>
          <w:p w14:paraId="51F2E9C6"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0,1</w:t>
            </w:r>
          </w:p>
        </w:tc>
        <w:tc>
          <w:tcPr>
            <w:tcW w:w="984" w:type="dxa"/>
            <w:tcBorders>
              <w:top w:val="nil"/>
              <w:left w:val="nil"/>
              <w:bottom w:val="single" w:sz="4" w:space="0" w:color="auto"/>
              <w:right w:val="single" w:sz="4" w:space="0" w:color="auto"/>
            </w:tcBorders>
            <w:shd w:val="clear" w:color="auto" w:fill="auto"/>
            <w:vAlign w:val="bottom"/>
          </w:tcPr>
          <w:p w14:paraId="6EFF29B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3167</w:t>
            </w:r>
          </w:p>
        </w:tc>
      </w:tr>
      <w:tr w:rsidR="005D5BE6" w14:paraId="6D035126"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18E1C81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45</w:t>
            </w:r>
          </w:p>
        </w:tc>
        <w:tc>
          <w:tcPr>
            <w:tcW w:w="983" w:type="dxa"/>
            <w:tcBorders>
              <w:top w:val="nil"/>
              <w:left w:val="nil"/>
              <w:bottom w:val="single" w:sz="4" w:space="0" w:color="auto"/>
              <w:right w:val="single" w:sz="4" w:space="0" w:color="auto"/>
            </w:tcBorders>
            <w:shd w:val="clear" w:color="auto" w:fill="auto"/>
            <w:vAlign w:val="bottom"/>
          </w:tcPr>
          <w:p w14:paraId="28C5969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473</w:t>
            </w:r>
          </w:p>
        </w:tc>
        <w:tc>
          <w:tcPr>
            <w:tcW w:w="1294" w:type="dxa"/>
            <w:tcBorders>
              <w:top w:val="nil"/>
              <w:left w:val="nil"/>
              <w:bottom w:val="single" w:sz="4" w:space="0" w:color="auto"/>
              <w:right w:val="single" w:sz="4" w:space="0" w:color="auto"/>
            </w:tcBorders>
            <w:shd w:val="clear" w:color="auto" w:fill="auto"/>
            <w:vAlign w:val="bottom"/>
          </w:tcPr>
          <w:p w14:paraId="3F2FB55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244D90B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w:t>
            </w:r>
          </w:p>
        </w:tc>
        <w:tc>
          <w:tcPr>
            <w:tcW w:w="966" w:type="dxa"/>
            <w:tcBorders>
              <w:top w:val="nil"/>
              <w:left w:val="nil"/>
              <w:bottom w:val="single" w:sz="4" w:space="0" w:color="auto"/>
              <w:right w:val="single" w:sz="4" w:space="0" w:color="auto"/>
            </w:tcBorders>
            <w:shd w:val="clear" w:color="auto" w:fill="auto"/>
            <w:vAlign w:val="bottom"/>
          </w:tcPr>
          <w:p w14:paraId="4EB4C35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0,03571</w:t>
            </w:r>
          </w:p>
        </w:tc>
        <w:tc>
          <w:tcPr>
            <w:tcW w:w="984" w:type="dxa"/>
            <w:tcBorders>
              <w:top w:val="nil"/>
              <w:left w:val="nil"/>
              <w:bottom w:val="single" w:sz="4" w:space="0" w:color="auto"/>
              <w:right w:val="single" w:sz="4" w:space="0" w:color="auto"/>
            </w:tcBorders>
            <w:shd w:val="clear" w:color="auto" w:fill="auto"/>
            <w:vAlign w:val="bottom"/>
          </w:tcPr>
          <w:p w14:paraId="07B605A5"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3165</w:t>
            </w:r>
          </w:p>
        </w:tc>
      </w:tr>
      <w:tr w:rsidR="005D5BE6" w14:paraId="71463008"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334D0036"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46</w:t>
            </w:r>
          </w:p>
        </w:tc>
        <w:tc>
          <w:tcPr>
            <w:tcW w:w="983" w:type="dxa"/>
            <w:tcBorders>
              <w:top w:val="nil"/>
              <w:left w:val="nil"/>
              <w:bottom w:val="single" w:sz="4" w:space="0" w:color="auto"/>
              <w:right w:val="single" w:sz="4" w:space="0" w:color="auto"/>
            </w:tcBorders>
            <w:shd w:val="clear" w:color="auto" w:fill="auto"/>
            <w:vAlign w:val="bottom"/>
          </w:tcPr>
          <w:p w14:paraId="2C0DF68E"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943</w:t>
            </w:r>
          </w:p>
        </w:tc>
        <w:tc>
          <w:tcPr>
            <w:tcW w:w="1294" w:type="dxa"/>
            <w:tcBorders>
              <w:top w:val="nil"/>
              <w:left w:val="nil"/>
              <w:bottom w:val="single" w:sz="4" w:space="0" w:color="auto"/>
              <w:right w:val="single" w:sz="4" w:space="0" w:color="auto"/>
            </w:tcBorders>
            <w:shd w:val="clear" w:color="auto" w:fill="auto"/>
            <w:vAlign w:val="bottom"/>
          </w:tcPr>
          <w:p w14:paraId="2EB85E62"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7209A34D"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4</w:t>
            </w:r>
          </w:p>
        </w:tc>
        <w:tc>
          <w:tcPr>
            <w:tcW w:w="966" w:type="dxa"/>
            <w:tcBorders>
              <w:top w:val="nil"/>
              <w:left w:val="nil"/>
              <w:bottom w:val="single" w:sz="4" w:space="0" w:color="auto"/>
              <w:right w:val="single" w:sz="4" w:space="0" w:color="auto"/>
            </w:tcBorders>
            <w:shd w:val="clear" w:color="auto" w:fill="auto"/>
            <w:vAlign w:val="bottom"/>
          </w:tcPr>
          <w:p w14:paraId="76CAA8A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0,07692</w:t>
            </w:r>
          </w:p>
        </w:tc>
        <w:tc>
          <w:tcPr>
            <w:tcW w:w="984" w:type="dxa"/>
            <w:tcBorders>
              <w:top w:val="nil"/>
              <w:left w:val="nil"/>
              <w:bottom w:val="single" w:sz="4" w:space="0" w:color="auto"/>
              <w:right w:val="single" w:sz="4" w:space="0" w:color="auto"/>
            </w:tcBorders>
            <w:shd w:val="clear" w:color="auto" w:fill="auto"/>
            <w:vAlign w:val="bottom"/>
          </w:tcPr>
          <w:p w14:paraId="57B5B74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3143</w:t>
            </w:r>
          </w:p>
        </w:tc>
      </w:tr>
      <w:tr w:rsidR="005D5BE6" w14:paraId="41E0CCD1"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CAD970C"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47</w:t>
            </w:r>
          </w:p>
        </w:tc>
        <w:tc>
          <w:tcPr>
            <w:tcW w:w="983" w:type="dxa"/>
            <w:tcBorders>
              <w:top w:val="nil"/>
              <w:left w:val="nil"/>
              <w:bottom w:val="single" w:sz="4" w:space="0" w:color="auto"/>
              <w:right w:val="single" w:sz="4" w:space="0" w:color="auto"/>
            </w:tcBorders>
            <w:shd w:val="clear" w:color="auto" w:fill="auto"/>
            <w:vAlign w:val="bottom"/>
          </w:tcPr>
          <w:p w14:paraId="1A886FD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831</w:t>
            </w:r>
          </w:p>
        </w:tc>
        <w:tc>
          <w:tcPr>
            <w:tcW w:w="1294" w:type="dxa"/>
            <w:tcBorders>
              <w:top w:val="nil"/>
              <w:left w:val="nil"/>
              <w:bottom w:val="single" w:sz="4" w:space="0" w:color="auto"/>
              <w:right w:val="single" w:sz="4" w:space="0" w:color="auto"/>
            </w:tcBorders>
            <w:shd w:val="clear" w:color="auto" w:fill="auto"/>
            <w:vAlign w:val="bottom"/>
          </w:tcPr>
          <w:p w14:paraId="7F367133"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66A1AE48"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8</w:t>
            </w:r>
          </w:p>
        </w:tc>
        <w:tc>
          <w:tcPr>
            <w:tcW w:w="966" w:type="dxa"/>
            <w:tcBorders>
              <w:top w:val="nil"/>
              <w:left w:val="nil"/>
              <w:bottom w:val="single" w:sz="4" w:space="0" w:color="auto"/>
              <w:right w:val="single" w:sz="4" w:space="0" w:color="auto"/>
            </w:tcBorders>
            <w:shd w:val="clear" w:color="auto" w:fill="auto"/>
            <w:vAlign w:val="bottom"/>
          </w:tcPr>
          <w:p w14:paraId="63A7EAA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w:t>
            </w:r>
          </w:p>
        </w:tc>
        <w:tc>
          <w:tcPr>
            <w:tcW w:w="984" w:type="dxa"/>
            <w:tcBorders>
              <w:top w:val="nil"/>
              <w:left w:val="nil"/>
              <w:bottom w:val="single" w:sz="4" w:space="0" w:color="auto"/>
              <w:right w:val="single" w:sz="4" w:space="0" w:color="auto"/>
            </w:tcBorders>
            <w:shd w:val="clear" w:color="auto" w:fill="auto"/>
            <w:vAlign w:val="bottom"/>
          </w:tcPr>
          <w:p w14:paraId="3BE1009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3184</w:t>
            </w:r>
          </w:p>
        </w:tc>
      </w:tr>
      <w:tr w:rsidR="005D5BE6" w14:paraId="3D593F78"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681E4298"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48</w:t>
            </w:r>
          </w:p>
        </w:tc>
        <w:tc>
          <w:tcPr>
            <w:tcW w:w="983" w:type="dxa"/>
            <w:tcBorders>
              <w:top w:val="nil"/>
              <w:left w:val="nil"/>
              <w:bottom w:val="single" w:sz="4" w:space="0" w:color="auto"/>
              <w:right w:val="single" w:sz="4" w:space="0" w:color="auto"/>
            </w:tcBorders>
            <w:shd w:val="clear" w:color="auto" w:fill="auto"/>
            <w:vAlign w:val="bottom"/>
          </w:tcPr>
          <w:p w14:paraId="6BEDA4C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925</w:t>
            </w:r>
          </w:p>
        </w:tc>
        <w:tc>
          <w:tcPr>
            <w:tcW w:w="1294" w:type="dxa"/>
            <w:tcBorders>
              <w:top w:val="nil"/>
              <w:left w:val="nil"/>
              <w:bottom w:val="single" w:sz="4" w:space="0" w:color="auto"/>
              <w:right w:val="single" w:sz="4" w:space="0" w:color="auto"/>
            </w:tcBorders>
            <w:shd w:val="clear" w:color="auto" w:fill="auto"/>
            <w:vAlign w:val="bottom"/>
          </w:tcPr>
          <w:p w14:paraId="16D80F5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79D0246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4112B54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05C04D11"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3244</w:t>
            </w:r>
          </w:p>
        </w:tc>
      </w:tr>
      <w:tr w:rsidR="005D5BE6" w14:paraId="085CA7E4" w14:textId="77777777">
        <w:trPr>
          <w:trHeight w:val="300"/>
          <w:jc w:val="center"/>
        </w:trPr>
        <w:tc>
          <w:tcPr>
            <w:tcW w:w="1194" w:type="dxa"/>
            <w:tcBorders>
              <w:top w:val="nil"/>
              <w:left w:val="single" w:sz="4" w:space="0" w:color="auto"/>
              <w:bottom w:val="single" w:sz="4" w:space="0" w:color="auto"/>
              <w:right w:val="single" w:sz="4" w:space="0" w:color="auto"/>
            </w:tcBorders>
            <w:shd w:val="clear" w:color="auto" w:fill="auto"/>
            <w:vAlign w:val="bottom"/>
          </w:tcPr>
          <w:p w14:paraId="23E4C493"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49</w:t>
            </w:r>
          </w:p>
        </w:tc>
        <w:tc>
          <w:tcPr>
            <w:tcW w:w="983" w:type="dxa"/>
            <w:tcBorders>
              <w:top w:val="nil"/>
              <w:left w:val="nil"/>
              <w:bottom w:val="single" w:sz="4" w:space="0" w:color="auto"/>
              <w:right w:val="single" w:sz="4" w:space="0" w:color="auto"/>
            </w:tcBorders>
            <w:shd w:val="clear" w:color="auto" w:fill="auto"/>
            <w:vAlign w:val="bottom"/>
          </w:tcPr>
          <w:p w14:paraId="1A55F70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997</w:t>
            </w:r>
          </w:p>
        </w:tc>
        <w:tc>
          <w:tcPr>
            <w:tcW w:w="1294" w:type="dxa"/>
            <w:tcBorders>
              <w:top w:val="nil"/>
              <w:left w:val="nil"/>
              <w:bottom w:val="single" w:sz="4" w:space="0" w:color="auto"/>
              <w:right w:val="single" w:sz="4" w:space="0" w:color="auto"/>
            </w:tcBorders>
            <w:shd w:val="clear" w:color="auto" w:fill="auto"/>
            <w:vAlign w:val="bottom"/>
          </w:tcPr>
          <w:p w14:paraId="6EF35150"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nil"/>
              <w:left w:val="nil"/>
              <w:bottom w:val="single" w:sz="4" w:space="0" w:color="auto"/>
              <w:right w:val="single" w:sz="4" w:space="0" w:color="auto"/>
            </w:tcBorders>
            <w:shd w:val="clear" w:color="auto" w:fill="auto"/>
            <w:vAlign w:val="bottom"/>
          </w:tcPr>
          <w:p w14:paraId="07834E9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7</w:t>
            </w:r>
          </w:p>
        </w:tc>
        <w:tc>
          <w:tcPr>
            <w:tcW w:w="966" w:type="dxa"/>
            <w:tcBorders>
              <w:top w:val="nil"/>
              <w:left w:val="nil"/>
              <w:bottom w:val="single" w:sz="4" w:space="0" w:color="auto"/>
              <w:right w:val="single" w:sz="4" w:space="0" w:color="auto"/>
            </w:tcBorders>
            <w:shd w:val="clear" w:color="auto" w:fill="auto"/>
            <w:vAlign w:val="bottom"/>
          </w:tcPr>
          <w:p w14:paraId="536BD43F"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0,04545</w:t>
            </w:r>
          </w:p>
        </w:tc>
        <w:tc>
          <w:tcPr>
            <w:tcW w:w="984" w:type="dxa"/>
            <w:tcBorders>
              <w:top w:val="nil"/>
              <w:left w:val="nil"/>
              <w:bottom w:val="single" w:sz="4" w:space="0" w:color="auto"/>
              <w:right w:val="single" w:sz="4" w:space="0" w:color="auto"/>
            </w:tcBorders>
            <w:shd w:val="clear" w:color="auto" w:fill="auto"/>
            <w:vAlign w:val="bottom"/>
          </w:tcPr>
          <w:p w14:paraId="6ABA4E5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3184</w:t>
            </w:r>
          </w:p>
        </w:tc>
      </w:tr>
      <w:tr w:rsidR="005D5BE6" w14:paraId="2A7CBA6A" w14:textId="77777777">
        <w:trPr>
          <w:trHeight w:val="315"/>
          <w:jc w:val="center"/>
        </w:trPr>
        <w:tc>
          <w:tcPr>
            <w:tcW w:w="1194" w:type="dxa"/>
            <w:tcBorders>
              <w:top w:val="single" w:sz="4" w:space="0" w:color="auto"/>
              <w:left w:val="single" w:sz="4" w:space="0" w:color="auto"/>
              <w:bottom w:val="double" w:sz="6" w:space="0" w:color="auto"/>
              <w:right w:val="single" w:sz="4" w:space="0" w:color="auto"/>
            </w:tcBorders>
            <w:shd w:val="clear" w:color="auto" w:fill="auto"/>
            <w:vAlign w:val="bottom"/>
          </w:tcPr>
          <w:p w14:paraId="65A19D75" w14:textId="77777777" w:rsidR="005D5BE6" w:rsidRDefault="006E0A83">
            <w:pPr>
              <w:suppressAutoHyphens w:val="0"/>
              <w:spacing w:after="0" w:line="240" w:lineRule="auto"/>
              <w:jc w:val="center"/>
              <w:rPr>
                <w:rFonts w:eastAsia="Times New Roman"/>
                <w:b/>
                <w:bCs/>
                <w:sz w:val="20"/>
                <w:szCs w:val="20"/>
                <w:lang w:val="zh-CN"/>
              </w:rPr>
            </w:pPr>
            <w:r>
              <w:rPr>
                <w:rFonts w:eastAsia="Times New Roman"/>
                <w:b/>
                <w:bCs/>
                <w:sz w:val="20"/>
                <w:szCs w:val="20"/>
                <w:lang w:val="zh-CN"/>
              </w:rPr>
              <w:t>50</w:t>
            </w:r>
          </w:p>
        </w:tc>
        <w:tc>
          <w:tcPr>
            <w:tcW w:w="983" w:type="dxa"/>
            <w:tcBorders>
              <w:top w:val="single" w:sz="4" w:space="0" w:color="auto"/>
              <w:left w:val="nil"/>
              <w:bottom w:val="double" w:sz="6" w:space="0" w:color="auto"/>
              <w:right w:val="single" w:sz="4" w:space="0" w:color="auto"/>
            </w:tcBorders>
            <w:shd w:val="clear" w:color="auto" w:fill="auto"/>
            <w:vAlign w:val="bottom"/>
          </w:tcPr>
          <w:p w14:paraId="04228439"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954</w:t>
            </w:r>
          </w:p>
        </w:tc>
        <w:tc>
          <w:tcPr>
            <w:tcW w:w="1294" w:type="dxa"/>
            <w:tcBorders>
              <w:top w:val="single" w:sz="4" w:space="0" w:color="auto"/>
              <w:left w:val="nil"/>
              <w:bottom w:val="double" w:sz="6" w:space="0" w:color="auto"/>
              <w:right w:val="single" w:sz="4" w:space="0" w:color="auto"/>
            </w:tcBorders>
            <w:shd w:val="clear" w:color="auto" w:fill="auto"/>
            <w:vAlign w:val="bottom"/>
          </w:tcPr>
          <w:p w14:paraId="3B3735B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w:t>
            </w:r>
          </w:p>
        </w:tc>
        <w:tc>
          <w:tcPr>
            <w:tcW w:w="1294" w:type="dxa"/>
            <w:tcBorders>
              <w:top w:val="single" w:sz="4" w:space="0" w:color="auto"/>
              <w:left w:val="nil"/>
              <w:bottom w:val="double" w:sz="6" w:space="0" w:color="auto"/>
              <w:right w:val="single" w:sz="4" w:space="0" w:color="auto"/>
            </w:tcBorders>
            <w:shd w:val="clear" w:color="auto" w:fill="auto"/>
            <w:vAlign w:val="bottom"/>
          </w:tcPr>
          <w:p w14:paraId="501420AB"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6</w:t>
            </w:r>
          </w:p>
        </w:tc>
        <w:tc>
          <w:tcPr>
            <w:tcW w:w="966" w:type="dxa"/>
            <w:tcBorders>
              <w:top w:val="single" w:sz="4" w:space="0" w:color="auto"/>
              <w:left w:val="nil"/>
              <w:bottom w:val="double" w:sz="6" w:space="0" w:color="auto"/>
              <w:right w:val="single" w:sz="4" w:space="0" w:color="auto"/>
            </w:tcBorders>
            <w:shd w:val="clear" w:color="auto" w:fill="auto"/>
            <w:vAlign w:val="bottom"/>
          </w:tcPr>
          <w:p w14:paraId="2F3617A4"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0,05263</w:t>
            </w:r>
          </w:p>
        </w:tc>
        <w:tc>
          <w:tcPr>
            <w:tcW w:w="984" w:type="dxa"/>
            <w:tcBorders>
              <w:top w:val="single" w:sz="4" w:space="0" w:color="auto"/>
              <w:left w:val="nil"/>
              <w:bottom w:val="double" w:sz="6" w:space="0" w:color="auto"/>
              <w:right w:val="single" w:sz="4" w:space="0" w:color="auto"/>
            </w:tcBorders>
            <w:shd w:val="clear" w:color="auto" w:fill="auto"/>
            <w:vAlign w:val="bottom"/>
          </w:tcPr>
          <w:p w14:paraId="4935A80C" w14:textId="77777777" w:rsidR="005D5BE6" w:rsidRDefault="006E0A83">
            <w:pPr>
              <w:suppressAutoHyphens w:val="0"/>
              <w:spacing w:after="0" w:line="240" w:lineRule="auto"/>
              <w:jc w:val="right"/>
              <w:rPr>
                <w:rFonts w:eastAsia="Times New Roman"/>
                <w:color w:val="000000"/>
                <w:sz w:val="20"/>
                <w:szCs w:val="20"/>
                <w:lang w:val="zh-CN"/>
              </w:rPr>
            </w:pPr>
            <w:r>
              <w:rPr>
                <w:rFonts w:eastAsia="Times New Roman"/>
                <w:color w:val="000000"/>
                <w:sz w:val="20"/>
                <w:szCs w:val="20"/>
                <w:lang w:val="zh-CN"/>
              </w:rPr>
              <w:t>3182</w:t>
            </w:r>
          </w:p>
        </w:tc>
      </w:tr>
      <w:tr w:rsidR="005D5BE6" w14:paraId="62B39F42" w14:textId="77777777">
        <w:trPr>
          <w:trHeight w:val="315"/>
          <w:jc w:val="center"/>
        </w:trPr>
        <w:tc>
          <w:tcPr>
            <w:tcW w:w="1194" w:type="dxa"/>
            <w:tcBorders>
              <w:top w:val="nil"/>
              <w:left w:val="single" w:sz="4" w:space="0" w:color="auto"/>
              <w:bottom w:val="single" w:sz="4" w:space="0" w:color="auto"/>
              <w:right w:val="single" w:sz="4" w:space="0" w:color="auto"/>
            </w:tcBorders>
            <w:shd w:val="clear" w:color="000000" w:fill="FFD966"/>
            <w:vAlign w:val="bottom"/>
          </w:tcPr>
          <w:p w14:paraId="0E08371F" w14:textId="77777777" w:rsidR="005D5BE6" w:rsidRDefault="006E0A83">
            <w:pPr>
              <w:suppressAutoHyphens w:val="0"/>
              <w:spacing w:after="0" w:line="240" w:lineRule="auto"/>
              <w:rPr>
                <w:rFonts w:eastAsia="Times New Roman"/>
                <w:b/>
                <w:bCs/>
                <w:sz w:val="20"/>
                <w:szCs w:val="20"/>
                <w:lang w:val="zh-CN"/>
              </w:rPr>
            </w:pPr>
            <w:r>
              <w:rPr>
                <w:rFonts w:eastAsia="Times New Roman"/>
                <w:b/>
                <w:bCs/>
                <w:sz w:val="20"/>
                <w:szCs w:val="20"/>
                <w:lang w:val="zh-CN"/>
              </w:rPr>
              <w:t>Minimum</w:t>
            </w:r>
          </w:p>
        </w:tc>
        <w:tc>
          <w:tcPr>
            <w:tcW w:w="983" w:type="dxa"/>
            <w:tcBorders>
              <w:top w:val="nil"/>
              <w:left w:val="nil"/>
              <w:bottom w:val="single" w:sz="4" w:space="0" w:color="auto"/>
              <w:right w:val="single" w:sz="4" w:space="0" w:color="auto"/>
            </w:tcBorders>
            <w:shd w:val="clear" w:color="000000" w:fill="FFD966"/>
            <w:vAlign w:val="bottom"/>
          </w:tcPr>
          <w:p w14:paraId="6C376618"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362</w:t>
            </w:r>
          </w:p>
        </w:tc>
        <w:tc>
          <w:tcPr>
            <w:tcW w:w="1294" w:type="dxa"/>
            <w:tcBorders>
              <w:top w:val="nil"/>
              <w:left w:val="nil"/>
              <w:bottom w:val="single" w:sz="4" w:space="0" w:color="auto"/>
              <w:right w:val="single" w:sz="4" w:space="0" w:color="auto"/>
            </w:tcBorders>
            <w:shd w:val="clear" w:color="000000" w:fill="FFD966"/>
            <w:vAlign w:val="bottom"/>
          </w:tcPr>
          <w:p w14:paraId="24548BA6"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w:t>
            </w:r>
          </w:p>
        </w:tc>
        <w:tc>
          <w:tcPr>
            <w:tcW w:w="1294" w:type="dxa"/>
            <w:tcBorders>
              <w:top w:val="nil"/>
              <w:left w:val="nil"/>
              <w:bottom w:val="single" w:sz="4" w:space="0" w:color="auto"/>
              <w:right w:val="single" w:sz="4" w:space="0" w:color="auto"/>
            </w:tcBorders>
            <w:shd w:val="clear" w:color="000000" w:fill="FFD966"/>
            <w:vAlign w:val="bottom"/>
          </w:tcPr>
          <w:p w14:paraId="5A7E2C8E"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3</w:t>
            </w:r>
          </w:p>
        </w:tc>
        <w:tc>
          <w:tcPr>
            <w:tcW w:w="966" w:type="dxa"/>
            <w:tcBorders>
              <w:top w:val="nil"/>
              <w:left w:val="nil"/>
              <w:bottom w:val="single" w:sz="4" w:space="0" w:color="auto"/>
              <w:right w:val="single" w:sz="4" w:space="0" w:color="auto"/>
            </w:tcBorders>
            <w:shd w:val="clear" w:color="000000" w:fill="FFD966"/>
            <w:vAlign w:val="bottom"/>
          </w:tcPr>
          <w:p w14:paraId="358027D7"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0,02632</w:t>
            </w:r>
          </w:p>
        </w:tc>
        <w:tc>
          <w:tcPr>
            <w:tcW w:w="984" w:type="dxa"/>
            <w:tcBorders>
              <w:top w:val="nil"/>
              <w:left w:val="nil"/>
              <w:bottom w:val="single" w:sz="4" w:space="0" w:color="auto"/>
              <w:right w:val="single" w:sz="4" w:space="0" w:color="auto"/>
            </w:tcBorders>
            <w:shd w:val="clear" w:color="000000" w:fill="FFD966"/>
            <w:vAlign w:val="bottom"/>
          </w:tcPr>
          <w:p w14:paraId="10853E4C"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3143</w:t>
            </w:r>
          </w:p>
        </w:tc>
      </w:tr>
      <w:tr w:rsidR="005D5BE6" w14:paraId="71EF50D9" w14:textId="77777777">
        <w:trPr>
          <w:trHeight w:val="300"/>
          <w:jc w:val="center"/>
        </w:trPr>
        <w:tc>
          <w:tcPr>
            <w:tcW w:w="1194" w:type="dxa"/>
            <w:tcBorders>
              <w:top w:val="nil"/>
              <w:left w:val="single" w:sz="4" w:space="0" w:color="auto"/>
              <w:bottom w:val="single" w:sz="4" w:space="0" w:color="auto"/>
              <w:right w:val="single" w:sz="4" w:space="0" w:color="auto"/>
            </w:tcBorders>
            <w:shd w:val="clear" w:color="000000" w:fill="FFD966"/>
            <w:vAlign w:val="bottom"/>
          </w:tcPr>
          <w:p w14:paraId="1FF182EA" w14:textId="77777777" w:rsidR="005D5BE6" w:rsidRDefault="006E0A83">
            <w:pPr>
              <w:suppressAutoHyphens w:val="0"/>
              <w:spacing w:after="0" w:line="240" w:lineRule="auto"/>
              <w:rPr>
                <w:rFonts w:eastAsia="Times New Roman"/>
                <w:b/>
                <w:bCs/>
                <w:sz w:val="20"/>
                <w:szCs w:val="20"/>
                <w:lang w:val="zh-CN"/>
              </w:rPr>
            </w:pPr>
            <w:r>
              <w:rPr>
                <w:rFonts w:eastAsia="Times New Roman"/>
                <w:b/>
                <w:bCs/>
                <w:sz w:val="20"/>
                <w:szCs w:val="20"/>
                <w:lang w:val="zh-CN"/>
              </w:rPr>
              <w:t>Rata-Rata</w:t>
            </w:r>
          </w:p>
        </w:tc>
        <w:tc>
          <w:tcPr>
            <w:tcW w:w="983" w:type="dxa"/>
            <w:tcBorders>
              <w:top w:val="nil"/>
              <w:left w:val="nil"/>
              <w:bottom w:val="single" w:sz="4" w:space="0" w:color="auto"/>
              <w:right w:val="single" w:sz="4" w:space="0" w:color="auto"/>
            </w:tcBorders>
            <w:shd w:val="clear" w:color="000000" w:fill="FFD966"/>
            <w:vAlign w:val="bottom"/>
          </w:tcPr>
          <w:p w14:paraId="0F381FFB"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827,62</w:t>
            </w:r>
          </w:p>
        </w:tc>
        <w:tc>
          <w:tcPr>
            <w:tcW w:w="1294" w:type="dxa"/>
            <w:tcBorders>
              <w:top w:val="nil"/>
              <w:left w:val="nil"/>
              <w:bottom w:val="single" w:sz="4" w:space="0" w:color="auto"/>
              <w:right w:val="single" w:sz="4" w:space="0" w:color="auto"/>
            </w:tcBorders>
            <w:shd w:val="clear" w:color="000000" w:fill="FFD966"/>
            <w:vAlign w:val="bottom"/>
          </w:tcPr>
          <w:p w14:paraId="772F92E8"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0,08</w:t>
            </w:r>
          </w:p>
        </w:tc>
        <w:tc>
          <w:tcPr>
            <w:tcW w:w="1294" w:type="dxa"/>
            <w:tcBorders>
              <w:top w:val="nil"/>
              <w:left w:val="nil"/>
              <w:bottom w:val="single" w:sz="4" w:space="0" w:color="auto"/>
              <w:right w:val="single" w:sz="4" w:space="0" w:color="auto"/>
            </w:tcBorders>
            <w:shd w:val="clear" w:color="000000" w:fill="FFD966"/>
            <w:vAlign w:val="bottom"/>
          </w:tcPr>
          <w:p w14:paraId="7723CD5B"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6,74</w:t>
            </w:r>
          </w:p>
        </w:tc>
        <w:tc>
          <w:tcPr>
            <w:tcW w:w="966" w:type="dxa"/>
            <w:tcBorders>
              <w:top w:val="nil"/>
              <w:left w:val="nil"/>
              <w:bottom w:val="single" w:sz="4" w:space="0" w:color="auto"/>
              <w:right w:val="single" w:sz="4" w:space="0" w:color="auto"/>
            </w:tcBorders>
            <w:shd w:val="clear" w:color="000000" w:fill="FFD966"/>
            <w:vAlign w:val="bottom"/>
          </w:tcPr>
          <w:p w14:paraId="338A1EA9"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0,049398</w:t>
            </w:r>
          </w:p>
        </w:tc>
        <w:tc>
          <w:tcPr>
            <w:tcW w:w="984" w:type="dxa"/>
            <w:tcBorders>
              <w:top w:val="nil"/>
              <w:left w:val="nil"/>
              <w:bottom w:val="single" w:sz="4" w:space="0" w:color="auto"/>
              <w:right w:val="single" w:sz="4" w:space="0" w:color="auto"/>
            </w:tcBorders>
            <w:shd w:val="clear" w:color="000000" w:fill="FFD966"/>
            <w:vAlign w:val="bottom"/>
          </w:tcPr>
          <w:p w14:paraId="54C703F2"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3207,14</w:t>
            </w:r>
          </w:p>
        </w:tc>
      </w:tr>
      <w:tr w:rsidR="005D5BE6" w14:paraId="09B3A163" w14:textId="77777777">
        <w:trPr>
          <w:trHeight w:val="300"/>
          <w:jc w:val="center"/>
        </w:trPr>
        <w:tc>
          <w:tcPr>
            <w:tcW w:w="1194" w:type="dxa"/>
            <w:tcBorders>
              <w:top w:val="nil"/>
              <w:left w:val="single" w:sz="4" w:space="0" w:color="auto"/>
              <w:bottom w:val="single" w:sz="4" w:space="0" w:color="auto"/>
              <w:right w:val="single" w:sz="4" w:space="0" w:color="auto"/>
            </w:tcBorders>
            <w:shd w:val="clear" w:color="000000" w:fill="FFD966"/>
            <w:vAlign w:val="bottom"/>
          </w:tcPr>
          <w:p w14:paraId="04FD914B" w14:textId="77777777" w:rsidR="005D5BE6" w:rsidRDefault="006E0A83">
            <w:pPr>
              <w:suppressAutoHyphens w:val="0"/>
              <w:spacing w:after="0" w:line="240" w:lineRule="auto"/>
              <w:rPr>
                <w:rFonts w:eastAsia="Times New Roman"/>
                <w:b/>
                <w:bCs/>
                <w:sz w:val="20"/>
                <w:szCs w:val="20"/>
                <w:lang w:val="zh-CN"/>
              </w:rPr>
            </w:pPr>
            <w:r>
              <w:rPr>
                <w:rFonts w:eastAsia="Times New Roman"/>
                <w:b/>
                <w:bCs/>
                <w:sz w:val="20"/>
                <w:szCs w:val="20"/>
                <w:lang w:val="zh-CN"/>
              </w:rPr>
              <w:t>Maksimum</w:t>
            </w:r>
          </w:p>
        </w:tc>
        <w:tc>
          <w:tcPr>
            <w:tcW w:w="983" w:type="dxa"/>
            <w:tcBorders>
              <w:top w:val="nil"/>
              <w:left w:val="nil"/>
              <w:bottom w:val="single" w:sz="4" w:space="0" w:color="auto"/>
              <w:right w:val="single" w:sz="4" w:space="0" w:color="auto"/>
            </w:tcBorders>
            <w:shd w:val="clear" w:color="000000" w:fill="FFD966"/>
            <w:vAlign w:val="bottom"/>
          </w:tcPr>
          <w:p w14:paraId="0EBB927C"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997</w:t>
            </w:r>
          </w:p>
        </w:tc>
        <w:tc>
          <w:tcPr>
            <w:tcW w:w="1294" w:type="dxa"/>
            <w:tcBorders>
              <w:top w:val="nil"/>
              <w:left w:val="nil"/>
              <w:bottom w:val="single" w:sz="4" w:space="0" w:color="auto"/>
              <w:right w:val="single" w:sz="4" w:space="0" w:color="auto"/>
            </w:tcBorders>
            <w:shd w:val="clear" w:color="000000" w:fill="FFD966"/>
            <w:vAlign w:val="bottom"/>
          </w:tcPr>
          <w:p w14:paraId="4CEF6747"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1</w:t>
            </w:r>
          </w:p>
        </w:tc>
        <w:tc>
          <w:tcPr>
            <w:tcW w:w="1294" w:type="dxa"/>
            <w:tcBorders>
              <w:top w:val="nil"/>
              <w:left w:val="nil"/>
              <w:bottom w:val="single" w:sz="4" w:space="0" w:color="auto"/>
              <w:right w:val="single" w:sz="4" w:space="0" w:color="auto"/>
            </w:tcBorders>
            <w:shd w:val="clear" w:color="000000" w:fill="FFD966"/>
            <w:vAlign w:val="bottom"/>
          </w:tcPr>
          <w:p w14:paraId="1759EC88"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12</w:t>
            </w:r>
          </w:p>
        </w:tc>
        <w:tc>
          <w:tcPr>
            <w:tcW w:w="966" w:type="dxa"/>
            <w:tcBorders>
              <w:top w:val="nil"/>
              <w:left w:val="nil"/>
              <w:bottom w:val="single" w:sz="4" w:space="0" w:color="auto"/>
              <w:right w:val="single" w:sz="4" w:space="0" w:color="auto"/>
            </w:tcBorders>
            <w:shd w:val="clear" w:color="000000" w:fill="FFD966"/>
            <w:vAlign w:val="bottom"/>
          </w:tcPr>
          <w:p w14:paraId="6FD3D9CC"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0,1</w:t>
            </w:r>
          </w:p>
        </w:tc>
        <w:tc>
          <w:tcPr>
            <w:tcW w:w="984" w:type="dxa"/>
            <w:tcBorders>
              <w:top w:val="nil"/>
              <w:left w:val="nil"/>
              <w:bottom w:val="single" w:sz="4" w:space="0" w:color="auto"/>
              <w:right w:val="single" w:sz="4" w:space="0" w:color="auto"/>
            </w:tcBorders>
            <w:shd w:val="clear" w:color="000000" w:fill="FFD966"/>
            <w:vAlign w:val="bottom"/>
          </w:tcPr>
          <w:p w14:paraId="2D575063" w14:textId="77777777" w:rsidR="005D5BE6" w:rsidRDefault="006E0A83">
            <w:pPr>
              <w:suppressAutoHyphens w:val="0"/>
              <w:spacing w:after="0" w:line="240" w:lineRule="auto"/>
              <w:jc w:val="right"/>
              <w:rPr>
                <w:rFonts w:eastAsia="Times New Roman"/>
                <w:b/>
                <w:bCs/>
                <w:sz w:val="20"/>
                <w:szCs w:val="20"/>
                <w:lang w:val="zh-CN"/>
              </w:rPr>
            </w:pPr>
            <w:r>
              <w:rPr>
                <w:rFonts w:eastAsia="Times New Roman"/>
                <w:b/>
                <w:bCs/>
                <w:sz w:val="20"/>
                <w:szCs w:val="20"/>
                <w:lang w:val="zh-CN"/>
              </w:rPr>
              <w:t>4215</w:t>
            </w:r>
          </w:p>
        </w:tc>
      </w:tr>
    </w:tbl>
    <w:p w14:paraId="4B430804" w14:textId="77777777" w:rsidR="005D5BE6" w:rsidRDefault="005D5BE6">
      <w:pPr>
        <w:pStyle w:val="BodyText"/>
        <w:spacing w:after="0" w:line="240" w:lineRule="auto"/>
        <w:ind w:left="426"/>
        <w:jc w:val="both"/>
        <w:rPr>
          <w:lang w:val="id-ID"/>
        </w:rPr>
      </w:pPr>
    </w:p>
    <w:p w14:paraId="65974C01" w14:textId="77777777" w:rsidR="005D5BE6" w:rsidRDefault="006E0A83">
      <w:pPr>
        <w:pStyle w:val="BodyText"/>
        <w:numPr>
          <w:ilvl w:val="0"/>
          <w:numId w:val="31"/>
        </w:numPr>
        <w:spacing w:after="0" w:line="480" w:lineRule="auto"/>
        <w:ind w:left="284" w:hanging="284"/>
        <w:jc w:val="both"/>
        <w:rPr>
          <w:lang w:val="id-ID"/>
        </w:rPr>
      </w:pPr>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w:t>
      </w:r>
      <w:r>
        <w:rPr>
          <w:lang w:val="id-ID"/>
        </w:rPr>
        <w:t>.</w:t>
      </w:r>
      <w:r>
        <w:rPr>
          <w:color w:val="000000"/>
          <w:szCs w:val="24"/>
          <w:shd w:val="clear" w:color="auto" w:fill="FFFFFF"/>
        </w:rPr>
        <w:t xml:space="preserve"> 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exercitation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nisi</w:t>
      </w:r>
    </w:p>
    <w:p w14:paraId="784BB84C" w14:textId="77777777" w:rsidR="005D5BE6" w:rsidRDefault="005D5BE6">
      <w:pPr>
        <w:suppressAutoHyphens w:val="0"/>
        <w:spacing w:after="0" w:line="480" w:lineRule="auto"/>
        <w:rPr>
          <w:lang w:val="id-ID"/>
        </w:rPr>
      </w:pPr>
    </w:p>
    <w:p w14:paraId="2F07EE21" w14:textId="0F34B051" w:rsidR="005D5BE6" w:rsidRPr="00A737C8" w:rsidRDefault="00A737C8" w:rsidP="00A737C8">
      <w:pPr>
        <w:pStyle w:val="Heading1"/>
        <w:ind w:left="0" w:firstLine="0"/>
      </w:pPr>
      <w:bookmarkStart w:id="18" w:name="_BAB_5"/>
      <w:bookmarkEnd w:id="15"/>
      <w:bookmarkEnd w:id="18"/>
      <w:r>
        <w:lastRenderedPageBreak/>
        <w:br/>
      </w:r>
      <w:bookmarkStart w:id="19" w:name="_Toc142127379"/>
      <w:r w:rsidR="006E0A83" w:rsidRPr="00A737C8">
        <w:t>PENUTUP</w:t>
      </w:r>
      <w:bookmarkEnd w:id="19"/>
    </w:p>
    <w:p w14:paraId="6D5F2313" w14:textId="3F5DFC7F" w:rsidR="005D5BE6" w:rsidRDefault="006E0A83">
      <w:pPr>
        <w:spacing w:after="0" w:line="480" w:lineRule="auto"/>
        <w:ind w:firstLine="709"/>
        <w:jc w:val="both"/>
        <w:rPr>
          <w:szCs w:val="24"/>
        </w:rPr>
      </w:pPr>
      <w:r>
        <w:rPr>
          <w:color w:val="000000"/>
          <w:szCs w:val="24"/>
          <w:shd w:val="clear" w:color="auto" w:fill="FFFFFF"/>
        </w:rPr>
        <w:t xml:space="preserve">Lorem ipsum dolor sit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color w:val="000000"/>
          <w:szCs w:val="24"/>
          <w:shd w:val="clear" w:color="auto" w:fill="FFFFFF"/>
        </w:rPr>
        <w:t xml:space="preserve">. Ut </w:t>
      </w:r>
      <w:proofErr w:type="spellStart"/>
      <w:r>
        <w:rPr>
          <w:color w:val="000000"/>
          <w:szCs w:val="24"/>
          <w:shd w:val="clear" w:color="auto" w:fill="FFFFFF"/>
        </w:rPr>
        <w:t>enim</w:t>
      </w:r>
      <w:proofErr w:type="spellEnd"/>
      <w:r>
        <w:rPr>
          <w:color w:val="000000"/>
          <w:szCs w:val="24"/>
          <w:shd w:val="clear" w:color="auto" w:fill="FFFFFF"/>
        </w:rPr>
        <w:t xml:space="preserve"> ad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dolor Lorem ipsum dolor </w:t>
      </w:r>
      <w:proofErr w:type="gramStart"/>
      <w:r>
        <w:rPr>
          <w:color w:val="000000"/>
          <w:szCs w:val="24"/>
          <w:shd w:val="clear" w:color="auto" w:fill="FFFFFF"/>
        </w:rPr>
        <w:t>sit</w:t>
      </w:r>
      <w:proofErr w:type="gramEnd"/>
      <w:r>
        <w:rPr>
          <w:color w:val="000000"/>
          <w:szCs w:val="24"/>
          <w:shd w:val="clear" w:color="auto" w:fill="FFFFFF"/>
        </w:rPr>
        <w:t xml:space="preserve"> </w:t>
      </w:r>
      <w:proofErr w:type="spellStart"/>
      <w:r>
        <w:rPr>
          <w:color w:val="000000"/>
          <w:szCs w:val="24"/>
          <w:shd w:val="clear" w:color="auto" w:fill="FFFFFF"/>
        </w:rPr>
        <w:t>amet</w:t>
      </w:r>
      <w:proofErr w:type="spellEnd"/>
      <w:r>
        <w:rPr>
          <w:color w:val="000000"/>
          <w:szCs w:val="24"/>
          <w:shd w:val="clear" w:color="auto" w:fill="FFFFFF"/>
        </w:rPr>
        <w:t xml:space="preserve">, </w:t>
      </w:r>
      <w:proofErr w:type="spellStart"/>
      <w:r>
        <w:rPr>
          <w:color w:val="000000"/>
          <w:szCs w:val="24"/>
          <w:shd w:val="clear" w:color="auto" w:fill="FFFFFF"/>
        </w:rPr>
        <w:t>consectetur</w:t>
      </w:r>
      <w:proofErr w:type="spellEnd"/>
      <w:r>
        <w:rPr>
          <w:color w:val="000000"/>
          <w:szCs w:val="24"/>
          <w:shd w:val="clear" w:color="auto" w:fill="FFFFFF"/>
        </w:rPr>
        <w:t xml:space="preserve"> </w:t>
      </w:r>
      <w:proofErr w:type="spellStart"/>
      <w:r>
        <w:rPr>
          <w:color w:val="000000"/>
          <w:szCs w:val="24"/>
          <w:shd w:val="clear" w:color="auto" w:fill="FFFFFF"/>
        </w:rPr>
        <w:t>adipiscing</w:t>
      </w:r>
      <w:proofErr w:type="spellEnd"/>
      <w:r>
        <w:rPr>
          <w:color w:val="000000"/>
          <w:szCs w:val="24"/>
          <w:shd w:val="clear" w:color="auto" w:fill="FFFFFF"/>
        </w:rPr>
        <w:t xml:space="preserve"> </w:t>
      </w:r>
      <w:proofErr w:type="spellStart"/>
      <w:r>
        <w:rPr>
          <w:color w:val="000000"/>
          <w:szCs w:val="24"/>
          <w:shd w:val="clear" w:color="auto" w:fill="FFFFFF"/>
        </w:rPr>
        <w:t>elit</w:t>
      </w:r>
      <w:proofErr w:type="spellEnd"/>
      <w:r>
        <w:rPr>
          <w:color w:val="000000"/>
          <w:szCs w:val="24"/>
          <w:shd w:val="clear" w:color="auto" w:fill="FFFFFF"/>
        </w:rPr>
        <w:t xml:space="preserve">, sed do </w:t>
      </w:r>
      <w:proofErr w:type="spellStart"/>
      <w:r>
        <w:rPr>
          <w:color w:val="000000"/>
          <w:szCs w:val="24"/>
          <w:shd w:val="clear" w:color="auto" w:fill="FFFFFF"/>
        </w:rPr>
        <w:t>eiusmod</w:t>
      </w:r>
      <w:proofErr w:type="spellEnd"/>
      <w:r>
        <w:rPr>
          <w:color w:val="000000"/>
          <w:szCs w:val="24"/>
          <w:shd w:val="clear" w:color="auto" w:fill="FFFFFF"/>
        </w:rPr>
        <w:t xml:space="preserve"> </w:t>
      </w:r>
      <w:proofErr w:type="spellStart"/>
      <w:r>
        <w:rPr>
          <w:color w:val="000000"/>
          <w:szCs w:val="24"/>
          <w:shd w:val="clear" w:color="auto" w:fill="FFFFFF"/>
        </w:rPr>
        <w:t>tempor</w:t>
      </w:r>
      <w:proofErr w:type="spellEnd"/>
      <w:r>
        <w:rPr>
          <w:color w:val="000000"/>
          <w:szCs w:val="24"/>
          <w:shd w:val="clear" w:color="auto" w:fill="FFFFFF"/>
        </w:rPr>
        <w:t xml:space="preserve"> </w:t>
      </w:r>
      <w:proofErr w:type="spellStart"/>
      <w:r>
        <w:rPr>
          <w:color w:val="000000"/>
          <w:szCs w:val="24"/>
          <w:shd w:val="clear" w:color="auto" w:fill="FFFFFF"/>
        </w:rPr>
        <w:t>incididunt</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labore et dolore magna </w:t>
      </w:r>
      <w:proofErr w:type="spellStart"/>
      <w:r>
        <w:rPr>
          <w:color w:val="000000"/>
          <w:szCs w:val="24"/>
          <w:shd w:val="clear" w:color="auto" w:fill="FFFFFF"/>
        </w:rPr>
        <w:t>aliqua</w:t>
      </w:r>
      <w:proofErr w:type="spellEnd"/>
      <w:r>
        <w:rPr>
          <w:szCs w:val="24"/>
        </w:rPr>
        <w:t>.</w:t>
      </w:r>
    </w:p>
    <w:p w14:paraId="0241DCC4" w14:textId="77777777" w:rsidR="005D5BE6" w:rsidRDefault="006E0A83">
      <w:pPr>
        <w:pStyle w:val="Heading2"/>
      </w:pPr>
      <w:bookmarkStart w:id="20" w:name="_Toc142127380"/>
      <w:r>
        <w:rPr>
          <w:lang w:val="id-ID"/>
        </w:rPr>
        <w:t>Kesimpulan</w:t>
      </w:r>
      <w:bookmarkEnd w:id="20"/>
    </w:p>
    <w:p w14:paraId="33BEFBAF" w14:textId="77777777" w:rsidR="005D5BE6" w:rsidRDefault="006E0A83">
      <w:pPr>
        <w:pStyle w:val="ListParagraph"/>
        <w:spacing w:after="0" w:line="480" w:lineRule="auto"/>
        <w:ind w:left="0" w:firstLine="709"/>
        <w:jc w:val="both"/>
      </w:pPr>
      <w:r>
        <w:rPr>
          <w:color w:val="000000"/>
          <w:szCs w:val="24"/>
          <w:shd w:val="clear" w:color="auto" w:fill="FFFFFF"/>
        </w:rPr>
        <w:t xml:space="preserve">Lorem ipsum dolor sit amet, consectetur adipiscing elit, sed do eiusmod tempor incididunt ut labore et dolore magna aliqua. Ut </w:t>
      </w:r>
      <w:proofErr w:type="spellStart"/>
      <w:r>
        <w:rPr>
          <w:color w:val="000000"/>
          <w:szCs w:val="24"/>
          <w:shd w:val="clear" w:color="auto" w:fill="FFFFFF"/>
        </w:rPr>
        <w:t>enim</w:t>
      </w:r>
      <w:proofErr w:type="spellEnd"/>
      <w:r>
        <w:rPr>
          <w:color w:val="000000"/>
          <w:szCs w:val="24"/>
          <w:shd w:val="clear" w:color="auto" w:fill="FFFFFF"/>
        </w:rPr>
        <w:t xml:space="preserve"> </w:t>
      </w:r>
      <w:proofErr w:type="spellStart"/>
      <w:r>
        <w:rPr>
          <w:color w:val="000000"/>
          <w:szCs w:val="24"/>
          <w:shd w:val="clear" w:color="auto" w:fill="FFFFFF"/>
        </w:rPr>
        <w:t>ad</w:t>
      </w:r>
      <w:proofErr w:type="spellEnd"/>
      <w:r>
        <w:rPr>
          <w:color w:val="000000"/>
          <w:szCs w:val="24"/>
          <w:shd w:val="clear" w:color="auto" w:fill="FFFFFF"/>
        </w:rPr>
        <w:t xml:space="preserve">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w:t>
      </w:r>
      <w:proofErr w:type="spellStart"/>
      <w:r>
        <w:rPr>
          <w:color w:val="000000"/>
          <w:szCs w:val="24"/>
          <w:shd w:val="clear" w:color="auto" w:fill="FFFFFF"/>
        </w:rPr>
        <w:t>exercitation</w:t>
      </w:r>
      <w:proofErr w:type="spellEnd"/>
      <w:r>
        <w:rPr>
          <w:color w:val="000000"/>
          <w:szCs w:val="24"/>
          <w:shd w:val="clear" w:color="auto" w:fill="FFFFFF"/>
        </w:rPr>
        <w:t xml:space="preserve">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w:t>
      </w:r>
      <w:proofErr w:type="spellStart"/>
      <w:r>
        <w:rPr>
          <w:color w:val="000000"/>
          <w:szCs w:val="24"/>
          <w:shd w:val="clear" w:color="auto" w:fill="FFFFFF"/>
        </w:rPr>
        <w:t>nisi</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aliquip</w:t>
      </w:r>
      <w:proofErr w:type="spellEnd"/>
      <w:r>
        <w:rPr>
          <w:szCs w:val="24"/>
          <w:lang w:val="en-US"/>
        </w:rPr>
        <w:t>:</w:t>
      </w:r>
    </w:p>
    <w:p w14:paraId="40CA300F" w14:textId="77777777" w:rsidR="005D5BE6" w:rsidRDefault="006E0A83">
      <w:pPr>
        <w:pStyle w:val="ListParagraph"/>
        <w:numPr>
          <w:ilvl w:val="0"/>
          <w:numId w:val="34"/>
        </w:numPr>
        <w:tabs>
          <w:tab w:val="clear" w:pos="0"/>
        </w:tabs>
        <w:spacing w:after="0" w:line="480" w:lineRule="auto"/>
        <w:ind w:left="284" w:hanging="283"/>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w:t>
      </w:r>
      <w:r>
        <w:t>.</w:t>
      </w:r>
    </w:p>
    <w:p w14:paraId="20D01530" w14:textId="4627B96D" w:rsidR="005D5BE6" w:rsidRDefault="006E0A83" w:rsidP="001158B8">
      <w:pPr>
        <w:pStyle w:val="ListParagraph"/>
        <w:numPr>
          <w:ilvl w:val="0"/>
          <w:numId w:val="34"/>
        </w:numPr>
        <w:tabs>
          <w:tab w:val="clear" w:pos="0"/>
        </w:tabs>
        <w:spacing w:after="0" w:line="480" w:lineRule="auto"/>
        <w:ind w:left="284" w:hanging="283"/>
        <w:jc w:val="both"/>
      </w:pPr>
      <w:r>
        <w:rPr>
          <w:color w:val="000000"/>
          <w:szCs w:val="24"/>
          <w:shd w:val="clear" w:color="auto" w:fill="FFFFFF"/>
        </w:rPr>
        <w:t xml:space="preserve">Lorem ipsum dolor sit amet, consectetur adipiscing elit, sed do eiusmod tempor incididunt ut labore et dolore magna aliqua. Ut </w:t>
      </w:r>
      <w:proofErr w:type="spellStart"/>
      <w:r>
        <w:rPr>
          <w:color w:val="000000"/>
          <w:szCs w:val="24"/>
          <w:shd w:val="clear" w:color="auto" w:fill="FFFFFF"/>
        </w:rPr>
        <w:t>enim</w:t>
      </w:r>
      <w:proofErr w:type="spellEnd"/>
      <w:r>
        <w:rPr>
          <w:color w:val="000000"/>
          <w:szCs w:val="24"/>
          <w:shd w:val="clear" w:color="auto" w:fill="FFFFFF"/>
        </w:rPr>
        <w:t xml:space="preserve"> </w:t>
      </w:r>
      <w:proofErr w:type="spellStart"/>
      <w:r>
        <w:rPr>
          <w:color w:val="000000"/>
          <w:szCs w:val="24"/>
          <w:shd w:val="clear" w:color="auto" w:fill="FFFFFF"/>
        </w:rPr>
        <w:t>ad</w:t>
      </w:r>
      <w:proofErr w:type="spellEnd"/>
      <w:r>
        <w:rPr>
          <w:color w:val="000000"/>
          <w:szCs w:val="24"/>
          <w:shd w:val="clear" w:color="auto" w:fill="FFFFFF"/>
        </w:rPr>
        <w:t xml:space="preserve"> minim </w:t>
      </w:r>
      <w:proofErr w:type="spellStart"/>
      <w:r>
        <w:rPr>
          <w:color w:val="000000"/>
          <w:szCs w:val="24"/>
          <w:shd w:val="clear" w:color="auto" w:fill="FFFFFF"/>
        </w:rPr>
        <w:t>veniam</w:t>
      </w:r>
      <w:proofErr w:type="spellEnd"/>
      <w:r>
        <w:rPr>
          <w:color w:val="000000"/>
          <w:szCs w:val="24"/>
          <w:shd w:val="clear" w:color="auto" w:fill="FFFFFF"/>
        </w:rPr>
        <w:t xml:space="preserve">, </w:t>
      </w:r>
      <w:proofErr w:type="spellStart"/>
      <w:r>
        <w:rPr>
          <w:color w:val="000000"/>
          <w:szCs w:val="24"/>
          <w:shd w:val="clear" w:color="auto" w:fill="FFFFFF"/>
        </w:rPr>
        <w:t>quis</w:t>
      </w:r>
      <w:proofErr w:type="spellEnd"/>
      <w:r>
        <w:rPr>
          <w:color w:val="000000"/>
          <w:szCs w:val="24"/>
          <w:shd w:val="clear" w:color="auto" w:fill="FFFFFF"/>
        </w:rPr>
        <w:t xml:space="preserve"> </w:t>
      </w:r>
      <w:proofErr w:type="spellStart"/>
      <w:r>
        <w:rPr>
          <w:color w:val="000000"/>
          <w:szCs w:val="24"/>
          <w:shd w:val="clear" w:color="auto" w:fill="FFFFFF"/>
        </w:rPr>
        <w:t>nostrud</w:t>
      </w:r>
      <w:proofErr w:type="spellEnd"/>
      <w:r>
        <w:rPr>
          <w:color w:val="000000"/>
          <w:szCs w:val="24"/>
          <w:shd w:val="clear" w:color="auto" w:fill="FFFFFF"/>
        </w:rPr>
        <w:t xml:space="preserve"> </w:t>
      </w:r>
      <w:proofErr w:type="spellStart"/>
      <w:r>
        <w:rPr>
          <w:color w:val="000000"/>
          <w:szCs w:val="24"/>
          <w:shd w:val="clear" w:color="auto" w:fill="FFFFFF"/>
        </w:rPr>
        <w:t>exercitation</w:t>
      </w:r>
      <w:proofErr w:type="spellEnd"/>
      <w:r>
        <w:rPr>
          <w:color w:val="000000"/>
          <w:szCs w:val="24"/>
          <w:shd w:val="clear" w:color="auto" w:fill="FFFFFF"/>
        </w:rPr>
        <w:t xml:space="preserve"> </w:t>
      </w:r>
      <w:proofErr w:type="spellStart"/>
      <w:r>
        <w:rPr>
          <w:color w:val="000000"/>
          <w:szCs w:val="24"/>
          <w:shd w:val="clear" w:color="auto" w:fill="FFFFFF"/>
        </w:rPr>
        <w:t>ullamco</w:t>
      </w:r>
      <w:proofErr w:type="spellEnd"/>
      <w:r>
        <w:rPr>
          <w:color w:val="000000"/>
          <w:szCs w:val="24"/>
          <w:shd w:val="clear" w:color="auto" w:fill="FFFFFF"/>
        </w:rPr>
        <w:t xml:space="preserve"> </w:t>
      </w:r>
      <w:proofErr w:type="spellStart"/>
      <w:r>
        <w:rPr>
          <w:color w:val="000000"/>
          <w:szCs w:val="24"/>
          <w:shd w:val="clear" w:color="auto" w:fill="FFFFFF"/>
        </w:rPr>
        <w:t>laboris</w:t>
      </w:r>
      <w:proofErr w:type="spellEnd"/>
      <w:r>
        <w:rPr>
          <w:color w:val="000000"/>
          <w:szCs w:val="24"/>
          <w:shd w:val="clear" w:color="auto" w:fill="FFFFFF"/>
        </w:rPr>
        <w:t xml:space="preserve"> </w:t>
      </w:r>
      <w:proofErr w:type="spellStart"/>
      <w:r>
        <w:rPr>
          <w:color w:val="000000"/>
          <w:szCs w:val="24"/>
          <w:shd w:val="clear" w:color="auto" w:fill="FFFFFF"/>
        </w:rPr>
        <w:t>nisi</w:t>
      </w:r>
      <w:proofErr w:type="spellEnd"/>
      <w:r>
        <w:rPr>
          <w:color w:val="000000"/>
          <w:szCs w:val="24"/>
          <w:shd w:val="clear" w:color="auto" w:fill="FFFFFF"/>
        </w:rPr>
        <w:t xml:space="preserve"> </w:t>
      </w:r>
      <w:proofErr w:type="spellStart"/>
      <w:r>
        <w:rPr>
          <w:color w:val="000000"/>
          <w:szCs w:val="24"/>
          <w:shd w:val="clear" w:color="auto" w:fill="FFFFFF"/>
        </w:rPr>
        <w:t>ut</w:t>
      </w:r>
      <w:proofErr w:type="spellEnd"/>
      <w:r>
        <w:rPr>
          <w:color w:val="000000"/>
          <w:szCs w:val="24"/>
          <w:shd w:val="clear" w:color="auto" w:fill="FFFFFF"/>
        </w:rPr>
        <w:t xml:space="preserve"> </w:t>
      </w:r>
      <w:proofErr w:type="spellStart"/>
      <w:r>
        <w:rPr>
          <w:color w:val="000000"/>
          <w:szCs w:val="24"/>
          <w:shd w:val="clear" w:color="auto" w:fill="FFFFFF"/>
        </w:rPr>
        <w:t>aliquip</w:t>
      </w:r>
      <w:proofErr w:type="spellEnd"/>
      <w:r>
        <w:rPr>
          <w:color w:val="000000"/>
          <w:szCs w:val="24"/>
          <w:shd w:val="clear" w:color="auto" w:fill="FFFFFF"/>
        </w:rPr>
        <w:t xml:space="preserve"> </w:t>
      </w:r>
      <w:proofErr w:type="spellStart"/>
      <w:r>
        <w:rPr>
          <w:color w:val="000000"/>
          <w:szCs w:val="24"/>
          <w:shd w:val="clear" w:color="auto" w:fill="FFFFFF"/>
        </w:rPr>
        <w:t>ex</w:t>
      </w:r>
      <w:proofErr w:type="spellEnd"/>
      <w:r>
        <w:rPr>
          <w:color w:val="000000"/>
          <w:szCs w:val="24"/>
          <w:shd w:val="clear" w:color="auto" w:fill="FFFFFF"/>
        </w:rPr>
        <w:t xml:space="preserve"> </w:t>
      </w:r>
      <w:proofErr w:type="spellStart"/>
      <w:r>
        <w:rPr>
          <w:color w:val="000000"/>
          <w:szCs w:val="24"/>
          <w:shd w:val="clear" w:color="auto" w:fill="FFFFFF"/>
        </w:rPr>
        <w:t>ea</w:t>
      </w:r>
      <w:r>
        <w:rPr>
          <w:szCs w:val="24"/>
        </w:rPr>
        <w:t>.</w:t>
      </w:r>
      <w:proofErr w:type="spellEnd"/>
    </w:p>
    <w:p w14:paraId="69C9926D" w14:textId="77777777" w:rsidR="005D5BE6" w:rsidRDefault="006E0A83">
      <w:pPr>
        <w:pStyle w:val="Heading2"/>
      </w:pPr>
      <w:bookmarkStart w:id="21" w:name="_Toc142127381"/>
      <w:r>
        <w:rPr>
          <w:lang w:val="id-ID"/>
        </w:rPr>
        <w:t>Saran</w:t>
      </w:r>
      <w:bookmarkEnd w:id="21"/>
    </w:p>
    <w:p w14:paraId="75033E14" w14:textId="77777777" w:rsidR="005D5BE6" w:rsidRDefault="006E0A83">
      <w:pPr>
        <w:pStyle w:val="ListParagraph"/>
        <w:spacing w:after="0" w:line="480" w:lineRule="auto"/>
        <w:ind w:left="0" w:firstLine="709"/>
        <w:jc w:val="both"/>
      </w:pPr>
      <w:r>
        <w:rPr>
          <w:color w:val="000000"/>
          <w:szCs w:val="24"/>
          <w:shd w:val="clear" w:color="auto" w:fill="FFFFFF"/>
        </w:rPr>
        <w:t>Lorem ipsum dolor sit amet, consectetur adipiscing elit, sed do eiusmod tempor incididunt ut labore et dolore magna aliqua. Ut enim ad minim veniam, quis</w:t>
      </w:r>
      <w:r>
        <w:rPr>
          <w:szCs w:val="24"/>
        </w:rPr>
        <w:t>:</w:t>
      </w:r>
    </w:p>
    <w:p w14:paraId="18718758" w14:textId="77777777" w:rsidR="005D5BE6" w:rsidRDefault="006E0A83">
      <w:pPr>
        <w:pStyle w:val="ListParagraph"/>
        <w:numPr>
          <w:ilvl w:val="0"/>
          <w:numId w:val="35"/>
        </w:numPr>
        <w:tabs>
          <w:tab w:val="clear" w:pos="0"/>
        </w:tabs>
        <w:spacing w:after="0" w:line="480" w:lineRule="auto"/>
        <w:ind w:left="284" w:hanging="283"/>
        <w:jc w:val="both"/>
        <w:rPr>
          <w:szCs w:val="24"/>
        </w:rPr>
      </w:pPr>
      <w:r>
        <w:rPr>
          <w:color w:val="000000"/>
          <w:szCs w:val="24"/>
          <w:shd w:val="clear" w:color="auto" w:fill="FFFFFF"/>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Lorem ipsum dolor sit amet, consectetur</w:t>
      </w:r>
      <w:r>
        <w:rPr>
          <w:szCs w:val="24"/>
        </w:rPr>
        <w:t>.</w:t>
      </w:r>
    </w:p>
    <w:p w14:paraId="5661FB08" w14:textId="77777777" w:rsidR="005D5BE6" w:rsidRDefault="006E0A83">
      <w:pPr>
        <w:pStyle w:val="ListParagraph"/>
        <w:numPr>
          <w:ilvl w:val="0"/>
          <w:numId w:val="35"/>
        </w:numPr>
        <w:tabs>
          <w:tab w:val="clear" w:pos="0"/>
        </w:tabs>
        <w:spacing w:after="0" w:line="480" w:lineRule="auto"/>
        <w:ind w:left="284" w:hanging="283"/>
        <w:jc w:val="both"/>
        <w:rPr>
          <w:szCs w:val="24"/>
        </w:rPr>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 ex ea commodo consequat. Duis aute irure dolor Lorem ipsum dolor sit amet, consectetur adipiscing</w:t>
      </w:r>
      <w:r>
        <w:rPr>
          <w:szCs w:val="24"/>
        </w:rPr>
        <w:t>.</w:t>
      </w:r>
    </w:p>
    <w:p w14:paraId="07E8475D" w14:textId="77777777" w:rsidR="005D5BE6" w:rsidRDefault="006E0A83">
      <w:pPr>
        <w:pStyle w:val="ListParagraph"/>
        <w:numPr>
          <w:ilvl w:val="0"/>
          <w:numId w:val="35"/>
        </w:numPr>
        <w:tabs>
          <w:tab w:val="clear" w:pos="0"/>
        </w:tabs>
        <w:spacing w:after="0" w:line="480" w:lineRule="auto"/>
        <w:ind w:left="284" w:hanging="283"/>
        <w:jc w:val="both"/>
        <w:rPr>
          <w:szCs w:val="24"/>
        </w:rPr>
      </w:pPr>
      <w:r>
        <w:rPr>
          <w:color w:val="000000"/>
          <w:szCs w:val="24"/>
          <w:shd w:val="clear" w:color="auto" w:fill="FFFFFF"/>
        </w:rPr>
        <w:t>Lorem ipsum dolor sit amet, consectetur adipiscing elit, sed do eiusmod tempor incididunt ut labore et dolore magna aliqua. Ut enim ad minim veniam, quis nostrud exercitation</w:t>
      </w:r>
      <w:r>
        <w:rPr>
          <w:szCs w:val="24"/>
        </w:rPr>
        <w:t>.</w:t>
      </w:r>
    </w:p>
    <w:p w14:paraId="75066C03" w14:textId="77777777" w:rsidR="005D5BE6" w:rsidRDefault="006E0A83">
      <w:pPr>
        <w:pStyle w:val="ListParagraph"/>
        <w:numPr>
          <w:ilvl w:val="0"/>
          <w:numId w:val="35"/>
        </w:numPr>
        <w:tabs>
          <w:tab w:val="clear" w:pos="0"/>
        </w:tabs>
        <w:spacing w:after="0" w:line="480" w:lineRule="auto"/>
        <w:ind w:left="284" w:hanging="283"/>
        <w:jc w:val="both"/>
      </w:pPr>
      <w:r>
        <w:rPr>
          <w:color w:val="000000"/>
          <w:szCs w:val="24"/>
          <w:shd w:val="clear" w:color="auto" w:fill="FFFFFF"/>
        </w:rPr>
        <w:t>Lorem ipsum dolor sit amet, consectetur adipiscing elit, sed do eiusmod tempor incididunt ut labore et dolore magna aliqua. Ut enim ad minim veniam, quis nostrud exercitation ullamco laboris nisi ut aliquip</w:t>
      </w:r>
      <w:r>
        <w:rPr>
          <w:szCs w:val="24"/>
        </w:rPr>
        <w:t>.</w:t>
      </w:r>
    </w:p>
    <w:p w14:paraId="126A95E5" w14:textId="77777777" w:rsidR="005D5BE6" w:rsidRDefault="005D5BE6">
      <w:pPr>
        <w:sectPr w:rsidR="005D5BE6" w:rsidSect="006D4C90">
          <w:headerReference w:type="even" r:id="rId14"/>
          <w:headerReference w:type="default" r:id="rId15"/>
          <w:footerReference w:type="even" r:id="rId16"/>
          <w:footerReference w:type="default" r:id="rId17"/>
          <w:headerReference w:type="first" r:id="rId18"/>
          <w:footerReference w:type="first" r:id="rId19"/>
          <w:pgSz w:w="11906" w:h="16838" w:code="9"/>
          <w:pgMar w:top="2268" w:right="1701" w:bottom="1701" w:left="2268" w:header="1417" w:footer="850" w:gutter="0"/>
          <w:cols w:space="720"/>
          <w:titlePg/>
          <w:docGrid w:linePitch="360"/>
        </w:sectPr>
      </w:pPr>
    </w:p>
    <w:p w14:paraId="47B954D3" w14:textId="073AE5DC" w:rsidR="005D5BE6" w:rsidRDefault="009019AB">
      <w:pPr>
        <w:pStyle w:val="Quote"/>
      </w:pPr>
      <w:r>
        <w:lastRenderedPageBreak/>
        <w:t>REFERENSI</w:t>
      </w:r>
    </w:p>
    <w:p w14:paraId="4A18FD21" w14:textId="77777777" w:rsidR="005D5BE6" w:rsidRDefault="006E0A83">
      <w:pPr>
        <w:widowControl w:val="0"/>
        <w:autoSpaceDE w:val="0"/>
        <w:autoSpaceDN w:val="0"/>
        <w:adjustRightInd w:val="0"/>
        <w:spacing w:after="0" w:line="240" w:lineRule="auto"/>
        <w:ind w:left="480" w:hanging="480"/>
        <w:jc w:val="both"/>
        <w:rPr>
          <w:szCs w:val="24"/>
        </w:rPr>
      </w:pPr>
      <w:r>
        <w:fldChar w:fldCharType="begin" w:fldLock="1"/>
      </w:r>
      <w:r>
        <w:instrText xml:space="preserve">ADDIN Mendeley Bibliography CSL_BIBLIOGRAPHY </w:instrText>
      </w:r>
      <w:r>
        <w:fldChar w:fldCharType="separate"/>
      </w:r>
      <w:r>
        <w:rPr>
          <w:szCs w:val="24"/>
        </w:rPr>
        <w:t xml:space="preserve">Abdelhalim, E. A., &amp; El Khayat, G. A. (2016). A utilization-based genetic algorithm for solving the university timetabling problem (UGA). </w:t>
      </w:r>
      <w:r>
        <w:rPr>
          <w:i/>
          <w:iCs/>
          <w:szCs w:val="24"/>
        </w:rPr>
        <w:t>Alexandria Engineering Journal</w:t>
      </w:r>
      <w:r>
        <w:rPr>
          <w:szCs w:val="24"/>
        </w:rPr>
        <w:t xml:space="preserve">, </w:t>
      </w:r>
      <w:r>
        <w:rPr>
          <w:i/>
          <w:iCs/>
          <w:szCs w:val="24"/>
        </w:rPr>
        <w:t>55</w:t>
      </w:r>
      <w:r>
        <w:rPr>
          <w:szCs w:val="24"/>
        </w:rPr>
        <w:t>(2), 1395–1409. https://doi.org/10.1016/j.aej.2016.02.017</w:t>
      </w:r>
    </w:p>
    <w:p w14:paraId="3BB3BD83" w14:textId="77777777" w:rsidR="005D5BE6" w:rsidRDefault="005D5BE6">
      <w:pPr>
        <w:widowControl w:val="0"/>
        <w:autoSpaceDE w:val="0"/>
        <w:autoSpaceDN w:val="0"/>
        <w:adjustRightInd w:val="0"/>
        <w:spacing w:after="0" w:line="240" w:lineRule="auto"/>
        <w:ind w:left="480" w:hanging="480"/>
        <w:jc w:val="both"/>
        <w:rPr>
          <w:szCs w:val="24"/>
        </w:rPr>
      </w:pPr>
    </w:p>
    <w:p w14:paraId="797A0FAC"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Akkan, C., &amp; Gülcü, A. (2018). A bi-criteria hybrid genetic algorithm with robustness objective for the course timetabling problem. </w:t>
      </w:r>
      <w:r>
        <w:rPr>
          <w:i/>
          <w:iCs/>
          <w:szCs w:val="24"/>
        </w:rPr>
        <w:t>Computers and Operations Research</w:t>
      </w:r>
      <w:r>
        <w:rPr>
          <w:szCs w:val="24"/>
        </w:rPr>
        <w:t xml:space="preserve">, </w:t>
      </w:r>
      <w:r>
        <w:rPr>
          <w:i/>
          <w:iCs/>
          <w:szCs w:val="24"/>
        </w:rPr>
        <w:t>90</w:t>
      </w:r>
      <w:r>
        <w:rPr>
          <w:szCs w:val="24"/>
        </w:rPr>
        <w:t>, 22–32. https://doi.org/10.1016/j.cor.2017.09.007</w:t>
      </w:r>
    </w:p>
    <w:p w14:paraId="5AB82574" w14:textId="77777777" w:rsidR="005D5BE6" w:rsidRDefault="005D5BE6">
      <w:pPr>
        <w:widowControl w:val="0"/>
        <w:autoSpaceDE w:val="0"/>
        <w:autoSpaceDN w:val="0"/>
        <w:adjustRightInd w:val="0"/>
        <w:spacing w:after="0" w:line="240" w:lineRule="auto"/>
        <w:ind w:left="480" w:hanging="480"/>
        <w:jc w:val="both"/>
        <w:rPr>
          <w:szCs w:val="24"/>
        </w:rPr>
      </w:pPr>
    </w:p>
    <w:p w14:paraId="6581C99A"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de Oliveira, L. L., Freitas, A. A., &amp; Tinós, R. (2018). Multi-objective genetic algorithms in the study of the genetic code’s adaptability. </w:t>
      </w:r>
      <w:r>
        <w:rPr>
          <w:i/>
          <w:iCs/>
          <w:szCs w:val="24"/>
        </w:rPr>
        <w:t>Information Sciences</w:t>
      </w:r>
      <w:r>
        <w:rPr>
          <w:szCs w:val="24"/>
        </w:rPr>
        <w:t xml:space="preserve">, </w:t>
      </w:r>
      <w:r>
        <w:rPr>
          <w:i/>
          <w:iCs/>
          <w:szCs w:val="24"/>
        </w:rPr>
        <w:t>425</w:t>
      </w:r>
      <w:r>
        <w:rPr>
          <w:szCs w:val="24"/>
        </w:rPr>
        <w:t>, 48–61. https://doi.org/10.1016/j.ins.2017.10.022</w:t>
      </w:r>
    </w:p>
    <w:p w14:paraId="3F1FF974" w14:textId="77777777" w:rsidR="005D5BE6" w:rsidRDefault="005D5BE6">
      <w:pPr>
        <w:widowControl w:val="0"/>
        <w:autoSpaceDE w:val="0"/>
        <w:autoSpaceDN w:val="0"/>
        <w:adjustRightInd w:val="0"/>
        <w:spacing w:after="0" w:line="240" w:lineRule="auto"/>
        <w:ind w:left="480" w:hanging="480"/>
        <w:jc w:val="both"/>
        <w:rPr>
          <w:szCs w:val="24"/>
        </w:rPr>
      </w:pPr>
    </w:p>
    <w:p w14:paraId="48B1AF2E"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Febrita, R. E., &amp; Mahmudy, W. F. (2017). Modified genetic algorithm for high school time-table scheduling with fuzzy time window. </w:t>
      </w:r>
      <w:r>
        <w:rPr>
          <w:i/>
          <w:iCs/>
          <w:szCs w:val="24"/>
        </w:rPr>
        <w:t>International Conference on Sustainable Information Engineering and Technology</w:t>
      </w:r>
      <w:r>
        <w:rPr>
          <w:szCs w:val="24"/>
        </w:rPr>
        <w:t>, 88–92.</w:t>
      </w:r>
    </w:p>
    <w:p w14:paraId="639A61F5" w14:textId="77777777" w:rsidR="005D5BE6" w:rsidRDefault="005D5BE6">
      <w:pPr>
        <w:widowControl w:val="0"/>
        <w:autoSpaceDE w:val="0"/>
        <w:autoSpaceDN w:val="0"/>
        <w:adjustRightInd w:val="0"/>
        <w:spacing w:after="0" w:line="240" w:lineRule="auto"/>
        <w:ind w:left="480" w:hanging="480"/>
        <w:jc w:val="both"/>
        <w:rPr>
          <w:szCs w:val="24"/>
        </w:rPr>
      </w:pPr>
    </w:p>
    <w:p w14:paraId="34ACE393"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Gao, S., &amp; Silva, C. W. De. (2016). A modified estimation distribution algorithm based on extreme elitism. </w:t>
      </w:r>
      <w:r>
        <w:rPr>
          <w:i/>
          <w:iCs/>
          <w:szCs w:val="24"/>
        </w:rPr>
        <w:t>BioSystems</w:t>
      </w:r>
      <w:r>
        <w:rPr>
          <w:szCs w:val="24"/>
        </w:rPr>
        <w:t xml:space="preserve">, </w:t>
      </w:r>
      <w:r>
        <w:rPr>
          <w:i/>
          <w:iCs/>
          <w:szCs w:val="24"/>
        </w:rPr>
        <w:t>150</w:t>
      </w:r>
      <w:r>
        <w:rPr>
          <w:szCs w:val="24"/>
        </w:rPr>
        <w:t>, 149–166. https://doi.org/10.1016/j.biosystems.2016.10.001</w:t>
      </w:r>
    </w:p>
    <w:p w14:paraId="67A343A2" w14:textId="77777777" w:rsidR="005D5BE6" w:rsidRDefault="005D5BE6">
      <w:pPr>
        <w:widowControl w:val="0"/>
        <w:autoSpaceDE w:val="0"/>
        <w:autoSpaceDN w:val="0"/>
        <w:adjustRightInd w:val="0"/>
        <w:spacing w:after="0" w:line="240" w:lineRule="auto"/>
        <w:ind w:left="480" w:hanging="480"/>
        <w:jc w:val="both"/>
        <w:rPr>
          <w:szCs w:val="24"/>
        </w:rPr>
      </w:pPr>
    </w:p>
    <w:p w14:paraId="7D6697C2"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Ghasemi, E., Moradi, P., &amp; Fathi, M. (2015). Integrating ABC with genetic grouping for university course timetabling problem. </w:t>
      </w:r>
      <w:r>
        <w:rPr>
          <w:i/>
          <w:iCs/>
          <w:szCs w:val="24"/>
        </w:rPr>
        <w:t>2015 5th International Conference on Computer and Knowledge Engineering (lCCKE)</w:t>
      </w:r>
      <w:r>
        <w:rPr>
          <w:szCs w:val="24"/>
        </w:rPr>
        <w:t>, 24–29.</w:t>
      </w:r>
    </w:p>
    <w:p w14:paraId="63D8DB9F" w14:textId="77777777" w:rsidR="005D5BE6" w:rsidRDefault="005D5BE6">
      <w:pPr>
        <w:widowControl w:val="0"/>
        <w:autoSpaceDE w:val="0"/>
        <w:autoSpaceDN w:val="0"/>
        <w:adjustRightInd w:val="0"/>
        <w:spacing w:after="0" w:line="240" w:lineRule="auto"/>
        <w:ind w:left="480" w:hanging="480"/>
        <w:jc w:val="both"/>
        <w:rPr>
          <w:szCs w:val="24"/>
        </w:rPr>
      </w:pPr>
    </w:p>
    <w:p w14:paraId="116E3D34"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Jafari-Marandi, R., &amp; Smith, B. K. (2017). Fluid genetic algorithm (FGA). </w:t>
      </w:r>
      <w:r>
        <w:rPr>
          <w:i/>
          <w:iCs/>
          <w:szCs w:val="24"/>
        </w:rPr>
        <w:t>Journal of Computational Design and Engineering</w:t>
      </w:r>
      <w:r>
        <w:rPr>
          <w:szCs w:val="24"/>
        </w:rPr>
        <w:t xml:space="preserve">, </w:t>
      </w:r>
      <w:r>
        <w:rPr>
          <w:i/>
          <w:iCs/>
          <w:szCs w:val="24"/>
        </w:rPr>
        <w:t>4</w:t>
      </w:r>
      <w:r>
        <w:rPr>
          <w:szCs w:val="24"/>
        </w:rPr>
        <w:t>(2), 158–167. https://doi.org/10.1016/j.jcde.2017.03.001</w:t>
      </w:r>
    </w:p>
    <w:p w14:paraId="4D2EB095" w14:textId="77777777" w:rsidR="005D5BE6" w:rsidRDefault="005D5BE6">
      <w:pPr>
        <w:widowControl w:val="0"/>
        <w:autoSpaceDE w:val="0"/>
        <w:autoSpaceDN w:val="0"/>
        <w:adjustRightInd w:val="0"/>
        <w:spacing w:after="0" w:line="240" w:lineRule="auto"/>
        <w:ind w:left="480" w:hanging="480"/>
        <w:jc w:val="both"/>
        <w:rPr>
          <w:szCs w:val="24"/>
        </w:rPr>
      </w:pPr>
    </w:p>
    <w:p w14:paraId="133922EB"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Lei, Y., Shi, J., &amp; Yan, Z. (2018). A memetic algorithm based on MOEA/D for the examination timetabling problem. </w:t>
      </w:r>
      <w:r>
        <w:rPr>
          <w:i/>
          <w:iCs/>
          <w:szCs w:val="24"/>
        </w:rPr>
        <w:t>Soft Computing</w:t>
      </w:r>
      <w:r>
        <w:rPr>
          <w:szCs w:val="24"/>
        </w:rPr>
        <w:t xml:space="preserve">, </w:t>
      </w:r>
      <w:r>
        <w:rPr>
          <w:i/>
          <w:iCs/>
          <w:szCs w:val="24"/>
        </w:rPr>
        <w:t>22</w:t>
      </w:r>
      <w:r>
        <w:rPr>
          <w:szCs w:val="24"/>
        </w:rPr>
        <w:t>(5), 1511–1523. https://doi.org/10.1007/s00500-017-2886-y</w:t>
      </w:r>
    </w:p>
    <w:p w14:paraId="11FD3C3C" w14:textId="77777777" w:rsidR="005D5BE6" w:rsidRDefault="005D5BE6">
      <w:pPr>
        <w:widowControl w:val="0"/>
        <w:autoSpaceDE w:val="0"/>
        <w:autoSpaceDN w:val="0"/>
        <w:adjustRightInd w:val="0"/>
        <w:spacing w:after="0" w:line="240" w:lineRule="auto"/>
        <w:ind w:left="480" w:hanging="480"/>
        <w:jc w:val="both"/>
        <w:rPr>
          <w:szCs w:val="24"/>
        </w:rPr>
      </w:pPr>
    </w:p>
    <w:p w14:paraId="3AFC7961"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Lewis, R., &amp; Thompson, J. (2014). Analysing the effects of solution space connectivity with an effective metaheuristic for the course timetabling problem. </w:t>
      </w:r>
      <w:r>
        <w:rPr>
          <w:i/>
          <w:iCs/>
          <w:szCs w:val="24"/>
        </w:rPr>
        <w:t>European Journal of Operational Research</w:t>
      </w:r>
      <w:r>
        <w:rPr>
          <w:szCs w:val="24"/>
        </w:rPr>
        <w:t xml:space="preserve">, </w:t>
      </w:r>
      <w:r>
        <w:rPr>
          <w:i/>
          <w:iCs/>
          <w:szCs w:val="24"/>
        </w:rPr>
        <w:t>240</w:t>
      </w:r>
      <w:r>
        <w:rPr>
          <w:szCs w:val="24"/>
        </w:rPr>
        <w:t>(3), 637–648. https://doi.org/10.1016/j.ejor.2014.07.041</w:t>
      </w:r>
    </w:p>
    <w:p w14:paraId="02C93ED5" w14:textId="77777777" w:rsidR="005D5BE6" w:rsidRDefault="005D5BE6">
      <w:pPr>
        <w:widowControl w:val="0"/>
        <w:autoSpaceDE w:val="0"/>
        <w:autoSpaceDN w:val="0"/>
        <w:adjustRightInd w:val="0"/>
        <w:spacing w:after="0" w:line="240" w:lineRule="auto"/>
        <w:ind w:left="480" w:hanging="480"/>
        <w:jc w:val="both"/>
        <w:rPr>
          <w:szCs w:val="24"/>
        </w:rPr>
      </w:pPr>
    </w:p>
    <w:p w14:paraId="7D7C1484"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Liu, W., Zhu, H., Wang, Y., Zhou, S., Bai, Y., &amp; Zhao, C. (2013). Topology optimization of support structure of telescope skin based on bit-matrix representation NSGA-II. </w:t>
      </w:r>
      <w:r>
        <w:rPr>
          <w:i/>
          <w:iCs/>
          <w:szCs w:val="24"/>
        </w:rPr>
        <w:t>Chinese Journal of Aeronautics</w:t>
      </w:r>
      <w:r>
        <w:rPr>
          <w:szCs w:val="24"/>
        </w:rPr>
        <w:t xml:space="preserve">, </w:t>
      </w:r>
      <w:r>
        <w:rPr>
          <w:i/>
          <w:iCs/>
          <w:szCs w:val="24"/>
        </w:rPr>
        <w:t>26</w:t>
      </w:r>
      <w:r>
        <w:rPr>
          <w:szCs w:val="24"/>
        </w:rPr>
        <w:t xml:space="preserve">(6), 1422–1429. </w:t>
      </w:r>
      <w:r>
        <w:rPr>
          <w:szCs w:val="24"/>
        </w:rPr>
        <w:lastRenderedPageBreak/>
        <w:t>https://doi.org/10.1016/j.cja.2013.07.046</w:t>
      </w:r>
    </w:p>
    <w:p w14:paraId="1C2C136E" w14:textId="77777777" w:rsidR="005D5BE6" w:rsidRDefault="005D5BE6">
      <w:pPr>
        <w:widowControl w:val="0"/>
        <w:autoSpaceDE w:val="0"/>
        <w:autoSpaceDN w:val="0"/>
        <w:adjustRightInd w:val="0"/>
        <w:spacing w:after="0" w:line="240" w:lineRule="auto"/>
        <w:ind w:left="480" w:hanging="480"/>
        <w:jc w:val="both"/>
        <w:rPr>
          <w:szCs w:val="24"/>
        </w:rPr>
      </w:pPr>
    </w:p>
    <w:p w14:paraId="61F216BC"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Mahiba, A. A., &amp; Durai, C. A. D. (2012). Genetic algorithm with search bank strategies for university course timetabling problem. </w:t>
      </w:r>
      <w:r>
        <w:rPr>
          <w:i/>
          <w:iCs/>
          <w:szCs w:val="24"/>
        </w:rPr>
        <w:t>Procedia Engineering</w:t>
      </w:r>
      <w:r>
        <w:rPr>
          <w:szCs w:val="24"/>
        </w:rPr>
        <w:t xml:space="preserve">, </w:t>
      </w:r>
      <w:r>
        <w:rPr>
          <w:i/>
          <w:iCs/>
          <w:szCs w:val="24"/>
        </w:rPr>
        <w:t>38</w:t>
      </w:r>
      <w:r>
        <w:rPr>
          <w:szCs w:val="24"/>
        </w:rPr>
        <w:t>, 253–263. https://doi.org/10.1016/j.proeng.2012.06.033</w:t>
      </w:r>
    </w:p>
    <w:p w14:paraId="1F5F17D8" w14:textId="77777777" w:rsidR="005D5BE6" w:rsidRDefault="005D5BE6">
      <w:pPr>
        <w:widowControl w:val="0"/>
        <w:autoSpaceDE w:val="0"/>
        <w:autoSpaceDN w:val="0"/>
        <w:adjustRightInd w:val="0"/>
        <w:spacing w:after="0" w:line="240" w:lineRule="auto"/>
        <w:ind w:left="480" w:hanging="480"/>
        <w:jc w:val="both"/>
        <w:rPr>
          <w:szCs w:val="24"/>
        </w:rPr>
      </w:pPr>
    </w:p>
    <w:p w14:paraId="1E228260" w14:textId="77777777" w:rsidR="005D5BE6" w:rsidRDefault="006E0A83">
      <w:pPr>
        <w:widowControl w:val="0"/>
        <w:autoSpaceDE w:val="0"/>
        <w:autoSpaceDN w:val="0"/>
        <w:adjustRightInd w:val="0"/>
        <w:spacing w:after="0" w:line="240" w:lineRule="auto"/>
        <w:ind w:left="480" w:hanging="480"/>
        <w:jc w:val="both"/>
        <w:rPr>
          <w:szCs w:val="24"/>
        </w:rPr>
      </w:pPr>
      <w:r>
        <w:rPr>
          <w:szCs w:val="24"/>
        </w:rPr>
        <w:t xml:space="preserve">Parera, S., Sukmana, H. T., &amp; Wardhani, L. K. (2016). Application of genetic algorithm for class scheduling (case study: faculty of science and technology UIN Jakarta). </w:t>
      </w:r>
      <w:r>
        <w:rPr>
          <w:i/>
          <w:iCs/>
          <w:szCs w:val="24"/>
        </w:rPr>
        <w:t>2016 4th International Conference on Cyber and IT Service Management</w:t>
      </w:r>
      <w:r>
        <w:rPr>
          <w:szCs w:val="24"/>
        </w:rPr>
        <w:t>, 1–5. https://doi.org/10.1109/CITSM.2016.7577525</w:t>
      </w:r>
    </w:p>
    <w:p w14:paraId="2CF06C9A" w14:textId="77777777" w:rsidR="005D5BE6" w:rsidRDefault="005D5BE6">
      <w:pPr>
        <w:widowControl w:val="0"/>
        <w:autoSpaceDE w:val="0"/>
        <w:autoSpaceDN w:val="0"/>
        <w:adjustRightInd w:val="0"/>
        <w:spacing w:after="0" w:line="240" w:lineRule="auto"/>
        <w:ind w:left="480" w:hanging="480"/>
        <w:jc w:val="both"/>
        <w:rPr>
          <w:szCs w:val="24"/>
        </w:rPr>
      </w:pPr>
    </w:p>
    <w:p w14:paraId="1E830D9D" w14:textId="77777777" w:rsidR="005D5BE6" w:rsidRDefault="006E0A83">
      <w:pPr>
        <w:widowControl w:val="0"/>
        <w:autoSpaceDE w:val="0"/>
        <w:autoSpaceDN w:val="0"/>
        <w:adjustRightInd w:val="0"/>
        <w:spacing w:after="0" w:line="240" w:lineRule="auto"/>
        <w:ind w:left="480" w:hanging="480"/>
        <w:jc w:val="both"/>
      </w:pPr>
      <w:r>
        <w:rPr>
          <w:szCs w:val="24"/>
        </w:rPr>
        <w:t xml:space="preserve">Yousef, A. H., Salama, C., Jad, M. Y., El-gafy, T., Matar, M., &amp; Habashi, S. S. (2016). A GPU based genetic algorithm solution for the timetabling problem. </w:t>
      </w:r>
      <w:r>
        <w:rPr>
          <w:i/>
          <w:iCs/>
          <w:szCs w:val="24"/>
        </w:rPr>
        <w:t>2016 11th International Conference on Computer Engineering &amp; Systems (ICCES)</w:t>
      </w:r>
      <w:r>
        <w:rPr>
          <w:szCs w:val="24"/>
        </w:rPr>
        <w:t>, 103–109. https://doi.org/10.1109/ICCES.2016.7821982</w:t>
      </w:r>
    </w:p>
    <w:p w14:paraId="24AE0652" w14:textId="77777777" w:rsidR="005D5BE6" w:rsidRDefault="006E0A83">
      <w:pPr>
        <w:pStyle w:val="ListParagraph"/>
      </w:pPr>
      <w:r>
        <w:fldChar w:fldCharType="end"/>
      </w:r>
    </w:p>
    <w:p w14:paraId="433539CD" w14:textId="77777777" w:rsidR="00EC126A" w:rsidRDefault="00EC126A">
      <w:pPr>
        <w:pStyle w:val="ListParagraph"/>
      </w:pPr>
    </w:p>
    <w:p w14:paraId="6BF74849" w14:textId="05F892F8" w:rsidR="00EC126A" w:rsidRDefault="00EC126A">
      <w:pPr>
        <w:pStyle w:val="ListParagraph"/>
      </w:pPr>
    </w:p>
    <w:p w14:paraId="2C2AE16D" w14:textId="5ED220D3" w:rsidR="00361404" w:rsidRDefault="00361404">
      <w:pPr>
        <w:pStyle w:val="ListParagraph"/>
      </w:pPr>
    </w:p>
    <w:p w14:paraId="3E421EC9" w14:textId="09A3E096" w:rsidR="00361404" w:rsidRDefault="00361404">
      <w:pPr>
        <w:pStyle w:val="ListParagraph"/>
      </w:pPr>
    </w:p>
    <w:p w14:paraId="07BAA397" w14:textId="77777777" w:rsidR="004843F0" w:rsidRPr="004843F0" w:rsidRDefault="004843F0">
      <w:pPr>
        <w:pStyle w:val="ListParagraph"/>
        <w:rPr>
          <w:lang w:val="en-US"/>
        </w:rPr>
      </w:pPr>
    </w:p>
    <w:p w14:paraId="6EEB8C9E" w14:textId="5D7E7718" w:rsidR="00361404" w:rsidRDefault="00361404">
      <w:pPr>
        <w:pStyle w:val="ListParagraph"/>
      </w:pPr>
    </w:p>
    <w:p w14:paraId="57ABAA8F" w14:textId="6FBB1DCB" w:rsidR="00361404" w:rsidRDefault="00361404">
      <w:pPr>
        <w:pStyle w:val="ListParagraph"/>
      </w:pPr>
    </w:p>
    <w:p w14:paraId="7872D986" w14:textId="690FCF5B" w:rsidR="00361404" w:rsidRDefault="00361404">
      <w:pPr>
        <w:pStyle w:val="ListParagraph"/>
      </w:pPr>
    </w:p>
    <w:p w14:paraId="1E92C2A2" w14:textId="7F417BE4" w:rsidR="00361404" w:rsidRDefault="00361404">
      <w:pPr>
        <w:pStyle w:val="ListParagraph"/>
      </w:pPr>
    </w:p>
    <w:p w14:paraId="0E3ADF21" w14:textId="038EADDD" w:rsidR="00361404" w:rsidRDefault="00361404">
      <w:pPr>
        <w:pStyle w:val="ListParagraph"/>
      </w:pPr>
    </w:p>
    <w:p w14:paraId="13B0A598" w14:textId="7ACD756F" w:rsidR="00361404" w:rsidRDefault="00361404">
      <w:pPr>
        <w:pStyle w:val="ListParagraph"/>
      </w:pPr>
    </w:p>
    <w:p w14:paraId="0D31C828" w14:textId="0F6BE59F" w:rsidR="00E33E65" w:rsidRDefault="00E33E65" w:rsidP="009019AB">
      <w:pPr>
        <w:pStyle w:val="Heading1"/>
        <w:numPr>
          <w:ilvl w:val="0"/>
          <w:numId w:val="0"/>
        </w:numPr>
        <w:jc w:val="left"/>
        <w:sectPr w:rsidR="00E33E65" w:rsidSect="004843F0">
          <w:headerReference w:type="even" r:id="rId20"/>
          <w:headerReference w:type="default" r:id="rId21"/>
          <w:footerReference w:type="even" r:id="rId22"/>
          <w:footerReference w:type="default" r:id="rId23"/>
          <w:headerReference w:type="first" r:id="rId24"/>
          <w:footerReference w:type="first" r:id="rId25"/>
          <w:pgSz w:w="11906" w:h="16838" w:code="9"/>
          <w:pgMar w:top="2268" w:right="1701" w:bottom="1701" w:left="2268" w:header="1417" w:footer="850" w:gutter="0"/>
          <w:cols w:space="720"/>
          <w:titlePg/>
          <w:docGrid w:linePitch="360"/>
        </w:sectPr>
      </w:pPr>
    </w:p>
    <w:p w14:paraId="2784BAD6" w14:textId="77777777" w:rsidR="00D40781" w:rsidRPr="00CB2675" w:rsidRDefault="00D40781" w:rsidP="009019AB">
      <w:pPr>
        <w:pStyle w:val="paragraf"/>
        <w:rPr>
          <w:lang w:val="id-ID"/>
        </w:rPr>
      </w:pPr>
    </w:p>
    <w:sectPr w:rsidR="00D40781" w:rsidRPr="00CB2675" w:rsidSect="004843F0">
      <w:pgSz w:w="11906" w:h="16838" w:code="9"/>
      <w:pgMar w:top="2268" w:right="1701" w:bottom="1701" w:left="2268" w:header="1417"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179E9" w14:textId="77777777" w:rsidR="003E13AC" w:rsidRDefault="003E13AC">
      <w:pPr>
        <w:spacing w:after="0" w:line="240" w:lineRule="auto"/>
      </w:pPr>
      <w:r>
        <w:separator/>
      </w:r>
    </w:p>
  </w:endnote>
  <w:endnote w:type="continuationSeparator" w:id="0">
    <w:p w14:paraId="3EE80894" w14:textId="77777777" w:rsidR="003E13AC" w:rsidRDefault="003E1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eeSans">
    <w:altName w:val="Calibri"/>
    <w:charset w:val="01"/>
    <w:family w:val="auto"/>
    <w:pitch w:val="default"/>
  </w:font>
  <w:font w:name="Liberation Sans">
    <w:altName w:val="Arial"/>
    <w:charset w:val="01"/>
    <w:family w:val="swiss"/>
    <w:pitch w:val="default"/>
  </w:font>
  <w:font w:name="Noto Sans CJK SC Regular">
    <w:altName w:val="Calibri"/>
    <w:charset w:val="01"/>
    <w:family w:val="auto"/>
    <w:pitch w:val="default"/>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auto"/>
    <w:pitch w:val="default"/>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A7D99" w14:textId="0FBB53CA" w:rsidR="008F03F2" w:rsidRDefault="008F03F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22613" w14:textId="77777777" w:rsidR="00F3043B" w:rsidRDefault="00F3043B">
    <w:pPr>
      <w:pStyle w:val="Footer"/>
      <w:jc w:val="center"/>
    </w:pPr>
    <w:r>
      <w:rPr>
        <w:szCs w:val="24"/>
      </w:rPr>
      <w:fldChar w:fldCharType="begin"/>
    </w:r>
    <w:r>
      <w:rPr>
        <w:szCs w:val="24"/>
      </w:rPr>
      <w:instrText xml:space="preserve"> PAGE </w:instrText>
    </w:r>
    <w:r>
      <w:rPr>
        <w:szCs w:val="24"/>
      </w:rPr>
      <w:fldChar w:fldCharType="separate"/>
    </w:r>
    <w:r>
      <w:rPr>
        <w:noProof/>
        <w:szCs w:val="24"/>
      </w:rPr>
      <w:t>vi</w:t>
    </w:r>
    <w:r>
      <w:rPr>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2EAB4" w14:textId="77777777" w:rsidR="008F03F2" w:rsidRDefault="008F03F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7A18D" w14:textId="77777777" w:rsidR="008F03F2" w:rsidRDefault="008F03F2">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222EB" w14:textId="5DB4A890" w:rsidR="008F03F2" w:rsidRDefault="008F03F2">
    <w:pPr>
      <w:pStyle w:val="Footer"/>
      <w:jc w:val="center"/>
    </w:pPr>
    <w:r>
      <w:rPr>
        <w:szCs w:val="24"/>
      </w:rPr>
      <w:fldChar w:fldCharType="begin"/>
    </w:r>
    <w:r>
      <w:rPr>
        <w:szCs w:val="24"/>
      </w:rPr>
      <w:instrText xml:space="preserve"> PAGE </w:instrText>
    </w:r>
    <w:r>
      <w:rPr>
        <w:szCs w:val="24"/>
      </w:rPr>
      <w:fldChar w:fldCharType="separate"/>
    </w:r>
    <w:r w:rsidR="00AD0919">
      <w:rPr>
        <w:noProof/>
        <w:szCs w:val="24"/>
      </w:rPr>
      <w:t>50</w:t>
    </w:r>
    <w:r>
      <w:rPr>
        <w:szCs w:val="2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35EB2" w14:textId="77777777" w:rsidR="008F03F2" w:rsidRDefault="008F03F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793FF" w14:textId="72A9C03D" w:rsidR="004843F0" w:rsidRDefault="003E13AC">
    <w:pPr>
      <w:pStyle w:val="Footer"/>
      <w:jc w:val="center"/>
    </w:pPr>
    <w:sdt>
      <w:sdtPr>
        <w:id w:val="-510534717"/>
        <w:docPartObj>
          <w:docPartGallery w:val="Page Numbers (Bottom of Page)"/>
          <w:docPartUnique/>
        </w:docPartObj>
      </w:sdtPr>
      <w:sdtEndPr>
        <w:rPr>
          <w:noProof/>
        </w:rPr>
      </w:sdtEndPr>
      <w:sdtContent/>
    </w:sdt>
  </w:p>
  <w:p w14:paraId="1A80B34C" w14:textId="77777777" w:rsidR="008F03F2" w:rsidRDefault="008F03F2">
    <w:pPr>
      <w:pStyle w:val="Footer"/>
      <w:jc w:val="cen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214033"/>
      <w:docPartObj>
        <w:docPartGallery w:val="Page Numbers (Bottom of Page)"/>
        <w:docPartUnique/>
      </w:docPartObj>
    </w:sdtPr>
    <w:sdtEndPr>
      <w:rPr>
        <w:noProof/>
      </w:rPr>
    </w:sdtEndPr>
    <w:sdtContent>
      <w:p w14:paraId="0AE74891" w14:textId="6174CA5D" w:rsidR="004843F0" w:rsidRDefault="003E13AC">
        <w:pPr>
          <w:pStyle w:val="Footer"/>
          <w:jc w:val="center"/>
        </w:pPr>
      </w:p>
    </w:sdtContent>
  </w:sdt>
  <w:p w14:paraId="49A72D09" w14:textId="77777777" w:rsidR="008F03F2" w:rsidRDefault="008F03F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C03A4" w14:textId="77777777" w:rsidR="003E13AC" w:rsidRDefault="003E13AC">
      <w:pPr>
        <w:spacing w:after="0" w:line="240" w:lineRule="auto"/>
      </w:pPr>
      <w:r>
        <w:separator/>
      </w:r>
    </w:p>
  </w:footnote>
  <w:footnote w:type="continuationSeparator" w:id="0">
    <w:p w14:paraId="0EAEC433" w14:textId="77777777" w:rsidR="003E13AC" w:rsidRDefault="003E1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5027D" w14:textId="77777777" w:rsidR="008F03F2" w:rsidRDefault="008F03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16FE6" w14:textId="7D898D76" w:rsidR="008F03F2" w:rsidRDefault="008F03F2">
    <w:pPr>
      <w:pStyle w:val="Header"/>
      <w:jc w:val="right"/>
    </w:pPr>
    <w:r>
      <w:rPr>
        <w:szCs w:val="24"/>
      </w:rPr>
      <w:fldChar w:fldCharType="begin"/>
    </w:r>
    <w:r>
      <w:rPr>
        <w:szCs w:val="24"/>
      </w:rPr>
      <w:instrText xml:space="preserve"> PAGE </w:instrText>
    </w:r>
    <w:r>
      <w:rPr>
        <w:szCs w:val="24"/>
      </w:rPr>
      <w:fldChar w:fldCharType="separate"/>
    </w:r>
    <w:r w:rsidR="00AD0919">
      <w:rPr>
        <w:noProof/>
        <w:szCs w:val="24"/>
      </w:rPr>
      <w:t>51</w:t>
    </w:r>
    <w:r>
      <w:rPr>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E3FA8" w14:textId="77777777" w:rsidR="008F03F2" w:rsidRDefault="008F03F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8B704" w14:textId="77777777" w:rsidR="008F03F2" w:rsidRDefault="008F03F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5271" w14:textId="6C5096D7" w:rsidR="004843F0" w:rsidRDefault="004843F0">
    <w:pPr>
      <w:pStyle w:val="Header"/>
      <w:jc w:val="right"/>
    </w:pPr>
  </w:p>
  <w:p w14:paraId="77302CCE" w14:textId="77777777" w:rsidR="008F03F2" w:rsidRDefault="008F03F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27E07" w14:textId="77777777" w:rsidR="008F03F2" w:rsidRDefault="008F03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5"/>
    <w:multiLevelType w:val="singleLevel"/>
    <w:tmpl w:val="842E59EE"/>
    <w:lvl w:ilvl="0">
      <w:start w:val="1"/>
      <w:numFmt w:val="decimal"/>
      <w:lvlText w:val="%1."/>
      <w:lvlJc w:val="left"/>
      <w:pPr>
        <w:tabs>
          <w:tab w:val="left" w:pos="-1276"/>
        </w:tabs>
        <w:ind w:left="360" w:hanging="360"/>
      </w:pPr>
      <w:rPr>
        <w:rFonts w:ascii="Times New Roman" w:hAnsi="Times New Roman" w:cs="Times New Roman" w:hint="default"/>
        <w:i w:val="0"/>
        <w:iCs/>
        <w:sz w:val="24"/>
        <w:szCs w:val="24"/>
      </w:rPr>
    </w:lvl>
  </w:abstractNum>
  <w:abstractNum w:abstractNumId="1" w15:restartNumberingAfterBreak="0">
    <w:nsid w:val="00000009"/>
    <w:multiLevelType w:val="singleLevel"/>
    <w:tmpl w:val="00000009"/>
    <w:lvl w:ilvl="0">
      <w:start w:val="1"/>
      <w:numFmt w:val="decimal"/>
      <w:lvlText w:val="%1."/>
      <w:lvlJc w:val="left"/>
      <w:pPr>
        <w:tabs>
          <w:tab w:val="left" w:pos="0"/>
        </w:tabs>
        <w:ind w:left="1260" w:hanging="360"/>
      </w:pPr>
      <w:rPr>
        <w:rFonts w:ascii="Times New Roman" w:hAnsi="Times New Roman" w:cs="Times New Roman" w:hint="default"/>
        <w:b w:val="0"/>
        <w:sz w:val="24"/>
        <w:szCs w:val="24"/>
        <w:lang w:val="id-ID" w:eastAsia="id-ID"/>
      </w:rPr>
    </w:lvl>
  </w:abstractNum>
  <w:abstractNum w:abstractNumId="2" w15:restartNumberingAfterBreak="0">
    <w:nsid w:val="0000000A"/>
    <w:multiLevelType w:val="singleLevel"/>
    <w:tmpl w:val="0000000A"/>
    <w:lvl w:ilvl="0">
      <w:start w:val="1"/>
      <w:numFmt w:val="decimal"/>
      <w:lvlText w:val="%1."/>
      <w:lvlJc w:val="left"/>
      <w:pPr>
        <w:tabs>
          <w:tab w:val="left" w:pos="0"/>
        </w:tabs>
        <w:ind w:left="5956" w:hanging="360"/>
      </w:pPr>
      <w:rPr>
        <w:rFonts w:ascii="Times New Roman" w:hAnsi="Times New Roman" w:cs="Times New Roman"/>
        <w:sz w:val="24"/>
        <w:szCs w:val="24"/>
        <w:lang w:val="en-US"/>
      </w:rPr>
    </w:lvl>
  </w:abstractNum>
  <w:abstractNum w:abstractNumId="3" w15:restartNumberingAfterBreak="0">
    <w:nsid w:val="0000000D"/>
    <w:multiLevelType w:val="multilevel"/>
    <w:tmpl w:val="0000000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decimal"/>
      <w:lvlText w:val="%3."/>
      <w:lvlJc w:val="left"/>
      <w:pPr>
        <w:tabs>
          <w:tab w:val="left" w:pos="0"/>
        </w:tabs>
        <w:ind w:left="2160" w:hanging="360"/>
      </w:pPr>
      <w:rPr>
        <w:rFonts w:ascii="Times New Roman" w:hAnsi="Times New Roman" w:cs="Times New Roman" w:hint="default"/>
        <w:b w:val="0"/>
        <w:i/>
        <w:sz w:val="24"/>
        <w:szCs w:val="24"/>
        <w:lang w:val="en-US"/>
      </w:rPr>
    </w:lvl>
    <w:lvl w:ilvl="3">
      <w:start w:val="15"/>
      <w:numFmt w:val="bullet"/>
      <w:lvlText w:val="-"/>
      <w:lvlJc w:val="left"/>
      <w:pPr>
        <w:tabs>
          <w:tab w:val="left" w:pos="0"/>
        </w:tabs>
        <w:ind w:left="2880" w:hanging="360"/>
      </w:pPr>
      <w:rPr>
        <w:rFonts w:ascii="Times New Roman" w:hAnsi="Times New Roman" w:cs="Times New Roman" w:hint="default"/>
        <w:sz w:val="24"/>
        <w:szCs w:val="24"/>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000000F"/>
    <w:multiLevelType w:val="singleLevel"/>
    <w:tmpl w:val="0000000F"/>
    <w:lvl w:ilvl="0">
      <w:start w:val="1"/>
      <w:numFmt w:val="decimal"/>
      <w:lvlText w:val="%1."/>
      <w:lvlJc w:val="left"/>
      <w:pPr>
        <w:tabs>
          <w:tab w:val="left" w:pos="0"/>
        </w:tabs>
        <w:ind w:left="720" w:hanging="360"/>
      </w:pPr>
      <w:rPr>
        <w:rFonts w:ascii="Times New Roman" w:hAnsi="Times New Roman" w:cs="Times New Roman" w:hint="default"/>
        <w:sz w:val="24"/>
        <w:szCs w:val="24"/>
        <w:lang w:val="en-US"/>
      </w:rPr>
    </w:lvl>
  </w:abstractNum>
  <w:abstractNum w:abstractNumId="5" w15:restartNumberingAfterBreak="0">
    <w:nsid w:val="00000015"/>
    <w:multiLevelType w:val="singleLevel"/>
    <w:tmpl w:val="00000015"/>
    <w:lvl w:ilvl="0">
      <w:start w:val="1"/>
      <w:numFmt w:val="decimal"/>
      <w:lvlText w:val="%1."/>
      <w:lvlJc w:val="left"/>
      <w:pPr>
        <w:tabs>
          <w:tab w:val="left" w:pos="0"/>
        </w:tabs>
        <w:ind w:left="2345" w:hanging="360"/>
      </w:pPr>
      <w:rPr>
        <w:rFonts w:ascii="Times New Roman" w:hAnsi="Times New Roman" w:cs="Times New Roman" w:hint="default"/>
        <w:i w:val="0"/>
        <w:sz w:val="24"/>
        <w:szCs w:val="24"/>
      </w:rPr>
    </w:lvl>
  </w:abstractNum>
  <w:abstractNum w:abstractNumId="6" w15:restartNumberingAfterBreak="0">
    <w:nsid w:val="00000025"/>
    <w:multiLevelType w:val="singleLevel"/>
    <w:tmpl w:val="00000025"/>
    <w:lvl w:ilvl="0">
      <w:start w:val="1"/>
      <w:numFmt w:val="decimal"/>
      <w:lvlText w:val="%1."/>
      <w:lvlJc w:val="left"/>
      <w:pPr>
        <w:tabs>
          <w:tab w:val="left" w:pos="0"/>
        </w:tabs>
        <w:ind w:left="5956" w:hanging="360"/>
      </w:pPr>
      <w:rPr>
        <w:rFonts w:ascii="Times New Roman" w:hAnsi="Times New Roman" w:cs="Times New Roman" w:hint="default"/>
        <w:sz w:val="24"/>
        <w:szCs w:val="24"/>
        <w:lang w:val="en-US"/>
      </w:rPr>
    </w:lvl>
  </w:abstractNum>
  <w:abstractNum w:abstractNumId="7" w15:restartNumberingAfterBreak="0">
    <w:nsid w:val="00000027"/>
    <w:multiLevelType w:val="multilevel"/>
    <w:tmpl w:val="00000027"/>
    <w:lvl w:ilvl="0">
      <w:start w:val="1"/>
      <w:numFmt w:val="decimal"/>
      <w:lvlText w:val="%1."/>
      <w:lvlJc w:val="left"/>
      <w:pPr>
        <w:tabs>
          <w:tab w:val="left" w:pos="0"/>
        </w:tabs>
        <w:ind w:left="1636" w:hanging="360"/>
      </w:pPr>
      <w:rPr>
        <w:rFonts w:ascii="Times New Roman" w:hAnsi="Times New Roman" w:cs="Times New Roman"/>
        <w:sz w:val="24"/>
        <w:szCs w:val="24"/>
        <w:lang w:val="en-US"/>
      </w:rPr>
    </w:lvl>
    <w:lvl w:ilvl="1">
      <w:start w:val="1"/>
      <w:numFmt w:val="lowerLetter"/>
      <w:lvlText w:val="%2."/>
      <w:lvlJc w:val="left"/>
      <w:pPr>
        <w:tabs>
          <w:tab w:val="left" w:pos="0"/>
        </w:tabs>
        <w:ind w:left="2356" w:hanging="360"/>
      </w:pPr>
    </w:lvl>
    <w:lvl w:ilvl="2">
      <w:start w:val="1"/>
      <w:numFmt w:val="lowerRoman"/>
      <w:lvlText w:val="%3."/>
      <w:lvlJc w:val="right"/>
      <w:pPr>
        <w:tabs>
          <w:tab w:val="left" w:pos="0"/>
        </w:tabs>
        <w:ind w:left="3076" w:hanging="180"/>
      </w:pPr>
    </w:lvl>
    <w:lvl w:ilvl="3">
      <w:start w:val="1"/>
      <w:numFmt w:val="decimal"/>
      <w:lvlText w:val="%4."/>
      <w:lvlJc w:val="left"/>
      <w:pPr>
        <w:tabs>
          <w:tab w:val="left" w:pos="0"/>
        </w:tabs>
        <w:ind w:left="3796" w:hanging="360"/>
      </w:pPr>
      <w:rPr>
        <w:rFonts w:ascii="Times New Roman" w:hAnsi="Times New Roman" w:cs="Times New Roman"/>
        <w:sz w:val="24"/>
        <w:szCs w:val="24"/>
      </w:rPr>
    </w:lvl>
    <w:lvl w:ilvl="4">
      <w:start w:val="1"/>
      <w:numFmt w:val="lowerLetter"/>
      <w:lvlText w:val="%5."/>
      <w:lvlJc w:val="left"/>
      <w:pPr>
        <w:tabs>
          <w:tab w:val="left" w:pos="0"/>
        </w:tabs>
        <w:ind w:left="4516" w:hanging="360"/>
      </w:pPr>
    </w:lvl>
    <w:lvl w:ilvl="5">
      <w:start w:val="1"/>
      <w:numFmt w:val="lowerRoman"/>
      <w:lvlText w:val="%6."/>
      <w:lvlJc w:val="right"/>
      <w:pPr>
        <w:tabs>
          <w:tab w:val="left" w:pos="0"/>
        </w:tabs>
        <w:ind w:left="5236" w:hanging="180"/>
      </w:pPr>
    </w:lvl>
    <w:lvl w:ilvl="6">
      <w:start w:val="1"/>
      <w:numFmt w:val="decimal"/>
      <w:lvlText w:val="%7."/>
      <w:lvlJc w:val="left"/>
      <w:pPr>
        <w:tabs>
          <w:tab w:val="left" w:pos="0"/>
        </w:tabs>
        <w:ind w:left="5956" w:hanging="360"/>
      </w:pPr>
      <w:rPr>
        <w:rFonts w:ascii="Times New Roman" w:hAnsi="Times New Roman" w:cs="Times New Roman" w:hint="default"/>
        <w:sz w:val="24"/>
        <w:szCs w:val="24"/>
      </w:rPr>
    </w:lvl>
    <w:lvl w:ilvl="7">
      <w:start w:val="1"/>
      <w:numFmt w:val="lowerLetter"/>
      <w:lvlText w:val="%8."/>
      <w:lvlJc w:val="left"/>
      <w:pPr>
        <w:tabs>
          <w:tab w:val="left" w:pos="0"/>
        </w:tabs>
        <w:ind w:left="6676" w:hanging="360"/>
      </w:pPr>
    </w:lvl>
    <w:lvl w:ilvl="8">
      <w:start w:val="1"/>
      <w:numFmt w:val="lowerRoman"/>
      <w:lvlText w:val="%9."/>
      <w:lvlJc w:val="right"/>
      <w:pPr>
        <w:tabs>
          <w:tab w:val="left" w:pos="0"/>
        </w:tabs>
        <w:ind w:left="7396" w:hanging="180"/>
      </w:pPr>
    </w:lvl>
  </w:abstractNum>
  <w:abstractNum w:abstractNumId="8" w15:restartNumberingAfterBreak="0">
    <w:nsid w:val="00000029"/>
    <w:multiLevelType w:val="multilevel"/>
    <w:tmpl w:val="4B7C6038"/>
    <w:lvl w:ilvl="0">
      <w:start w:val="1"/>
      <w:numFmt w:val="decimal"/>
      <w:pStyle w:val="Heading1"/>
      <w:lvlText w:val="BAB %1"/>
      <w:lvlJc w:val="left"/>
      <w:pPr>
        <w:tabs>
          <w:tab w:val="left" w:pos="3687"/>
        </w:tabs>
        <w:ind w:left="4047" w:hanging="360"/>
      </w:pPr>
      <w:rPr>
        <w:b/>
        <w:sz w:val="24"/>
        <w:szCs w:val="24"/>
        <w:lang w:val="zh-CN" w:bidi="zh-CN"/>
      </w:rPr>
    </w:lvl>
    <w:lvl w:ilvl="1">
      <w:start w:val="1"/>
      <w:numFmt w:val="decimal"/>
      <w:pStyle w:val="Heading2"/>
      <w:lvlText w:val="%1.%2"/>
      <w:lvlJc w:val="left"/>
      <w:pPr>
        <w:tabs>
          <w:tab w:val="left" w:pos="0"/>
        </w:tabs>
        <w:ind w:left="360" w:hanging="360"/>
      </w:pPr>
    </w:lvl>
    <w:lvl w:ilvl="2">
      <w:start w:val="1"/>
      <w:numFmt w:val="decimal"/>
      <w:pStyle w:val="Heading3"/>
      <w:lvlText w:val="%1.%2.%3"/>
      <w:lvlJc w:val="left"/>
      <w:pPr>
        <w:tabs>
          <w:tab w:val="left" w:pos="0"/>
        </w:tabs>
        <w:ind w:left="720" w:hanging="720"/>
      </w:pPr>
      <w:rPr>
        <w:rFonts w:cs="Times New Roman" w:hint="default"/>
      </w:rPr>
    </w:lvl>
    <w:lvl w:ilvl="3">
      <w:start w:val="1"/>
      <w:numFmt w:val="decimal"/>
      <w:pStyle w:val="Heading4"/>
      <w:lvlText w:val="%1.%2.%3.%4"/>
      <w:lvlJc w:val="left"/>
      <w:pPr>
        <w:tabs>
          <w:tab w:val="left" w:pos="0"/>
        </w:tabs>
        <w:ind w:left="720" w:hanging="720"/>
      </w:pPr>
      <w:rPr>
        <w:rFonts w:cs="Times New Roman" w:hint="default"/>
      </w:r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abstractNum w:abstractNumId="9" w15:restartNumberingAfterBreak="0">
    <w:nsid w:val="01E02FEE"/>
    <w:multiLevelType w:val="multilevel"/>
    <w:tmpl w:val="01E02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2477E54"/>
    <w:multiLevelType w:val="hybridMultilevel"/>
    <w:tmpl w:val="CD76BCDA"/>
    <w:lvl w:ilvl="0" w:tplc="F10CFDD0">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0D3890"/>
    <w:multiLevelType w:val="multilevel"/>
    <w:tmpl w:val="0E0D3890"/>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2" w15:restartNumberingAfterBreak="0">
    <w:nsid w:val="0EBC78D6"/>
    <w:multiLevelType w:val="multilevel"/>
    <w:tmpl w:val="0EBC78D6"/>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3" w15:restartNumberingAfterBreak="0">
    <w:nsid w:val="155C11FF"/>
    <w:multiLevelType w:val="multilevel"/>
    <w:tmpl w:val="155C11FF"/>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4" w15:restartNumberingAfterBreak="0">
    <w:nsid w:val="16921A1E"/>
    <w:multiLevelType w:val="hybridMultilevel"/>
    <w:tmpl w:val="2384E0AC"/>
    <w:lvl w:ilvl="0" w:tplc="66C87F18">
      <w:numFmt w:val="bullet"/>
      <w:lvlText w:val="-"/>
      <w:lvlJc w:val="left"/>
      <w:pPr>
        <w:ind w:left="720" w:hanging="360"/>
      </w:pPr>
      <w:rPr>
        <w:rFonts w:ascii="Calibri" w:eastAsia="Calibr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16F619EF"/>
    <w:multiLevelType w:val="multilevel"/>
    <w:tmpl w:val="16F619E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83C5BC8"/>
    <w:multiLevelType w:val="hybridMultilevel"/>
    <w:tmpl w:val="066A86AC"/>
    <w:lvl w:ilvl="0" w:tplc="4552F19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7" w15:restartNumberingAfterBreak="0">
    <w:nsid w:val="239A72DD"/>
    <w:multiLevelType w:val="multilevel"/>
    <w:tmpl w:val="239A72D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4521A56"/>
    <w:multiLevelType w:val="multilevel"/>
    <w:tmpl w:val="24521A56"/>
    <w:lvl w:ilvl="0">
      <w:start w:val="1"/>
      <w:numFmt w:val="decimal"/>
      <w:lvlText w:val="%1."/>
      <w:lvlJc w:val="left"/>
      <w:pPr>
        <w:tabs>
          <w:tab w:val="left" w:pos="0"/>
        </w:tabs>
        <w:ind w:left="1636" w:hanging="360"/>
      </w:pPr>
      <w:rPr>
        <w:rFonts w:ascii="Times New Roman" w:hAnsi="Times New Roman" w:cs="Times New Roman"/>
        <w:sz w:val="24"/>
        <w:szCs w:val="24"/>
        <w:lang w:val="en-US"/>
      </w:rPr>
    </w:lvl>
    <w:lvl w:ilvl="1">
      <w:start w:val="1"/>
      <w:numFmt w:val="lowerLetter"/>
      <w:lvlText w:val="%2."/>
      <w:lvlJc w:val="left"/>
      <w:pPr>
        <w:tabs>
          <w:tab w:val="left" w:pos="0"/>
        </w:tabs>
        <w:ind w:left="2356" w:hanging="360"/>
      </w:pPr>
    </w:lvl>
    <w:lvl w:ilvl="2">
      <w:start w:val="1"/>
      <w:numFmt w:val="decimal"/>
      <w:lvlText w:val="%3."/>
      <w:lvlJc w:val="left"/>
      <w:pPr>
        <w:tabs>
          <w:tab w:val="left" w:pos="0"/>
        </w:tabs>
        <w:ind w:left="3076" w:hanging="180"/>
      </w:pPr>
    </w:lvl>
    <w:lvl w:ilvl="3">
      <w:start w:val="1"/>
      <w:numFmt w:val="decimal"/>
      <w:lvlText w:val="%4."/>
      <w:lvlJc w:val="left"/>
      <w:pPr>
        <w:tabs>
          <w:tab w:val="left" w:pos="0"/>
        </w:tabs>
        <w:ind w:left="3796" w:hanging="360"/>
      </w:pPr>
      <w:rPr>
        <w:rFonts w:ascii="Times New Roman" w:hAnsi="Times New Roman" w:cs="Times New Roman"/>
        <w:sz w:val="24"/>
        <w:szCs w:val="24"/>
      </w:rPr>
    </w:lvl>
    <w:lvl w:ilvl="4">
      <w:start w:val="1"/>
      <w:numFmt w:val="lowerLetter"/>
      <w:lvlText w:val="%5."/>
      <w:lvlJc w:val="left"/>
      <w:pPr>
        <w:tabs>
          <w:tab w:val="left" w:pos="0"/>
        </w:tabs>
        <w:ind w:left="4516" w:hanging="360"/>
      </w:pPr>
    </w:lvl>
    <w:lvl w:ilvl="5">
      <w:start w:val="1"/>
      <w:numFmt w:val="lowerRoman"/>
      <w:lvlText w:val="%6."/>
      <w:lvlJc w:val="right"/>
      <w:pPr>
        <w:tabs>
          <w:tab w:val="left" w:pos="0"/>
        </w:tabs>
        <w:ind w:left="5236" w:hanging="180"/>
      </w:pPr>
    </w:lvl>
    <w:lvl w:ilvl="6">
      <w:start w:val="1"/>
      <w:numFmt w:val="decimal"/>
      <w:lvlText w:val="%7."/>
      <w:lvlJc w:val="left"/>
      <w:pPr>
        <w:tabs>
          <w:tab w:val="left" w:pos="0"/>
        </w:tabs>
        <w:ind w:left="5956" w:hanging="360"/>
      </w:pPr>
      <w:rPr>
        <w:rFonts w:ascii="Times New Roman" w:hAnsi="Times New Roman" w:cs="Times New Roman" w:hint="default"/>
        <w:sz w:val="24"/>
        <w:szCs w:val="24"/>
      </w:rPr>
    </w:lvl>
    <w:lvl w:ilvl="7">
      <w:start w:val="1"/>
      <w:numFmt w:val="lowerLetter"/>
      <w:lvlText w:val="%8."/>
      <w:lvlJc w:val="left"/>
      <w:pPr>
        <w:tabs>
          <w:tab w:val="left" w:pos="0"/>
        </w:tabs>
        <w:ind w:left="6676" w:hanging="360"/>
      </w:pPr>
    </w:lvl>
    <w:lvl w:ilvl="8">
      <w:start w:val="1"/>
      <w:numFmt w:val="lowerRoman"/>
      <w:lvlText w:val="%9."/>
      <w:lvlJc w:val="right"/>
      <w:pPr>
        <w:tabs>
          <w:tab w:val="left" w:pos="0"/>
        </w:tabs>
        <w:ind w:left="7396" w:hanging="180"/>
      </w:pPr>
    </w:lvl>
  </w:abstractNum>
  <w:abstractNum w:abstractNumId="19" w15:restartNumberingAfterBreak="0">
    <w:nsid w:val="2908499E"/>
    <w:multiLevelType w:val="multilevel"/>
    <w:tmpl w:val="2908499E"/>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0" w15:restartNumberingAfterBreak="0">
    <w:nsid w:val="2AA065D6"/>
    <w:multiLevelType w:val="multilevel"/>
    <w:tmpl w:val="2AA065D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F935E4D"/>
    <w:multiLevelType w:val="hybridMultilevel"/>
    <w:tmpl w:val="F8F0C214"/>
    <w:lvl w:ilvl="0" w:tplc="2C5E634E">
      <w:start w:val="1"/>
      <w:numFmt w:val="upperLetter"/>
      <w:lvlText w:val="%1."/>
      <w:lvlJc w:val="left"/>
      <w:pPr>
        <w:ind w:left="1428" w:hanging="360"/>
      </w:pPr>
      <w:rPr>
        <w:b/>
        <w:bCs/>
      </w:rPr>
    </w:lvl>
    <w:lvl w:ilvl="1" w:tplc="38090019" w:tentative="1">
      <w:start w:val="1"/>
      <w:numFmt w:val="lowerLetter"/>
      <w:lvlText w:val="%2."/>
      <w:lvlJc w:val="left"/>
      <w:pPr>
        <w:ind w:left="2148" w:hanging="360"/>
      </w:pPr>
    </w:lvl>
    <w:lvl w:ilvl="2" w:tplc="3809001B" w:tentative="1">
      <w:start w:val="1"/>
      <w:numFmt w:val="lowerRoman"/>
      <w:lvlText w:val="%3."/>
      <w:lvlJc w:val="right"/>
      <w:pPr>
        <w:ind w:left="2868" w:hanging="180"/>
      </w:pPr>
    </w:lvl>
    <w:lvl w:ilvl="3" w:tplc="3809000F" w:tentative="1">
      <w:start w:val="1"/>
      <w:numFmt w:val="decimal"/>
      <w:lvlText w:val="%4."/>
      <w:lvlJc w:val="left"/>
      <w:pPr>
        <w:ind w:left="3588" w:hanging="360"/>
      </w:pPr>
    </w:lvl>
    <w:lvl w:ilvl="4" w:tplc="38090019" w:tentative="1">
      <w:start w:val="1"/>
      <w:numFmt w:val="lowerLetter"/>
      <w:lvlText w:val="%5."/>
      <w:lvlJc w:val="left"/>
      <w:pPr>
        <w:ind w:left="4308" w:hanging="360"/>
      </w:pPr>
    </w:lvl>
    <w:lvl w:ilvl="5" w:tplc="3809001B" w:tentative="1">
      <w:start w:val="1"/>
      <w:numFmt w:val="lowerRoman"/>
      <w:lvlText w:val="%6."/>
      <w:lvlJc w:val="right"/>
      <w:pPr>
        <w:ind w:left="5028" w:hanging="180"/>
      </w:pPr>
    </w:lvl>
    <w:lvl w:ilvl="6" w:tplc="3809000F" w:tentative="1">
      <w:start w:val="1"/>
      <w:numFmt w:val="decimal"/>
      <w:lvlText w:val="%7."/>
      <w:lvlJc w:val="left"/>
      <w:pPr>
        <w:ind w:left="5748" w:hanging="360"/>
      </w:pPr>
    </w:lvl>
    <w:lvl w:ilvl="7" w:tplc="38090019" w:tentative="1">
      <w:start w:val="1"/>
      <w:numFmt w:val="lowerLetter"/>
      <w:lvlText w:val="%8."/>
      <w:lvlJc w:val="left"/>
      <w:pPr>
        <w:ind w:left="6468" w:hanging="360"/>
      </w:pPr>
    </w:lvl>
    <w:lvl w:ilvl="8" w:tplc="3809001B" w:tentative="1">
      <w:start w:val="1"/>
      <w:numFmt w:val="lowerRoman"/>
      <w:lvlText w:val="%9."/>
      <w:lvlJc w:val="right"/>
      <w:pPr>
        <w:ind w:left="7188" w:hanging="180"/>
      </w:pPr>
    </w:lvl>
  </w:abstractNum>
  <w:abstractNum w:abstractNumId="22" w15:restartNumberingAfterBreak="0">
    <w:nsid w:val="31164A8B"/>
    <w:multiLevelType w:val="multilevel"/>
    <w:tmpl w:val="31164A8B"/>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3" w15:restartNumberingAfterBreak="0">
    <w:nsid w:val="311811FB"/>
    <w:multiLevelType w:val="multilevel"/>
    <w:tmpl w:val="311811FB"/>
    <w:lvl w:ilvl="0">
      <w:start w:val="1"/>
      <w:numFmt w:val="decimal"/>
      <w:lvlText w:val="%1."/>
      <w:lvlJc w:val="left"/>
      <w:pPr>
        <w:tabs>
          <w:tab w:val="left" w:pos="0"/>
        </w:tabs>
        <w:ind w:left="1636" w:hanging="360"/>
      </w:pPr>
      <w:rPr>
        <w:rFonts w:ascii="Times New Roman" w:hAnsi="Times New Roman" w:cs="Times New Roman"/>
        <w:sz w:val="24"/>
        <w:szCs w:val="24"/>
        <w:lang w:val="en-US"/>
      </w:rPr>
    </w:lvl>
    <w:lvl w:ilvl="1">
      <w:start w:val="1"/>
      <w:numFmt w:val="lowerLetter"/>
      <w:lvlText w:val="%2."/>
      <w:lvlJc w:val="left"/>
      <w:pPr>
        <w:tabs>
          <w:tab w:val="left" w:pos="0"/>
        </w:tabs>
        <w:ind w:left="2356" w:hanging="360"/>
      </w:pPr>
    </w:lvl>
    <w:lvl w:ilvl="2">
      <w:start w:val="1"/>
      <w:numFmt w:val="decimal"/>
      <w:lvlText w:val="%3."/>
      <w:lvlJc w:val="left"/>
      <w:pPr>
        <w:tabs>
          <w:tab w:val="left" w:pos="0"/>
        </w:tabs>
        <w:ind w:left="3076" w:hanging="180"/>
      </w:pPr>
    </w:lvl>
    <w:lvl w:ilvl="3">
      <w:start w:val="1"/>
      <w:numFmt w:val="decimal"/>
      <w:lvlText w:val="%4."/>
      <w:lvlJc w:val="left"/>
      <w:pPr>
        <w:tabs>
          <w:tab w:val="left" w:pos="0"/>
        </w:tabs>
        <w:ind w:left="3796" w:hanging="360"/>
      </w:pPr>
      <w:rPr>
        <w:rFonts w:ascii="Times New Roman" w:hAnsi="Times New Roman" w:cs="Times New Roman"/>
        <w:sz w:val="24"/>
        <w:szCs w:val="24"/>
      </w:rPr>
    </w:lvl>
    <w:lvl w:ilvl="4">
      <w:start w:val="1"/>
      <w:numFmt w:val="lowerLetter"/>
      <w:lvlText w:val="%5."/>
      <w:lvlJc w:val="left"/>
      <w:pPr>
        <w:tabs>
          <w:tab w:val="left" w:pos="0"/>
        </w:tabs>
        <w:ind w:left="4516" w:hanging="360"/>
      </w:pPr>
    </w:lvl>
    <w:lvl w:ilvl="5">
      <w:start w:val="1"/>
      <w:numFmt w:val="lowerRoman"/>
      <w:lvlText w:val="%6."/>
      <w:lvlJc w:val="right"/>
      <w:pPr>
        <w:tabs>
          <w:tab w:val="left" w:pos="0"/>
        </w:tabs>
        <w:ind w:left="5236" w:hanging="180"/>
      </w:pPr>
    </w:lvl>
    <w:lvl w:ilvl="6">
      <w:start w:val="1"/>
      <w:numFmt w:val="decimal"/>
      <w:lvlText w:val="%7."/>
      <w:lvlJc w:val="left"/>
      <w:pPr>
        <w:tabs>
          <w:tab w:val="left" w:pos="0"/>
        </w:tabs>
        <w:ind w:left="5956" w:hanging="360"/>
      </w:pPr>
      <w:rPr>
        <w:rFonts w:ascii="Times New Roman" w:hAnsi="Times New Roman" w:cs="Times New Roman" w:hint="default"/>
        <w:sz w:val="24"/>
        <w:szCs w:val="24"/>
      </w:rPr>
    </w:lvl>
    <w:lvl w:ilvl="7">
      <w:start w:val="1"/>
      <w:numFmt w:val="lowerLetter"/>
      <w:lvlText w:val="%8."/>
      <w:lvlJc w:val="left"/>
      <w:pPr>
        <w:tabs>
          <w:tab w:val="left" w:pos="0"/>
        </w:tabs>
        <w:ind w:left="6676" w:hanging="360"/>
      </w:pPr>
    </w:lvl>
    <w:lvl w:ilvl="8">
      <w:start w:val="1"/>
      <w:numFmt w:val="lowerRoman"/>
      <w:lvlText w:val="%9."/>
      <w:lvlJc w:val="right"/>
      <w:pPr>
        <w:tabs>
          <w:tab w:val="left" w:pos="0"/>
        </w:tabs>
        <w:ind w:left="7396" w:hanging="180"/>
      </w:pPr>
    </w:lvl>
  </w:abstractNum>
  <w:abstractNum w:abstractNumId="24" w15:restartNumberingAfterBreak="0">
    <w:nsid w:val="3BC8274A"/>
    <w:multiLevelType w:val="multilevel"/>
    <w:tmpl w:val="3BC827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0804140"/>
    <w:multiLevelType w:val="multilevel"/>
    <w:tmpl w:val="408041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4BF41F84"/>
    <w:multiLevelType w:val="multilevel"/>
    <w:tmpl w:val="4BF41F84"/>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7" w15:restartNumberingAfterBreak="0">
    <w:nsid w:val="4EB36E02"/>
    <w:multiLevelType w:val="multilevel"/>
    <w:tmpl w:val="4EB36E02"/>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28" w15:restartNumberingAfterBreak="0">
    <w:nsid w:val="4EEC6671"/>
    <w:multiLevelType w:val="multilevel"/>
    <w:tmpl w:val="4EEC667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0812155"/>
    <w:multiLevelType w:val="multilevel"/>
    <w:tmpl w:val="50812155"/>
    <w:lvl w:ilvl="0">
      <w:start w:val="1"/>
      <w:numFmt w:val="lowerLetter"/>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30" w15:restartNumberingAfterBreak="0">
    <w:nsid w:val="50A6394E"/>
    <w:multiLevelType w:val="multilevel"/>
    <w:tmpl w:val="50A639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A314E75"/>
    <w:multiLevelType w:val="multilevel"/>
    <w:tmpl w:val="5A314E75"/>
    <w:lvl w:ilvl="0">
      <w:start w:val="1"/>
      <w:numFmt w:val="lowerLetter"/>
      <w:lvlText w:val="%1."/>
      <w:lvlJc w:val="left"/>
      <w:pPr>
        <w:ind w:left="2421" w:hanging="360"/>
      </w:pPr>
      <w:rPr>
        <w:sz w:val="24"/>
        <w:szCs w:val="24"/>
      </w:rPr>
    </w:lvl>
    <w:lvl w:ilvl="1">
      <w:start w:val="1"/>
      <w:numFmt w:val="decimal"/>
      <w:lvlText w:val="%2."/>
      <w:lvlJc w:val="left"/>
      <w:pPr>
        <w:ind w:left="3141" w:hanging="360"/>
      </w:pPr>
      <w:rPr>
        <w:rFonts w:hint="default"/>
      </w:r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32" w15:restartNumberingAfterBreak="0">
    <w:nsid w:val="5A91355F"/>
    <w:multiLevelType w:val="multilevel"/>
    <w:tmpl w:val="5A91355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1BD6284"/>
    <w:multiLevelType w:val="multilevel"/>
    <w:tmpl w:val="61BD62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1D6290C"/>
    <w:multiLevelType w:val="multilevel"/>
    <w:tmpl w:val="61D6290C"/>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35" w15:restartNumberingAfterBreak="0">
    <w:nsid w:val="6A0E7368"/>
    <w:multiLevelType w:val="hybridMultilevel"/>
    <w:tmpl w:val="C6869FD4"/>
    <w:lvl w:ilvl="0" w:tplc="9228875E">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4D702F"/>
    <w:multiLevelType w:val="multilevel"/>
    <w:tmpl w:val="0421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15:restartNumberingAfterBreak="0">
    <w:nsid w:val="6F740CA1"/>
    <w:multiLevelType w:val="multilevel"/>
    <w:tmpl w:val="6F740CA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70CA5812"/>
    <w:multiLevelType w:val="multilevel"/>
    <w:tmpl w:val="70CA58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2E45BE0"/>
    <w:multiLevelType w:val="hybridMultilevel"/>
    <w:tmpl w:val="B470D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217456"/>
    <w:multiLevelType w:val="multilevel"/>
    <w:tmpl w:val="74217456"/>
    <w:lvl w:ilvl="0">
      <w:start w:val="1"/>
      <w:numFmt w:val="decimal"/>
      <w:lvlText w:val="%1."/>
      <w:lvlJc w:val="left"/>
      <w:pPr>
        <w:ind w:left="1854" w:hanging="360"/>
      </w:p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41" w15:restartNumberingAfterBreak="0">
    <w:nsid w:val="756329C4"/>
    <w:multiLevelType w:val="multilevel"/>
    <w:tmpl w:val="756329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2" w15:restartNumberingAfterBreak="0">
    <w:nsid w:val="7A8F0A61"/>
    <w:multiLevelType w:val="hybridMultilevel"/>
    <w:tmpl w:val="43126D72"/>
    <w:lvl w:ilvl="0" w:tplc="44F6E8A8">
      <w:start w:val="1"/>
      <w:numFmt w:val="upperLetter"/>
      <w:lvlText w:val="%1."/>
      <w:lvlJc w:val="left"/>
      <w:pPr>
        <w:ind w:left="1287" w:hanging="360"/>
      </w:pPr>
      <w:rPr>
        <w:b/>
        <w:bCs/>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3" w15:restartNumberingAfterBreak="0">
    <w:nsid w:val="7ADE7594"/>
    <w:multiLevelType w:val="multilevel"/>
    <w:tmpl w:val="7ADE75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C186750"/>
    <w:multiLevelType w:val="multilevel"/>
    <w:tmpl w:val="7C18675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7CC7325E"/>
    <w:multiLevelType w:val="multilevel"/>
    <w:tmpl w:val="7CC7325E"/>
    <w:lvl w:ilvl="0">
      <w:start w:val="1"/>
      <w:numFmt w:val="lowerLetter"/>
      <w:lvlText w:val="%1."/>
      <w:lvlJc w:val="left"/>
      <w:pPr>
        <w:ind w:left="2421" w:hanging="360"/>
      </w:pPr>
      <w:rPr>
        <w:sz w:val="24"/>
        <w:szCs w:val="24"/>
      </w:rPr>
    </w:lvl>
    <w:lvl w:ilvl="1">
      <w:start w:val="1"/>
      <w:numFmt w:val="decimal"/>
      <w:lvlText w:val="%2."/>
      <w:lvlJc w:val="left"/>
      <w:pPr>
        <w:ind w:left="3141" w:hanging="360"/>
      </w:pPr>
      <w:rPr>
        <w:rFonts w:hint="default"/>
      </w:r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abstractNum w:abstractNumId="46" w15:restartNumberingAfterBreak="0">
    <w:nsid w:val="7CC979DE"/>
    <w:multiLevelType w:val="multilevel"/>
    <w:tmpl w:val="7CC979DE"/>
    <w:lvl w:ilvl="0">
      <w:start w:val="1"/>
      <w:numFmt w:val="lowerLetter"/>
      <w:lvlText w:val="%1."/>
      <w:lvlJc w:val="left"/>
      <w:pPr>
        <w:ind w:left="2421" w:hanging="360"/>
      </w:pPr>
    </w:lvl>
    <w:lvl w:ilvl="1">
      <w:start w:val="1"/>
      <w:numFmt w:val="decimal"/>
      <w:lvlText w:val="%2."/>
      <w:lvlJc w:val="left"/>
      <w:pPr>
        <w:ind w:left="3141" w:hanging="360"/>
      </w:pPr>
      <w:rPr>
        <w:rFonts w:hint="default"/>
      </w:rPr>
    </w:lvl>
    <w:lvl w:ilvl="2">
      <w:start w:val="1"/>
      <w:numFmt w:val="lowerRoman"/>
      <w:lvlText w:val="%3."/>
      <w:lvlJc w:val="right"/>
      <w:pPr>
        <w:ind w:left="3861" w:hanging="180"/>
      </w:pPr>
    </w:lvl>
    <w:lvl w:ilvl="3">
      <w:start w:val="1"/>
      <w:numFmt w:val="decimal"/>
      <w:lvlText w:val="%4."/>
      <w:lvlJc w:val="left"/>
      <w:pPr>
        <w:ind w:left="4581" w:hanging="360"/>
      </w:pPr>
    </w:lvl>
    <w:lvl w:ilvl="4">
      <w:start w:val="1"/>
      <w:numFmt w:val="lowerLetter"/>
      <w:lvlText w:val="%5."/>
      <w:lvlJc w:val="left"/>
      <w:pPr>
        <w:ind w:left="5301" w:hanging="360"/>
      </w:pPr>
    </w:lvl>
    <w:lvl w:ilvl="5">
      <w:start w:val="1"/>
      <w:numFmt w:val="lowerRoman"/>
      <w:lvlText w:val="%6."/>
      <w:lvlJc w:val="right"/>
      <w:pPr>
        <w:ind w:left="6021" w:hanging="180"/>
      </w:pPr>
    </w:lvl>
    <w:lvl w:ilvl="6">
      <w:start w:val="1"/>
      <w:numFmt w:val="decimal"/>
      <w:lvlText w:val="%7."/>
      <w:lvlJc w:val="left"/>
      <w:pPr>
        <w:ind w:left="6741" w:hanging="360"/>
      </w:pPr>
    </w:lvl>
    <w:lvl w:ilvl="7">
      <w:start w:val="1"/>
      <w:numFmt w:val="lowerLetter"/>
      <w:lvlText w:val="%8."/>
      <w:lvlJc w:val="left"/>
      <w:pPr>
        <w:ind w:left="7461" w:hanging="360"/>
      </w:pPr>
    </w:lvl>
    <w:lvl w:ilvl="8">
      <w:start w:val="1"/>
      <w:numFmt w:val="lowerRoman"/>
      <w:lvlText w:val="%9."/>
      <w:lvlJc w:val="right"/>
      <w:pPr>
        <w:ind w:left="8181" w:hanging="180"/>
      </w:pPr>
    </w:lvl>
  </w:abstractNum>
  <w:num w:numId="1">
    <w:abstractNumId w:val="8"/>
  </w:num>
  <w:num w:numId="2">
    <w:abstractNumId w:val="4"/>
  </w:num>
  <w:num w:numId="3">
    <w:abstractNumId w:val="7"/>
  </w:num>
  <w:num w:numId="4">
    <w:abstractNumId w:val="23"/>
  </w:num>
  <w:num w:numId="5">
    <w:abstractNumId w:val="18"/>
  </w:num>
  <w:num w:numId="6">
    <w:abstractNumId w:val="0"/>
  </w:num>
  <w:num w:numId="7">
    <w:abstractNumId w:val="22"/>
  </w:num>
  <w:num w:numId="8">
    <w:abstractNumId w:val="40"/>
  </w:num>
  <w:num w:numId="9">
    <w:abstractNumId w:val="37"/>
  </w:num>
  <w:num w:numId="10">
    <w:abstractNumId w:val="17"/>
  </w:num>
  <w:num w:numId="11">
    <w:abstractNumId w:val="43"/>
  </w:num>
  <w:num w:numId="12">
    <w:abstractNumId w:val="33"/>
  </w:num>
  <w:num w:numId="13">
    <w:abstractNumId w:val="20"/>
  </w:num>
  <w:num w:numId="14">
    <w:abstractNumId w:val="38"/>
  </w:num>
  <w:num w:numId="15">
    <w:abstractNumId w:val="32"/>
  </w:num>
  <w:num w:numId="16">
    <w:abstractNumId w:val="30"/>
  </w:num>
  <w:num w:numId="17">
    <w:abstractNumId w:val="41"/>
  </w:num>
  <w:num w:numId="18">
    <w:abstractNumId w:val="24"/>
  </w:num>
  <w:num w:numId="19">
    <w:abstractNumId w:val="25"/>
  </w:num>
  <w:num w:numId="20">
    <w:abstractNumId w:val="28"/>
  </w:num>
  <w:num w:numId="21">
    <w:abstractNumId w:val="5"/>
  </w:num>
  <w:num w:numId="22">
    <w:abstractNumId w:val="11"/>
  </w:num>
  <w:num w:numId="23">
    <w:abstractNumId w:val="34"/>
  </w:num>
  <w:num w:numId="24">
    <w:abstractNumId w:val="44"/>
  </w:num>
  <w:num w:numId="25">
    <w:abstractNumId w:val="26"/>
  </w:num>
  <w:num w:numId="26">
    <w:abstractNumId w:val="29"/>
  </w:num>
  <w:num w:numId="27">
    <w:abstractNumId w:val="46"/>
  </w:num>
  <w:num w:numId="28">
    <w:abstractNumId w:val="27"/>
  </w:num>
  <w:num w:numId="29">
    <w:abstractNumId w:val="19"/>
  </w:num>
  <w:num w:numId="30">
    <w:abstractNumId w:val="13"/>
  </w:num>
  <w:num w:numId="31">
    <w:abstractNumId w:val="12"/>
  </w:num>
  <w:num w:numId="32">
    <w:abstractNumId w:val="31"/>
  </w:num>
  <w:num w:numId="33">
    <w:abstractNumId w:val="45"/>
  </w:num>
  <w:num w:numId="34">
    <w:abstractNumId w:val="6"/>
  </w:num>
  <w:num w:numId="35">
    <w:abstractNumId w:val="2"/>
  </w:num>
  <w:num w:numId="36">
    <w:abstractNumId w:val="1"/>
  </w:num>
  <w:num w:numId="37">
    <w:abstractNumId w:val="15"/>
  </w:num>
  <w:num w:numId="38">
    <w:abstractNumId w:val="9"/>
  </w:num>
  <w:num w:numId="39">
    <w:abstractNumId w:val="3"/>
  </w:num>
  <w:num w:numId="40">
    <w:abstractNumId w:val="36"/>
  </w:num>
  <w:num w:numId="41">
    <w:abstractNumId w:val="39"/>
  </w:num>
  <w:num w:numId="42">
    <w:abstractNumId w:val="35"/>
  </w:num>
  <w:num w:numId="43">
    <w:abstractNumId w:val="10"/>
  </w:num>
  <w:num w:numId="44">
    <w:abstractNumId w:val="16"/>
  </w:num>
  <w:num w:numId="45">
    <w:abstractNumId w:val="14"/>
  </w:num>
  <w:num w:numId="46">
    <w:abstractNumId w:val="21"/>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087"/>
    <w:rsid w:val="00001C3D"/>
    <w:rsid w:val="00015CFE"/>
    <w:rsid w:val="00016165"/>
    <w:rsid w:val="00016875"/>
    <w:rsid w:val="00022178"/>
    <w:rsid w:val="000372A5"/>
    <w:rsid w:val="00037467"/>
    <w:rsid w:val="00052C2E"/>
    <w:rsid w:val="00055B66"/>
    <w:rsid w:val="00056E80"/>
    <w:rsid w:val="00062B9D"/>
    <w:rsid w:val="00067742"/>
    <w:rsid w:val="000746BD"/>
    <w:rsid w:val="00083B1C"/>
    <w:rsid w:val="000A577E"/>
    <w:rsid w:val="000A7607"/>
    <w:rsid w:val="000B2C12"/>
    <w:rsid w:val="000B2FCA"/>
    <w:rsid w:val="000C1BFE"/>
    <w:rsid w:val="000C4EF5"/>
    <w:rsid w:val="000D3765"/>
    <w:rsid w:val="000D5C89"/>
    <w:rsid w:val="000F2699"/>
    <w:rsid w:val="000F5A54"/>
    <w:rsid w:val="000F6E11"/>
    <w:rsid w:val="000F7D36"/>
    <w:rsid w:val="00107883"/>
    <w:rsid w:val="001158B8"/>
    <w:rsid w:val="001272EB"/>
    <w:rsid w:val="00136690"/>
    <w:rsid w:val="00146496"/>
    <w:rsid w:val="00146BBA"/>
    <w:rsid w:val="00147FEF"/>
    <w:rsid w:val="00161CB8"/>
    <w:rsid w:val="00164361"/>
    <w:rsid w:val="00164B53"/>
    <w:rsid w:val="001677A6"/>
    <w:rsid w:val="00180C94"/>
    <w:rsid w:val="00183665"/>
    <w:rsid w:val="001902AA"/>
    <w:rsid w:val="0019544F"/>
    <w:rsid w:val="00197DB0"/>
    <w:rsid w:val="001B7087"/>
    <w:rsid w:val="001B7796"/>
    <w:rsid w:val="001C1777"/>
    <w:rsid w:val="001C5016"/>
    <w:rsid w:val="001C6DBC"/>
    <w:rsid w:val="001D7110"/>
    <w:rsid w:val="001E540B"/>
    <w:rsid w:val="001E7A75"/>
    <w:rsid w:val="001E7AC0"/>
    <w:rsid w:val="002104F3"/>
    <w:rsid w:val="00217E68"/>
    <w:rsid w:val="002247A5"/>
    <w:rsid w:val="002259FA"/>
    <w:rsid w:val="00233AA9"/>
    <w:rsid w:val="00242AA1"/>
    <w:rsid w:val="002457F4"/>
    <w:rsid w:val="00245B63"/>
    <w:rsid w:val="0025292F"/>
    <w:rsid w:val="00256665"/>
    <w:rsid w:val="00266D2C"/>
    <w:rsid w:val="00266F55"/>
    <w:rsid w:val="00274C51"/>
    <w:rsid w:val="002A58EA"/>
    <w:rsid w:val="002A7316"/>
    <w:rsid w:val="002A764A"/>
    <w:rsid w:val="002B267B"/>
    <w:rsid w:val="002C1FF6"/>
    <w:rsid w:val="002D75F9"/>
    <w:rsid w:val="002D7DA5"/>
    <w:rsid w:val="002F6250"/>
    <w:rsid w:val="00312C64"/>
    <w:rsid w:val="00314BBB"/>
    <w:rsid w:val="003167AE"/>
    <w:rsid w:val="0032717B"/>
    <w:rsid w:val="003403B0"/>
    <w:rsid w:val="00344425"/>
    <w:rsid w:val="003468B6"/>
    <w:rsid w:val="00361247"/>
    <w:rsid w:val="00361404"/>
    <w:rsid w:val="0036211E"/>
    <w:rsid w:val="00373113"/>
    <w:rsid w:val="00374579"/>
    <w:rsid w:val="00375426"/>
    <w:rsid w:val="003909F0"/>
    <w:rsid w:val="00390BB4"/>
    <w:rsid w:val="003930CA"/>
    <w:rsid w:val="00393BA6"/>
    <w:rsid w:val="00394205"/>
    <w:rsid w:val="003A2B06"/>
    <w:rsid w:val="003A5A1E"/>
    <w:rsid w:val="003A63FF"/>
    <w:rsid w:val="003B0088"/>
    <w:rsid w:val="003B3AB4"/>
    <w:rsid w:val="003B62BC"/>
    <w:rsid w:val="003C45B8"/>
    <w:rsid w:val="003D78B8"/>
    <w:rsid w:val="003E13AC"/>
    <w:rsid w:val="003E51C8"/>
    <w:rsid w:val="003E779A"/>
    <w:rsid w:val="00405E91"/>
    <w:rsid w:val="00406149"/>
    <w:rsid w:val="0040645F"/>
    <w:rsid w:val="00411076"/>
    <w:rsid w:val="0042442A"/>
    <w:rsid w:val="00454694"/>
    <w:rsid w:val="00470E10"/>
    <w:rsid w:val="00480707"/>
    <w:rsid w:val="00481280"/>
    <w:rsid w:val="004823CF"/>
    <w:rsid w:val="004843F0"/>
    <w:rsid w:val="00486AC6"/>
    <w:rsid w:val="004A4DF2"/>
    <w:rsid w:val="004A5160"/>
    <w:rsid w:val="004B71D3"/>
    <w:rsid w:val="004B790F"/>
    <w:rsid w:val="004C7166"/>
    <w:rsid w:val="004D0D0D"/>
    <w:rsid w:val="004D4B3E"/>
    <w:rsid w:val="004E7F16"/>
    <w:rsid w:val="0051203B"/>
    <w:rsid w:val="00523DA3"/>
    <w:rsid w:val="00527BDB"/>
    <w:rsid w:val="00536D87"/>
    <w:rsid w:val="00537453"/>
    <w:rsid w:val="00540EDE"/>
    <w:rsid w:val="005520E6"/>
    <w:rsid w:val="005605C4"/>
    <w:rsid w:val="00567E5B"/>
    <w:rsid w:val="005726B6"/>
    <w:rsid w:val="005818B5"/>
    <w:rsid w:val="005845EF"/>
    <w:rsid w:val="005A4C97"/>
    <w:rsid w:val="005A675A"/>
    <w:rsid w:val="005C3068"/>
    <w:rsid w:val="005D1B7F"/>
    <w:rsid w:val="005D5BE6"/>
    <w:rsid w:val="005E5EF1"/>
    <w:rsid w:val="005F5995"/>
    <w:rsid w:val="00610B7A"/>
    <w:rsid w:val="006250FF"/>
    <w:rsid w:val="00627537"/>
    <w:rsid w:val="006416CF"/>
    <w:rsid w:val="00673E73"/>
    <w:rsid w:val="00683885"/>
    <w:rsid w:val="00685F26"/>
    <w:rsid w:val="006922FA"/>
    <w:rsid w:val="00696767"/>
    <w:rsid w:val="006A396D"/>
    <w:rsid w:val="006A49B4"/>
    <w:rsid w:val="006D1EF7"/>
    <w:rsid w:val="006D2652"/>
    <w:rsid w:val="006D4C90"/>
    <w:rsid w:val="006E0A83"/>
    <w:rsid w:val="006E2F97"/>
    <w:rsid w:val="006E44C2"/>
    <w:rsid w:val="006F27D9"/>
    <w:rsid w:val="006F4678"/>
    <w:rsid w:val="006F7245"/>
    <w:rsid w:val="00707437"/>
    <w:rsid w:val="00707F75"/>
    <w:rsid w:val="00714D61"/>
    <w:rsid w:val="00716F9D"/>
    <w:rsid w:val="0072202B"/>
    <w:rsid w:val="00723FCF"/>
    <w:rsid w:val="00727D3B"/>
    <w:rsid w:val="007318CA"/>
    <w:rsid w:val="0075411C"/>
    <w:rsid w:val="00754C03"/>
    <w:rsid w:val="00770571"/>
    <w:rsid w:val="0077720B"/>
    <w:rsid w:val="007831D6"/>
    <w:rsid w:val="007913AD"/>
    <w:rsid w:val="0079176C"/>
    <w:rsid w:val="007A3568"/>
    <w:rsid w:val="007A6119"/>
    <w:rsid w:val="007B696E"/>
    <w:rsid w:val="007B7699"/>
    <w:rsid w:val="007C1115"/>
    <w:rsid w:val="007C4A49"/>
    <w:rsid w:val="007C73AB"/>
    <w:rsid w:val="0080318D"/>
    <w:rsid w:val="0081073C"/>
    <w:rsid w:val="0081311C"/>
    <w:rsid w:val="0081626F"/>
    <w:rsid w:val="00821748"/>
    <w:rsid w:val="00822564"/>
    <w:rsid w:val="00833C49"/>
    <w:rsid w:val="00835B2D"/>
    <w:rsid w:val="00850D07"/>
    <w:rsid w:val="0085265F"/>
    <w:rsid w:val="008779BE"/>
    <w:rsid w:val="00877EE2"/>
    <w:rsid w:val="0088525C"/>
    <w:rsid w:val="008A20DA"/>
    <w:rsid w:val="008A2F23"/>
    <w:rsid w:val="008A3000"/>
    <w:rsid w:val="008A3C40"/>
    <w:rsid w:val="008C77A8"/>
    <w:rsid w:val="008D1322"/>
    <w:rsid w:val="008F03F2"/>
    <w:rsid w:val="008F1388"/>
    <w:rsid w:val="009019AB"/>
    <w:rsid w:val="0090418A"/>
    <w:rsid w:val="00904386"/>
    <w:rsid w:val="00907D3D"/>
    <w:rsid w:val="0091647D"/>
    <w:rsid w:val="00916E2D"/>
    <w:rsid w:val="009275BA"/>
    <w:rsid w:val="00927C59"/>
    <w:rsid w:val="009303FD"/>
    <w:rsid w:val="00936DB7"/>
    <w:rsid w:val="009410C3"/>
    <w:rsid w:val="00945E2B"/>
    <w:rsid w:val="0094663C"/>
    <w:rsid w:val="00952615"/>
    <w:rsid w:val="00952720"/>
    <w:rsid w:val="00961E9E"/>
    <w:rsid w:val="00983021"/>
    <w:rsid w:val="00992B5F"/>
    <w:rsid w:val="009A2604"/>
    <w:rsid w:val="009A4505"/>
    <w:rsid w:val="009A5825"/>
    <w:rsid w:val="009A6BB9"/>
    <w:rsid w:val="009B2996"/>
    <w:rsid w:val="009C3EFB"/>
    <w:rsid w:val="009C52EB"/>
    <w:rsid w:val="009C623D"/>
    <w:rsid w:val="009C6CF6"/>
    <w:rsid w:val="009D1064"/>
    <w:rsid w:val="00A02341"/>
    <w:rsid w:val="00A05714"/>
    <w:rsid w:val="00A07B88"/>
    <w:rsid w:val="00A10658"/>
    <w:rsid w:val="00A12012"/>
    <w:rsid w:val="00A30ED7"/>
    <w:rsid w:val="00A40B72"/>
    <w:rsid w:val="00A4389A"/>
    <w:rsid w:val="00A55CEC"/>
    <w:rsid w:val="00A57487"/>
    <w:rsid w:val="00A737C8"/>
    <w:rsid w:val="00A7579B"/>
    <w:rsid w:val="00A80668"/>
    <w:rsid w:val="00A857A2"/>
    <w:rsid w:val="00AA7D01"/>
    <w:rsid w:val="00AB21E5"/>
    <w:rsid w:val="00AB3662"/>
    <w:rsid w:val="00AC7C22"/>
    <w:rsid w:val="00AD0919"/>
    <w:rsid w:val="00AE11A5"/>
    <w:rsid w:val="00AE2514"/>
    <w:rsid w:val="00AE346E"/>
    <w:rsid w:val="00AF0297"/>
    <w:rsid w:val="00B02758"/>
    <w:rsid w:val="00B031E6"/>
    <w:rsid w:val="00B04A5B"/>
    <w:rsid w:val="00B10D80"/>
    <w:rsid w:val="00B23140"/>
    <w:rsid w:val="00B366AE"/>
    <w:rsid w:val="00B4066E"/>
    <w:rsid w:val="00B4509E"/>
    <w:rsid w:val="00B54C5F"/>
    <w:rsid w:val="00B57484"/>
    <w:rsid w:val="00B62F0A"/>
    <w:rsid w:val="00B6505B"/>
    <w:rsid w:val="00B7052D"/>
    <w:rsid w:val="00B742E5"/>
    <w:rsid w:val="00B755A1"/>
    <w:rsid w:val="00B820B2"/>
    <w:rsid w:val="00B86871"/>
    <w:rsid w:val="00B92B3E"/>
    <w:rsid w:val="00B931A6"/>
    <w:rsid w:val="00B95DB0"/>
    <w:rsid w:val="00BA08DD"/>
    <w:rsid w:val="00BA7B63"/>
    <w:rsid w:val="00BB2229"/>
    <w:rsid w:val="00BB6796"/>
    <w:rsid w:val="00BB794A"/>
    <w:rsid w:val="00BC113C"/>
    <w:rsid w:val="00BC7322"/>
    <w:rsid w:val="00BF5345"/>
    <w:rsid w:val="00BF54E3"/>
    <w:rsid w:val="00C041A5"/>
    <w:rsid w:val="00C12B28"/>
    <w:rsid w:val="00C3099D"/>
    <w:rsid w:val="00C36D2F"/>
    <w:rsid w:val="00C402F5"/>
    <w:rsid w:val="00C42F1D"/>
    <w:rsid w:val="00C457FC"/>
    <w:rsid w:val="00C504A0"/>
    <w:rsid w:val="00C52805"/>
    <w:rsid w:val="00C70DAC"/>
    <w:rsid w:val="00C74B4A"/>
    <w:rsid w:val="00C813A3"/>
    <w:rsid w:val="00C831FC"/>
    <w:rsid w:val="00C94413"/>
    <w:rsid w:val="00C970B6"/>
    <w:rsid w:val="00CA3056"/>
    <w:rsid w:val="00CB2675"/>
    <w:rsid w:val="00CB2E8B"/>
    <w:rsid w:val="00CB3217"/>
    <w:rsid w:val="00CC3330"/>
    <w:rsid w:val="00CD06C2"/>
    <w:rsid w:val="00CD20F9"/>
    <w:rsid w:val="00CD2B33"/>
    <w:rsid w:val="00CD6097"/>
    <w:rsid w:val="00CE4201"/>
    <w:rsid w:val="00D001C0"/>
    <w:rsid w:val="00D10CE9"/>
    <w:rsid w:val="00D13FDF"/>
    <w:rsid w:val="00D27BF7"/>
    <w:rsid w:val="00D33DA0"/>
    <w:rsid w:val="00D340CD"/>
    <w:rsid w:val="00D40781"/>
    <w:rsid w:val="00D40E52"/>
    <w:rsid w:val="00D42B5F"/>
    <w:rsid w:val="00D43435"/>
    <w:rsid w:val="00D536EC"/>
    <w:rsid w:val="00D55ED6"/>
    <w:rsid w:val="00D57BBD"/>
    <w:rsid w:val="00D617E4"/>
    <w:rsid w:val="00D6317D"/>
    <w:rsid w:val="00D845F7"/>
    <w:rsid w:val="00D92E07"/>
    <w:rsid w:val="00D94C88"/>
    <w:rsid w:val="00DA2E59"/>
    <w:rsid w:val="00DB41ED"/>
    <w:rsid w:val="00DB778B"/>
    <w:rsid w:val="00DC5911"/>
    <w:rsid w:val="00DD17FE"/>
    <w:rsid w:val="00DE0DAA"/>
    <w:rsid w:val="00DE3468"/>
    <w:rsid w:val="00DE4DBB"/>
    <w:rsid w:val="00DE6C2A"/>
    <w:rsid w:val="00DF267F"/>
    <w:rsid w:val="00E004B1"/>
    <w:rsid w:val="00E035B5"/>
    <w:rsid w:val="00E0372B"/>
    <w:rsid w:val="00E16578"/>
    <w:rsid w:val="00E1783B"/>
    <w:rsid w:val="00E30D6D"/>
    <w:rsid w:val="00E33E65"/>
    <w:rsid w:val="00E420AB"/>
    <w:rsid w:val="00E430B7"/>
    <w:rsid w:val="00E449AF"/>
    <w:rsid w:val="00E450D6"/>
    <w:rsid w:val="00E56120"/>
    <w:rsid w:val="00E62CEB"/>
    <w:rsid w:val="00E6765C"/>
    <w:rsid w:val="00E85543"/>
    <w:rsid w:val="00E8555D"/>
    <w:rsid w:val="00E91A05"/>
    <w:rsid w:val="00E94737"/>
    <w:rsid w:val="00EA088F"/>
    <w:rsid w:val="00EA170B"/>
    <w:rsid w:val="00EA752A"/>
    <w:rsid w:val="00EB0502"/>
    <w:rsid w:val="00EC126A"/>
    <w:rsid w:val="00ED6E6E"/>
    <w:rsid w:val="00EE4367"/>
    <w:rsid w:val="00EE5C8C"/>
    <w:rsid w:val="00EF0900"/>
    <w:rsid w:val="00EF540F"/>
    <w:rsid w:val="00F02E59"/>
    <w:rsid w:val="00F137F7"/>
    <w:rsid w:val="00F152AD"/>
    <w:rsid w:val="00F16368"/>
    <w:rsid w:val="00F1782E"/>
    <w:rsid w:val="00F241AF"/>
    <w:rsid w:val="00F3043B"/>
    <w:rsid w:val="00F430AD"/>
    <w:rsid w:val="00F45872"/>
    <w:rsid w:val="00F55A2D"/>
    <w:rsid w:val="00F56A64"/>
    <w:rsid w:val="00F60BA1"/>
    <w:rsid w:val="00F72EAB"/>
    <w:rsid w:val="00F7445F"/>
    <w:rsid w:val="00F76BC2"/>
    <w:rsid w:val="00F77C8E"/>
    <w:rsid w:val="00F90B1C"/>
    <w:rsid w:val="00F90E17"/>
    <w:rsid w:val="00F910F5"/>
    <w:rsid w:val="00F9711C"/>
    <w:rsid w:val="00FA0CD3"/>
    <w:rsid w:val="00FA1E06"/>
    <w:rsid w:val="00FA4520"/>
    <w:rsid w:val="00FA7DE8"/>
    <w:rsid w:val="00FD4E9F"/>
    <w:rsid w:val="00FE25BE"/>
    <w:rsid w:val="00FE3F50"/>
    <w:rsid w:val="00FF107A"/>
    <w:rsid w:val="00FF4A46"/>
    <w:rsid w:val="033B0507"/>
    <w:rsid w:val="23EF5849"/>
    <w:rsid w:val="266C32D5"/>
    <w:rsid w:val="2735587E"/>
    <w:rsid w:val="2C4D7027"/>
    <w:rsid w:val="37B34E31"/>
    <w:rsid w:val="52937168"/>
    <w:rsid w:val="545D6A19"/>
    <w:rsid w:val="59892632"/>
    <w:rsid w:val="7A456C97"/>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oNotEmbedSmartTags/>
  <w:decimalSymbol w:val="."/>
  <w:listSeparator w:val=","/>
  <w14:docId w14:val="3E23D775"/>
  <w15:docId w15:val="{139A3204-5FA1-4E66-AA3F-CDECADC3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uiPriority="0"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5A1E"/>
    <w:pPr>
      <w:suppressAutoHyphens/>
      <w:spacing w:after="200" w:line="276" w:lineRule="auto"/>
    </w:pPr>
    <w:rPr>
      <w:rFonts w:eastAsia="Calibri"/>
      <w:sz w:val="24"/>
      <w:szCs w:val="22"/>
      <w:lang w:val="en-US" w:eastAsia="zh-CN"/>
    </w:rPr>
  </w:style>
  <w:style w:type="paragraph" w:styleId="Heading1">
    <w:name w:val="heading 1"/>
    <w:basedOn w:val="Normal"/>
    <w:next w:val="BodyText"/>
    <w:link w:val="Heading1Char1"/>
    <w:qFormat/>
    <w:rsid w:val="00245B63"/>
    <w:pPr>
      <w:keepNext/>
      <w:keepLines/>
      <w:numPr>
        <w:numId w:val="1"/>
      </w:numPr>
      <w:tabs>
        <w:tab w:val="clear" w:pos="3687"/>
        <w:tab w:val="left" w:pos="0"/>
      </w:tabs>
      <w:spacing w:after="960" w:line="480" w:lineRule="auto"/>
      <w:ind w:left="357" w:hanging="357"/>
      <w:jc w:val="center"/>
      <w:outlineLvl w:val="0"/>
    </w:pPr>
    <w:rPr>
      <w:rFonts w:eastAsia="Times New Roman"/>
      <w:b/>
      <w:szCs w:val="24"/>
    </w:rPr>
  </w:style>
  <w:style w:type="paragraph" w:styleId="Heading2">
    <w:name w:val="heading 2"/>
    <w:aliases w:val="Heading 2 (SUBBAB)"/>
    <w:basedOn w:val="Normal"/>
    <w:next w:val="Normal"/>
    <w:qFormat/>
    <w:rsid w:val="003A5A1E"/>
    <w:pPr>
      <w:keepNext/>
      <w:keepLines/>
      <w:numPr>
        <w:ilvl w:val="1"/>
        <w:numId w:val="1"/>
      </w:numPr>
      <w:spacing w:before="480" w:after="0" w:line="480" w:lineRule="auto"/>
      <w:ind w:left="425" w:hanging="425"/>
      <w:outlineLvl w:val="1"/>
    </w:pPr>
    <w:rPr>
      <w:rFonts w:eastAsia="Times New Roman"/>
      <w:b/>
      <w:szCs w:val="24"/>
    </w:rPr>
  </w:style>
  <w:style w:type="paragraph" w:styleId="Heading3">
    <w:name w:val="heading 3"/>
    <w:basedOn w:val="Normal"/>
    <w:next w:val="BodyText"/>
    <w:qFormat/>
    <w:pPr>
      <w:numPr>
        <w:ilvl w:val="2"/>
        <w:numId w:val="1"/>
      </w:numPr>
      <w:spacing w:after="0" w:line="480" w:lineRule="auto"/>
      <w:ind w:left="993" w:hanging="567"/>
      <w:outlineLvl w:val="2"/>
    </w:pPr>
    <w:rPr>
      <w:rFonts w:eastAsia="Times New Roman"/>
      <w:b/>
      <w:bCs/>
      <w:szCs w:val="24"/>
    </w:rPr>
  </w:style>
  <w:style w:type="paragraph" w:styleId="Heading4">
    <w:name w:val="heading 4"/>
    <w:basedOn w:val="Normal"/>
    <w:next w:val="Normal"/>
    <w:qFormat/>
    <w:pPr>
      <w:keepNext/>
      <w:numPr>
        <w:ilvl w:val="3"/>
        <w:numId w:val="1"/>
      </w:numPr>
      <w:spacing w:after="0" w:line="480" w:lineRule="auto"/>
      <w:ind w:left="1701" w:firstLine="0"/>
      <w:outlineLvl w:val="3"/>
    </w:pPr>
    <w:rPr>
      <w:rFonts w:eastAsia="Times New Roman"/>
      <w:b/>
      <w:bCs/>
      <w:szCs w:val="24"/>
    </w:rPr>
  </w:style>
  <w:style w:type="paragraph" w:styleId="Heading5">
    <w:name w:val="heading 5"/>
    <w:basedOn w:val="Normal"/>
    <w:next w:val="Normal"/>
    <w:qFormat/>
    <w:pPr>
      <w:spacing w:before="240" w:after="60"/>
      <w:outlineLvl w:val="4"/>
    </w:pPr>
    <w:rPr>
      <w:rFonts w:eastAsia="Times New Roman"/>
      <w:b/>
      <w:bCs/>
      <w:i/>
      <w:iCs/>
      <w:sz w:val="26"/>
      <w:szCs w:val="26"/>
    </w:rPr>
  </w:style>
  <w:style w:type="paragraph" w:styleId="Heading6">
    <w:name w:val="heading 6"/>
    <w:basedOn w:val="Normal"/>
    <w:next w:val="Normal"/>
    <w:qFormat/>
    <w:pPr>
      <w:spacing w:before="240" w:after="60"/>
      <w:outlineLvl w:val="5"/>
    </w:pPr>
    <w:rPr>
      <w:rFonts w:eastAsia="Times New Roman"/>
      <w:b/>
      <w:bCs/>
    </w:rPr>
  </w:style>
  <w:style w:type="paragraph" w:styleId="Heading7">
    <w:name w:val="heading 7"/>
    <w:basedOn w:val="Normal"/>
    <w:next w:val="Normal"/>
    <w:qFormat/>
    <w:pPr>
      <w:spacing w:before="240" w:after="60"/>
      <w:outlineLvl w:val="6"/>
    </w:pPr>
    <w:rPr>
      <w:rFonts w:eastAsia="Times New Roman"/>
      <w:szCs w:val="24"/>
    </w:rPr>
  </w:style>
  <w:style w:type="paragraph" w:styleId="Heading8">
    <w:name w:val="heading 8"/>
    <w:basedOn w:val="Normal"/>
    <w:next w:val="Normal"/>
    <w:qFormat/>
    <w:pPr>
      <w:spacing w:before="240" w:after="60"/>
      <w:outlineLvl w:val="7"/>
    </w:pPr>
    <w:rPr>
      <w:rFonts w:eastAsia="Times New Roman"/>
      <w:i/>
      <w:iCs/>
      <w:szCs w:val="24"/>
    </w:rPr>
  </w:style>
  <w:style w:type="paragraph" w:styleId="Heading9">
    <w:name w:val="heading 9"/>
    <w:basedOn w:val="Normal"/>
    <w:next w:val="Normal"/>
    <w:qFormat/>
    <w:pPr>
      <w:spacing w:before="240" w:after="60"/>
      <w:outlineLvl w:val="8"/>
    </w:pPr>
    <w:rPr>
      <w:rFonts w:ascii="Calibri Light" w:eastAsia="Times New Roman" w:hAnsi="Calibri Ligh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40" w:line="288" w:lineRule="auto"/>
    </w:pPr>
  </w:style>
  <w:style w:type="paragraph" w:styleId="BalloonText">
    <w:name w:val="Balloon Text"/>
    <w:basedOn w:val="Normal"/>
    <w:pPr>
      <w:spacing w:after="0" w:line="240" w:lineRule="auto"/>
    </w:pPr>
    <w:rPr>
      <w:rFonts w:ascii="Segoe UI" w:hAnsi="Segoe UI" w:cs="Segoe UI"/>
      <w:sz w:val="18"/>
      <w:szCs w:val="18"/>
    </w:rPr>
  </w:style>
  <w:style w:type="paragraph" w:styleId="Caption">
    <w:name w:val="caption"/>
    <w:basedOn w:val="Normal"/>
    <w:next w:val="Normal"/>
    <w:qFormat/>
    <w:pPr>
      <w:spacing w:after="0" w:line="240" w:lineRule="auto"/>
      <w:jc w:val="center"/>
    </w:pPr>
    <w:rPr>
      <w:b/>
      <w:bCs/>
      <w:szCs w:val="24"/>
    </w:rPr>
  </w:style>
  <w:style w:type="paragraph" w:styleId="EndnoteText">
    <w:name w:val="endnote text"/>
    <w:basedOn w:val="Normal"/>
    <w:link w:val="EndnoteTextChar"/>
    <w:uiPriority w:val="99"/>
    <w:semiHidden/>
    <w:unhideWhenUsed/>
    <w:rPr>
      <w:sz w:val="20"/>
      <w:szCs w:val="20"/>
    </w:rPr>
  </w:style>
  <w:style w:type="paragraph" w:styleId="Footer">
    <w:name w:val="footer"/>
    <w:basedOn w:val="Normal"/>
    <w:uiPriority w:val="99"/>
    <w:qFormat/>
    <w:pPr>
      <w:tabs>
        <w:tab w:val="center" w:pos="4680"/>
        <w:tab w:val="right" w:pos="9360"/>
      </w:tabs>
      <w:spacing w:after="0" w:line="240" w:lineRule="auto"/>
    </w:pPr>
  </w:style>
  <w:style w:type="paragraph" w:styleId="Header">
    <w:name w:val="header"/>
    <w:basedOn w:val="Normal"/>
    <w:uiPriority w:val="99"/>
    <w:qFormat/>
    <w:pPr>
      <w:tabs>
        <w:tab w:val="center" w:pos="4680"/>
        <w:tab w:val="right" w:pos="9360"/>
      </w:tabs>
      <w:spacing w:after="0" w:line="240" w:lineRule="auto"/>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rPr>
  </w:style>
  <w:style w:type="paragraph" w:styleId="List">
    <w:name w:val="List"/>
    <w:basedOn w:val="BodyText"/>
    <w:rPr>
      <w:rFonts w:cs="FreeSans"/>
    </w:rPr>
  </w:style>
  <w:style w:type="paragraph" w:styleId="NormalWeb">
    <w:name w:val="Normal (Web)"/>
    <w:basedOn w:val="Normal"/>
    <w:pPr>
      <w:spacing w:before="280" w:after="280" w:line="240" w:lineRule="auto"/>
    </w:pPr>
    <w:rPr>
      <w:rFonts w:eastAsia="Times New Roman"/>
      <w:szCs w:val="24"/>
    </w:rPr>
  </w:style>
  <w:style w:type="paragraph" w:styleId="TableofFigures">
    <w:name w:val="table of figures"/>
    <w:basedOn w:val="Normal"/>
    <w:next w:val="Normal"/>
    <w:uiPriority w:val="99"/>
    <w:rsid w:val="001272EB"/>
    <w:pPr>
      <w:spacing w:after="0" w:line="240" w:lineRule="auto"/>
    </w:pPr>
  </w:style>
  <w:style w:type="paragraph" w:styleId="TOC1">
    <w:name w:val="toc 1"/>
    <w:basedOn w:val="Normal"/>
    <w:next w:val="Pustaka1"/>
    <w:uiPriority w:val="39"/>
    <w:rsid w:val="00DE0DAA"/>
    <w:pPr>
      <w:tabs>
        <w:tab w:val="left" w:pos="794"/>
        <w:tab w:val="right" w:leader="dot" w:pos="8261"/>
      </w:tabs>
      <w:spacing w:before="120" w:after="0" w:line="240" w:lineRule="auto"/>
      <w:ind w:right="510"/>
      <w:jc w:val="both"/>
    </w:pPr>
    <w:rPr>
      <w:b/>
      <w:lang w:val="id-ID" w:eastAsia="id-ID"/>
    </w:rPr>
  </w:style>
  <w:style w:type="paragraph" w:customStyle="1" w:styleId="Pustaka1">
    <w:name w:val="Pustaka1"/>
    <w:basedOn w:val="TOC1"/>
    <w:rPr>
      <w:b w:val="0"/>
      <w:szCs w:val="24"/>
    </w:rPr>
  </w:style>
  <w:style w:type="paragraph" w:styleId="TOC2">
    <w:name w:val="toc 2"/>
    <w:basedOn w:val="Pustaka2"/>
    <w:next w:val="Pustaka2"/>
    <w:uiPriority w:val="39"/>
    <w:rsid w:val="00DE0DAA"/>
    <w:pPr>
      <w:tabs>
        <w:tab w:val="left" w:pos="1134"/>
      </w:tabs>
      <w:spacing w:before="0"/>
      <w:ind w:left="709"/>
    </w:pPr>
  </w:style>
  <w:style w:type="paragraph" w:customStyle="1" w:styleId="Pustaka2">
    <w:name w:val="Pustaka2"/>
    <w:basedOn w:val="Pustaka1"/>
  </w:style>
  <w:style w:type="paragraph" w:styleId="TOC3">
    <w:name w:val="toc 3"/>
    <w:basedOn w:val="Pustaka3"/>
    <w:next w:val="Pustaka3"/>
    <w:uiPriority w:val="39"/>
    <w:pPr>
      <w:tabs>
        <w:tab w:val="left" w:pos="1843"/>
        <w:tab w:val="left" w:pos="1954"/>
      </w:tabs>
      <w:ind w:left="1843" w:hanging="709"/>
    </w:pPr>
  </w:style>
  <w:style w:type="paragraph" w:customStyle="1" w:styleId="Pustaka3">
    <w:name w:val="Pustaka3"/>
    <w:basedOn w:val="Pustaka2"/>
  </w:style>
  <w:style w:type="paragraph" w:styleId="TOC4">
    <w:name w:val="toc 4"/>
    <w:basedOn w:val="Normal"/>
    <w:next w:val="Normal"/>
    <w:uiPriority w:val="39"/>
    <w:semiHidden/>
    <w:unhideWhenUsed/>
    <w:pPr>
      <w:spacing w:after="100"/>
      <w:ind w:left="660"/>
    </w:pPr>
  </w:style>
  <w:style w:type="character" w:styleId="Emphasis">
    <w:name w:val="Emphasis"/>
    <w:uiPriority w:val="20"/>
    <w:qFormat/>
    <w:rPr>
      <w:i/>
      <w:iCs/>
    </w:rPr>
  </w:style>
  <w:style w:type="character" w:styleId="EndnoteReference">
    <w:name w:val="endnote reference"/>
    <w:uiPriority w:val="99"/>
    <w:semiHidden/>
    <w:unhideWhenUsed/>
    <w:rPr>
      <w:vertAlign w:val="superscript"/>
    </w:rPr>
  </w:style>
  <w:style w:type="character" w:styleId="FollowedHyperlink">
    <w:name w:val="FollowedHyperlink"/>
    <w:uiPriority w:val="99"/>
    <w:rPr>
      <w:color w:val="954F72"/>
      <w:u w:val="single"/>
    </w:rPr>
  </w:style>
  <w:style w:type="character" w:styleId="Hyperlink">
    <w:name w:val="Hyperlink"/>
    <w:uiPriority w:val="99"/>
    <w:rPr>
      <w:color w:val="0563C1"/>
      <w:u w:val="single"/>
    </w:rPr>
  </w:style>
  <w:style w:type="character" w:styleId="Strong">
    <w:name w:val="Strong"/>
    <w:qFormat/>
    <w:rPr>
      <w:b/>
      <w:bCs/>
    </w:rPr>
  </w:style>
  <w:style w:type="table" w:styleId="TableGrid">
    <w:name w:val="Table Grid"/>
    <w:basedOn w:val="TableNormal"/>
    <w:uiPriority w:val="39"/>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1z0">
    <w:name w:val="WW8Num1z0"/>
    <w:rPr>
      <w:rFonts w:ascii="Times New Roman" w:hAnsi="Times New Roman" w:cs="Times New Roman" w:hint="default"/>
      <w:sz w:val="24"/>
      <w:szCs w:val="24"/>
      <w:lang w:val="en-US"/>
    </w:rPr>
  </w:style>
  <w:style w:type="character" w:customStyle="1" w:styleId="WW8Num1z1">
    <w:name w:val="WW8Num1z1"/>
  </w:style>
  <w:style w:type="character" w:customStyle="1" w:styleId="WW8Num1z2">
    <w:name w:val="WW8Num1z2"/>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Times New Roman" w:hAnsi="Times New Roman" w:cs="Times New Roman"/>
      <w:sz w:val="24"/>
      <w:szCs w:val="24"/>
    </w:rPr>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rPr>
      <w:rFonts w:ascii="Times New Roman" w:hAnsi="Times New Roman" w:cs="Times New Roman"/>
      <w:sz w:val="24"/>
      <w:szCs w:val="24"/>
    </w:rPr>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style>
  <w:style w:type="character" w:customStyle="1" w:styleId="WW8Num4z6">
    <w:name w:val="WW8Num4z6"/>
    <w:qFormat/>
  </w:style>
  <w:style w:type="character" w:customStyle="1" w:styleId="WW8Num4z7">
    <w:name w:val="WW8Num4z7"/>
    <w:qFormat/>
  </w:style>
  <w:style w:type="character" w:customStyle="1" w:styleId="WW8Num4z8">
    <w:name w:val="WW8Num4z8"/>
  </w:style>
  <w:style w:type="character" w:customStyle="1" w:styleId="WW8Num5z0">
    <w:name w:val="WW8Num5z0"/>
    <w:rPr>
      <w:rFonts w:ascii="Times New Roman" w:hAnsi="Times New Roman" w:cs="Times New Roman" w:hint="default"/>
      <w:i/>
      <w:sz w:val="24"/>
      <w:szCs w:val="24"/>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Times New Roman" w:hAnsi="Times New Roman" w:cs="Times New Roman"/>
      <w:sz w:val="24"/>
      <w:szCs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rFonts w:ascii="Times New Roman" w:hAnsi="Times New Roman" w:cs="Times New Roman" w:hint="default"/>
      <w:sz w:val="18"/>
      <w:szCs w:val="18"/>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hAnsi="Times New Roman" w:cs="Times New Roman"/>
      <w:sz w:val="24"/>
      <w:szCs w:val="24"/>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Times New Roman" w:hAnsi="Times New Roman" w:cs="Times New Roman" w:hint="default"/>
      <w:sz w:val="24"/>
      <w:szCs w:val="24"/>
      <w:lang w:val="id-ID" w:eastAsia="id-ID"/>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ascii="Times New Roman" w:hAnsi="Times New Roman" w:cs="Times New Roman"/>
      <w:sz w:val="24"/>
      <w:szCs w:val="24"/>
      <w:lang w:val="en-US"/>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ascii="Times New Roman" w:hAnsi="Times New Roman" w:cs="Times New Roman"/>
      <w:sz w:val="24"/>
      <w:szCs w:val="24"/>
      <w:lang w:val="id-ID"/>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Times New Roman" w:hAnsi="Times New Roman" w:cs="Times New Roman" w:hint="default"/>
      <w:sz w:val="24"/>
      <w:szCs w:val="24"/>
      <w:lang w:val="id-ID" w:eastAsia="id-ID"/>
    </w:rPr>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sz w:val="20"/>
    </w:rPr>
  </w:style>
  <w:style w:type="character" w:customStyle="1" w:styleId="WW8Num13z1">
    <w:name w:val="WW8Num13z1"/>
    <w:rPr>
      <w:rFonts w:ascii="Courier New" w:hAnsi="Courier New" w:cs="Courier New" w:hint="default"/>
      <w:sz w:val="20"/>
    </w:rPr>
  </w:style>
  <w:style w:type="character" w:customStyle="1" w:styleId="WW8Num13z2">
    <w:name w:val="WW8Num13z2"/>
    <w:rPr>
      <w:rFonts w:ascii="Times New Roman" w:hAnsi="Times New Roman" w:cs="Times New Roman" w:hint="default"/>
      <w:i/>
      <w:sz w:val="24"/>
      <w:szCs w:val="24"/>
      <w:lang w:val="en-US"/>
    </w:rPr>
  </w:style>
  <w:style w:type="character" w:customStyle="1" w:styleId="WW8Num13z3">
    <w:name w:val="WW8Num13z3"/>
    <w:rPr>
      <w:rFonts w:ascii="Times New Roman" w:eastAsia="Calibri" w:hAnsi="Times New Roman" w:cs="Times New Roman" w:hint="default"/>
      <w:sz w:val="24"/>
      <w:szCs w:val="24"/>
    </w:rPr>
  </w:style>
  <w:style w:type="character" w:customStyle="1" w:styleId="WW8Num13z4">
    <w:name w:val="WW8Num13z4"/>
    <w:rPr>
      <w:rFonts w:ascii="Wingdings" w:hAnsi="Wingdings" w:cs="Wingdings" w:hint="default"/>
      <w:sz w:val="20"/>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Times New Roman" w:hAnsi="Times New Roman" w:cs="Times New Roman" w:hint="default"/>
      <w:sz w:val="24"/>
      <w:szCs w:val="24"/>
      <w:lang w:val="en-US"/>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Times New Roman" w:hAnsi="Times New Roman" w:cs="Times New Roman" w:hint="default"/>
      <w:sz w:val="24"/>
      <w:szCs w:val="24"/>
      <w:lang w:val="en-US"/>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cs="Times New Roman"/>
    </w:rPr>
  </w:style>
  <w:style w:type="character" w:customStyle="1" w:styleId="WW8Num18z0">
    <w:name w:val="WW8Num18z0"/>
    <w:rPr>
      <w:rFonts w:ascii="Times New Roman" w:hAnsi="Times New Roman" w:cs="Times New Roman"/>
      <w:sz w:val="24"/>
      <w:szCs w:val="24"/>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Times New Roman" w:hAnsi="Times New Roman" w:cs="Times New Roman"/>
      <w:sz w:val="24"/>
      <w:szCs w:val="24"/>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rFonts w:hint="default"/>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Times New Roman" w:hAnsi="Times New Roman" w:cs="Times New Roman" w:hint="default"/>
      <w:sz w:val="24"/>
      <w:szCs w:val="24"/>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rFonts w:ascii="Times New Roman" w:hAnsi="Times New Roman" w:cs="Times New Roman"/>
      <w:sz w:val="24"/>
      <w:szCs w:val="24"/>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hint="default"/>
    </w:rPr>
  </w:style>
  <w:style w:type="character" w:customStyle="1" w:styleId="WW8Num25z1">
    <w:name w:val="WW8Num25z1"/>
  </w:style>
  <w:style w:type="character" w:customStyle="1" w:styleId="WW8Num25z2">
    <w:name w:val="WW8Num25z2"/>
  </w:style>
  <w:style w:type="character" w:customStyle="1" w:styleId="WW8Num25z3">
    <w:name w:val="WW8Num25z3"/>
    <w:qFormat/>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rFonts w:ascii="Times New Roman" w:hAnsi="Times New Roman" w:cs="Times New Roman" w:hint="default"/>
      <w:sz w:val="18"/>
      <w:szCs w:val="18"/>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ascii="Times New Roman" w:hAnsi="Times New Roman" w:cs="Times New Roman"/>
      <w:sz w:val="24"/>
      <w:szCs w:val="24"/>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rPr>
      <w:rFonts w:ascii="Times New Roman" w:hAnsi="Times New Roman" w:cs="Times New Roman"/>
      <w:sz w:val="24"/>
      <w:szCs w:val="24"/>
    </w:rPr>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Times New Roman" w:hAnsi="Times New Roman" w:cs="Times New Roman" w:hint="default"/>
      <w:sz w:val="24"/>
      <w:szCs w:val="24"/>
    </w:rPr>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Times New Roman" w:hAnsi="Times New Roman" w:cs="Times New Roman"/>
      <w:sz w:val="24"/>
      <w:szCs w:val="24"/>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rFonts w:ascii="Times New Roman" w:hAnsi="Times New Roman" w:cs="Times New Roman"/>
      <w:sz w:val="24"/>
      <w:szCs w:val="24"/>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rFonts w:ascii="Times New Roman" w:hAnsi="Times New Roman" w:cs="Times New Roman" w:hint="default"/>
      <w:color w:val="000000"/>
      <w:spacing w:val="0"/>
      <w:kern w:val="1"/>
      <w:position w:val="0"/>
      <w:sz w:val="24"/>
      <w:szCs w:val="24"/>
      <w:u w:val="none"/>
      <w:vertAlign w:val="baseline"/>
      <w14:shadow w14:blurRad="0" w14:dist="0" w14:dir="0" w14:sx="0" w14:sy="0" w14:kx="0" w14:ky="0" w14:algn="none">
        <w14:srgbClr w14:val="000000"/>
      </w14:shadow>
    </w:rPr>
  </w:style>
  <w:style w:type="character" w:customStyle="1" w:styleId="WW8Num35z1">
    <w:name w:val="WW8Num35z1"/>
    <w:rPr>
      <w:rFonts w:cs="Times New Roman" w:hint="default"/>
    </w:rPr>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rPr>
      <w:rFonts w:hint="default"/>
    </w:rPr>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rFonts w:hint="default"/>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rFonts w:ascii="Symbol" w:hAnsi="Symbol" w:cs="Symbol" w:hint="default"/>
      <w:sz w:val="20"/>
    </w:rPr>
  </w:style>
  <w:style w:type="character" w:customStyle="1" w:styleId="WW8Num39z1">
    <w:name w:val="WW8Num39z1"/>
    <w:rPr>
      <w:rFonts w:ascii="Courier New" w:hAnsi="Courier New" w:cs="Courier New" w:hint="default"/>
      <w:sz w:val="20"/>
    </w:rPr>
  </w:style>
  <w:style w:type="character" w:customStyle="1" w:styleId="WW8Num39z2">
    <w:name w:val="WW8Num39z2"/>
    <w:rPr>
      <w:rFonts w:ascii="Times New Roman" w:hAnsi="Times New Roman" w:cs="Times New Roman" w:hint="default"/>
      <w:i/>
      <w:sz w:val="24"/>
      <w:szCs w:val="24"/>
    </w:rPr>
  </w:style>
  <w:style w:type="character" w:customStyle="1" w:styleId="WW8Num39z3">
    <w:name w:val="WW8Num39z3"/>
    <w:rPr>
      <w:rFonts w:ascii="Wingdings" w:hAnsi="Wingdings" w:cs="Wingdings" w:hint="default"/>
      <w:sz w:val="20"/>
    </w:rPr>
  </w:style>
  <w:style w:type="character" w:customStyle="1" w:styleId="WW8Num40z0">
    <w:name w:val="WW8Num40z0"/>
  </w:style>
  <w:style w:type="character" w:customStyle="1" w:styleId="WW8Num40z1">
    <w:name w:val="WW8Num40z1"/>
  </w:style>
  <w:style w:type="character" w:customStyle="1" w:styleId="WW8Num40z2">
    <w:name w:val="WW8Num40z2"/>
  </w:style>
  <w:style w:type="character" w:customStyle="1" w:styleId="WW8Num40z3">
    <w:name w:val="WW8Num40z3"/>
  </w:style>
  <w:style w:type="character" w:customStyle="1" w:styleId="WW8Num40z4">
    <w:name w:val="WW8Num40z4"/>
  </w:style>
  <w:style w:type="character" w:customStyle="1" w:styleId="WW8Num40z5">
    <w:name w:val="WW8Num40z5"/>
  </w:style>
  <w:style w:type="character" w:customStyle="1" w:styleId="WW8Num40z6">
    <w:name w:val="WW8Num40z6"/>
  </w:style>
  <w:style w:type="character" w:customStyle="1" w:styleId="WW8Num40z7">
    <w:name w:val="WW8Num40z7"/>
  </w:style>
  <w:style w:type="character" w:customStyle="1" w:styleId="WW8Num40z8">
    <w:name w:val="WW8Num40z8"/>
  </w:style>
  <w:style w:type="character" w:customStyle="1" w:styleId="WW8Num41z0">
    <w:name w:val="WW8Num41z0"/>
  </w:style>
  <w:style w:type="character" w:customStyle="1" w:styleId="WW8Num41z1">
    <w:name w:val="WW8Num41z1"/>
  </w:style>
  <w:style w:type="character" w:customStyle="1" w:styleId="WW8Num41z2">
    <w:name w:val="WW8Num41z2"/>
  </w:style>
  <w:style w:type="character" w:customStyle="1" w:styleId="WW8Num41z3">
    <w:name w:val="WW8Num41z3"/>
  </w:style>
  <w:style w:type="character" w:customStyle="1" w:styleId="WW8Num41z4">
    <w:name w:val="WW8Num41z4"/>
  </w:style>
  <w:style w:type="character" w:customStyle="1" w:styleId="WW8Num41z5">
    <w:name w:val="WW8Num41z5"/>
  </w:style>
  <w:style w:type="character" w:customStyle="1" w:styleId="WW8Num41z6">
    <w:name w:val="WW8Num41z6"/>
  </w:style>
  <w:style w:type="character" w:customStyle="1" w:styleId="WW8Num41z7">
    <w:name w:val="WW8Num41z7"/>
  </w:style>
  <w:style w:type="character" w:customStyle="1" w:styleId="WW8Num41z8">
    <w:name w:val="WW8Num41z8"/>
  </w:style>
  <w:style w:type="character" w:customStyle="1" w:styleId="WW8Num42z0">
    <w:name w:val="WW8Num42z0"/>
    <w:rPr>
      <w:rFonts w:hint="default"/>
    </w:rPr>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rPr>
      <w:rFonts w:hint="default"/>
    </w:rPr>
  </w:style>
  <w:style w:type="character" w:customStyle="1" w:styleId="WW8Num43z1">
    <w:name w:val="WW8Num43z1"/>
  </w:style>
  <w:style w:type="character" w:customStyle="1" w:styleId="WW8Num43z2">
    <w:name w:val="WW8Num43z2"/>
  </w:style>
  <w:style w:type="character" w:customStyle="1" w:styleId="WW8Num43z3">
    <w:name w:val="WW8Num43z3"/>
  </w:style>
  <w:style w:type="character" w:customStyle="1" w:styleId="WW8Num43z4">
    <w:name w:val="WW8Num43z4"/>
  </w:style>
  <w:style w:type="character" w:customStyle="1" w:styleId="WW8Num43z5">
    <w:name w:val="WW8Num43z5"/>
  </w:style>
  <w:style w:type="character" w:customStyle="1" w:styleId="WW8Num43z6">
    <w:name w:val="WW8Num43z6"/>
  </w:style>
  <w:style w:type="character" w:customStyle="1" w:styleId="WW8Num43z7">
    <w:name w:val="WW8Num43z7"/>
  </w:style>
  <w:style w:type="character" w:customStyle="1" w:styleId="WW8Num43z8">
    <w:name w:val="WW8Num43z8"/>
  </w:style>
  <w:style w:type="character" w:customStyle="1" w:styleId="WW8Num44z0">
    <w:name w:val="WW8Num44z0"/>
    <w:rPr>
      <w:rFonts w:ascii="Times New Roman" w:hAnsi="Times New Roman" w:cs="Times New Roman" w:hint="default"/>
      <w:sz w:val="24"/>
      <w:szCs w:val="24"/>
      <w:lang w:val="en-US"/>
    </w:rPr>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rPr>
      <w:b/>
      <w:sz w:val="24"/>
      <w:szCs w:val="24"/>
      <w:lang w:val="zh-CN" w:bidi="zh-CN"/>
    </w:rPr>
  </w:style>
  <w:style w:type="character" w:customStyle="1" w:styleId="WW8Num45z1">
    <w:name w:val="WW8Num45z1"/>
    <w:rPr>
      <w:rFonts w:cs="Times New Roman" w:hint="default"/>
    </w:rPr>
  </w:style>
  <w:style w:type="character" w:customStyle="1" w:styleId="WW8Num45z2">
    <w:name w:val="WW8Num45z2"/>
    <w:rPr>
      <w:rFonts w:cs="Times New Roman" w:hint="default"/>
    </w:rPr>
  </w:style>
  <w:style w:type="character" w:customStyle="1" w:styleId="WW8Num46z0">
    <w:name w:val="WW8Num46z0"/>
    <w:rPr>
      <w:rFonts w:ascii="Symbol" w:hAnsi="Symbol" w:cs="Symbol" w:hint="default"/>
      <w:sz w:val="20"/>
    </w:rPr>
  </w:style>
  <w:style w:type="character" w:customStyle="1" w:styleId="WW8Num46z1">
    <w:name w:val="WW8Num46z1"/>
    <w:rPr>
      <w:rFonts w:ascii="Courier New" w:hAnsi="Courier New" w:cs="Courier New" w:hint="default"/>
      <w:sz w:val="20"/>
    </w:rPr>
  </w:style>
  <w:style w:type="character" w:customStyle="1" w:styleId="WW8Num46z2">
    <w:name w:val="WW8Num46z2"/>
    <w:rPr>
      <w:rFonts w:ascii="Times New Roman" w:hAnsi="Times New Roman" w:cs="Times New Roman" w:hint="default"/>
      <w:sz w:val="24"/>
      <w:szCs w:val="24"/>
    </w:rPr>
  </w:style>
  <w:style w:type="character" w:customStyle="1" w:styleId="WW8Num46z3">
    <w:name w:val="WW8Num46z3"/>
    <w:rPr>
      <w:rFonts w:ascii="Wingdings" w:hAnsi="Wingdings" w:cs="Wingdings" w:hint="default"/>
      <w:sz w:val="20"/>
    </w:rPr>
  </w:style>
  <w:style w:type="character" w:customStyle="1" w:styleId="WW8Num47z0">
    <w:name w:val="WW8Num47z0"/>
    <w:rPr>
      <w:rFonts w:ascii="Times New Roman" w:hAnsi="Times New Roman" w:cs="Times New Roman"/>
      <w:sz w:val="24"/>
      <w:szCs w:val="24"/>
      <w:lang w:val="en-US"/>
    </w:rPr>
  </w:style>
  <w:style w:type="character" w:customStyle="1" w:styleId="WW8Num47z1">
    <w:name w:val="WW8Num47z1"/>
  </w:style>
  <w:style w:type="character" w:customStyle="1" w:styleId="WW8Num47z2">
    <w:name w:val="WW8Num47z2"/>
  </w:style>
  <w:style w:type="character" w:customStyle="1" w:styleId="WW8Num47z3">
    <w:name w:val="WW8Num47z3"/>
    <w:rPr>
      <w:rFonts w:ascii="Times New Roman" w:hAnsi="Times New Roman" w:cs="Times New Roman"/>
      <w:sz w:val="24"/>
      <w:szCs w:val="24"/>
    </w:rPr>
  </w:style>
  <w:style w:type="character" w:customStyle="1" w:styleId="WW8Num47z4">
    <w:name w:val="WW8Num47z4"/>
  </w:style>
  <w:style w:type="character" w:customStyle="1" w:styleId="WW8Num47z5">
    <w:name w:val="WW8Num47z5"/>
  </w:style>
  <w:style w:type="character" w:customStyle="1" w:styleId="WW8Num47z6">
    <w:name w:val="WW8Num47z6"/>
    <w:rPr>
      <w:rFonts w:ascii="Times New Roman" w:hAnsi="Times New Roman" w:cs="Times New Roman" w:hint="default"/>
      <w:sz w:val="24"/>
      <w:szCs w:val="24"/>
    </w:rPr>
  </w:style>
  <w:style w:type="character" w:customStyle="1" w:styleId="WW8Num47z7">
    <w:name w:val="WW8Num47z7"/>
  </w:style>
  <w:style w:type="character" w:customStyle="1" w:styleId="WW8Num47z8">
    <w:name w:val="WW8Num47z8"/>
  </w:style>
  <w:style w:type="character" w:customStyle="1" w:styleId="WW8Num48z0">
    <w:name w:val="WW8Num48z0"/>
    <w:rPr>
      <w:rFonts w:ascii="Times New Roman" w:hAnsi="Times New Roman" w:cs="Times New Roman"/>
      <w:sz w:val="24"/>
      <w:szCs w:val="24"/>
    </w:rPr>
  </w:style>
  <w:style w:type="character" w:customStyle="1" w:styleId="WW8Num48z1">
    <w:name w:val="WW8Num48z1"/>
  </w:style>
  <w:style w:type="character" w:customStyle="1" w:styleId="WW8Num48z2">
    <w:name w:val="WW8Num48z2"/>
  </w:style>
  <w:style w:type="character" w:customStyle="1" w:styleId="WW8Num48z3">
    <w:name w:val="WW8Num48z3"/>
  </w:style>
  <w:style w:type="character" w:customStyle="1" w:styleId="WW8Num48z4">
    <w:name w:val="WW8Num48z4"/>
  </w:style>
  <w:style w:type="character" w:customStyle="1" w:styleId="WW8Num48z5">
    <w:name w:val="WW8Num48z5"/>
  </w:style>
  <w:style w:type="character" w:customStyle="1" w:styleId="WW8Num48z6">
    <w:name w:val="WW8Num48z6"/>
  </w:style>
  <w:style w:type="character" w:customStyle="1" w:styleId="WW8Num48z7">
    <w:name w:val="WW8Num48z7"/>
  </w:style>
  <w:style w:type="character" w:customStyle="1" w:styleId="WW8Num48z8">
    <w:name w:val="WW8Num48z8"/>
  </w:style>
  <w:style w:type="character" w:customStyle="1" w:styleId="Heading2Char">
    <w:name w:val="Heading 2 Char"/>
    <w:rPr>
      <w:rFonts w:ascii="Times New Roman" w:eastAsia="Times New Roman" w:hAnsi="Times New Roman" w:cs="Times New Roman"/>
      <w:b/>
      <w:sz w:val="24"/>
      <w:szCs w:val="24"/>
    </w:rPr>
  </w:style>
  <w:style w:type="character" w:customStyle="1" w:styleId="Heading3Char">
    <w:name w:val="Heading 3 Char"/>
    <w:rPr>
      <w:rFonts w:ascii="Times New Roman" w:eastAsia="Times New Roman" w:hAnsi="Times New Roman" w:cs="Times New Roman"/>
      <w:b/>
      <w:bCs/>
      <w:sz w:val="24"/>
      <w:szCs w:val="24"/>
    </w:rPr>
  </w:style>
  <w:style w:type="character" w:customStyle="1" w:styleId="tgc">
    <w:name w:val="_tgc"/>
    <w:basedOn w:val="DefaultParagraphFont"/>
  </w:style>
  <w:style w:type="character" w:customStyle="1" w:styleId="apple-converted-space">
    <w:name w:val="apple-converted-space"/>
    <w:basedOn w:val="DefaultParagraphFont"/>
  </w:style>
  <w:style w:type="character" w:customStyle="1" w:styleId="mw-headline">
    <w:name w:val="mw-headline"/>
    <w:basedOn w:val="DefaultParagraphFont"/>
  </w:style>
  <w:style w:type="character" w:customStyle="1" w:styleId="highlight">
    <w:name w:val="highlight"/>
    <w:basedOn w:val="DefaultParagraphFont"/>
  </w:style>
  <w:style w:type="character" w:customStyle="1" w:styleId="it">
    <w:name w:val="it"/>
    <w:basedOn w:val="DefaultParagraphFont"/>
  </w:style>
  <w:style w:type="character" w:customStyle="1" w:styleId="HeaderChar">
    <w:name w:val="Header Char"/>
    <w:uiPriority w:val="99"/>
    <w:rPr>
      <w:rFonts w:ascii="Calibri" w:eastAsia="Calibri" w:hAnsi="Calibri" w:cs="Times New Roman"/>
    </w:rPr>
  </w:style>
  <w:style w:type="character" w:customStyle="1" w:styleId="FooterChar">
    <w:name w:val="Footer Char"/>
    <w:uiPriority w:val="99"/>
    <w:rPr>
      <w:rFonts w:ascii="Calibri" w:eastAsia="Calibri" w:hAnsi="Calibri" w:cs="Times New Roman"/>
    </w:rPr>
  </w:style>
  <w:style w:type="character" w:customStyle="1" w:styleId="Heading1Char">
    <w:name w:val="Heading 1 Char"/>
    <w:rPr>
      <w:rFonts w:ascii="Times New Roman" w:eastAsia="Times New Roman" w:hAnsi="Times New Roman" w:cs="Times New Roman"/>
      <w:b/>
      <w:sz w:val="24"/>
      <w:szCs w:val="24"/>
    </w:rPr>
  </w:style>
  <w:style w:type="character" w:customStyle="1" w:styleId="Heading4Char">
    <w:name w:val="Heading 4 Char"/>
    <w:rPr>
      <w:rFonts w:ascii="Times New Roman" w:eastAsia="Times New Roman" w:hAnsi="Times New Roman" w:cs="Times New Roman"/>
      <w:b/>
      <w:bCs/>
      <w:sz w:val="24"/>
      <w:szCs w:val="24"/>
    </w:rPr>
  </w:style>
  <w:style w:type="character" w:customStyle="1" w:styleId="BalloonTextChar">
    <w:name w:val="Balloon Text Char"/>
    <w:rPr>
      <w:rFonts w:ascii="Segoe UI" w:hAnsi="Segoe UI" w:cs="Segoe UI"/>
      <w:sz w:val="18"/>
      <w:szCs w:val="18"/>
    </w:rPr>
  </w:style>
  <w:style w:type="character" w:customStyle="1" w:styleId="Heading5Char">
    <w:name w:val="Heading 5 Char"/>
    <w:rPr>
      <w:rFonts w:ascii="Calibri" w:eastAsia="Times New Roman" w:hAnsi="Calibri" w:cs="Times New Roman"/>
      <w:b/>
      <w:bCs/>
      <w:i/>
      <w:iCs/>
      <w:sz w:val="26"/>
      <w:szCs w:val="26"/>
    </w:rPr>
  </w:style>
  <w:style w:type="character" w:customStyle="1" w:styleId="Heading6Char">
    <w:name w:val="Heading 6 Char"/>
    <w:rPr>
      <w:rFonts w:ascii="Calibri" w:eastAsia="Times New Roman" w:hAnsi="Calibri" w:cs="Times New Roman"/>
      <w:b/>
      <w:bCs/>
      <w:sz w:val="22"/>
      <w:szCs w:val="22"/>
    </w:rPr>
  </w:style>
  <w:style w:type="character" w:customStyle="1" w:styleId="Heading7Char">
    <w:name w:val="Heading 7 Char"/>
    <w:rPr>
      <w:rFonts w:ascii="Calibri" w:eastAsia="Times New Roman" w:hAnsi="Calibri" w:cs="Times New Roman"/>
      <w:sz w:val="24"/>
      <w:szCs w:val="24"/>
    </w:rPr>
  </w:style>
  <w:style w:type="character" w:customStyle="1" w:styleId="Heading8Char">
    <w:name w:val="Heading 8 Char"/>
    <w:rPr>
      <w:rFonts w:ascii="Calibri" w:eastAsia="Times New Roman" w:hAnsi="Calibri" w:cs="Times New Roman"/>
      <w:i/>
      <w:iCs/>
      <w:sz w:val="24"/>
      <w:szCs w:val="24"/>
    </w:rPr>
  </w:style>
  <w:style w:type="character" w:customStyle="1" w:styleId="Heading9Char">
    <w:name w:val="Heading 9 Char"/>
    <w:rPr>
      <w:rFonts w:ascii="Calibri Light" w:eastAsia="Times New Roman" w:hAnsi="Calibri Light" w:cs="Times New Roman"/>
      <w:sz w:val="22"/>
      <w:szCs w:val="22"/>
    </w:rPr>
  </w:style>
  <w:style w:type="character" w:customStyle="1" w:styleId="SubtleEmphasis1">
    <w:name w:val="Subtle Emphasis1"/>
    <w:qFormat/>
  </w:style>
  <w:style w:type="character" w:customStyle="1" w:styleId="QuoteChar">
    <w:name w:val="Quote Char"/>
    <w:rPr>
      <w:rFonts w:ascii="Times New Roman" w:eastAsia="Times New Roman" w:hAnsi="Times New Roman" w:cs="Times New Roman"/>
      <w:b/>
      <w:sz w:val="24"/>
      <w:szCs w:val="24"/>
      <w:lang w:val="en-US"/>
    </w:rPr>
  </w:style>
  <w:style w:type="character" w:customStyle="1" w:styleId="st">
    <w:name w:val="st"/>
  </w:style>
  <w:style w:type="character" w:customStyle="1" w:styleId="TOC1Char">
    <w:name w:val="TOC 1 Char"/>
    <w:rPr>
      <w:rFonts w:ascii="Times New Roman" w:hAnsi="Times New Roman" w:cs="Times New Roman"/>
      <w:b/>
      <w:sz w:val="24"/>
      <w:szCs w:val="22"/>
      <w:lang w:val="en-US" w:eastAsia="id-ID"/>
    </w:rPr>
  </w:style>
  <w:style w:type="character" w:customStyle="1" w:styleId="Pustaka1Char">
    <w:name w:val="Pustaka1 Char"/>
    <w:rPr>
      <w:rFonts w:ascii="Times New Roman" w:hAnsi="Times New Roman" w:cs="Times New Roman"/>
      <w:sz w:val="24"/>
      <w:szCs w:val="24"/>
      <w:lang w:val="en-US" w:eastAsia="id-ID"/>
    </w:rPr>
  </w:style>
  <w:style w:type="character" w:customStyle="1" w:styleId="Pustaka2Char">
    <w:name w:val="Pustaka2 Char"/>
    <w:basedOn w:val="Pustaka1Char"/>
    <w:rPr>
      <w:rFonts w:ascii="Times New Roman" w:hAnsi="Times New Roman" w:cs="Times New Roman"/>
      <w:sz w:val="24"/>
      <w:szCs w:val="24"/>
      <w:lang w:val="en-US" w:eastAsia="id-ID"/>
    </w:rPr>
  </w:style>
  <w:style w:type="character" w:customStyle="1" w:styleId="Pustaka3Char">
    <w:name w:val="Pustaka3 Char"/>
    <w:basedOn w:val="Pustaka2Char"/>
    <w:rPr>
      <w:rFonts w:ascii="Times New Roman" w:hAnsi="Times New Roman" w:cs="Times New Roman"/>
      <w:sz w:val="24"/>
      <w:szCs w:val="24"/>
      <w:lang w:val="en-US" w:eastAsia="id-ID"/>
    </w:rPr>
  </w:style>
  <w:style w:type="character" w:customStyle="1" w:styleId="shorttext">
    <w:name w:val="short_text"/>
  </w:style>
  <w:style w:type="character" w:customStyle="1" w:styleId="Pustaka4Char">
    <w:name w:val="Pustaka4 Char"/>
    <w:basedOn w:val="Pustaka3Char"/>
    <w:rPr>
      <w:rFonts w:ascii="Times New Roman" w:hAnsi="Times New Roman" w:cs="Times New Roman"/>
      <w:sz w:val="24"/>
      <w:szCs w:val="24"/>
      <w:lang w:val="en-US" w:eastAsia="id-ID"/>
    </w:rPr>
  </w:style>
  <w:style w:type="character" w:customStyle="1" w:styleId="BabBayanganChar">
    <w:name w:val="Bab Bayangan Char"/>
    <w:rPr>
      <w:rFonts w:ascii="Times New Roman" w:eastAsia="Times New Roman" w:hAnsi="Times New Roman" w:cs="Times New Roman"/>
      <w:color w:val="FFFFFF"/>
      <w:sz w:val="28"/>
      <w:szCs w:val="28"/>
      <w:lang w:val="en-US"/>
    </w:rPr>
  </w:style>
  <w:style w:type="character" w:customStyle="1" w:styleId="ListParagraphChar">
    <w:name w:val="List Paragraph Char"/>
    <w:rPr>
      <w:rFonts w:eastAsia="Times New Roman"/>
      <w:sz w:val="22"/>
      <w:szCs w:val="22"/>
    </w:rPr>
  </w:style>
  <w:style w:type="character" w:customStyle="1" w:styleId="UnregisteredBabChar">
    <w:name w:val="UnregisteredBab Char"/>
    <w:rPr>
      <w:rFonts w:ascii="Times New Roman" w:eastAsia="Times New Roman" w:hAnsi="Times New Roman" w:cs="Times New Roman"/>
      <w:b/>
      <w:sz w:val="24"/>
      <w:szCs w:val="24"/>
      <w:u w:val="single"/>
      <w:lang w:val="en-US"/>
    </w:rPr>
  </w:style>
  <w:style w:type="character" w:customStyle="1" w:styleId="LampiranChar">
    <w:name w:val="Lampiran Char"/>
    <w:rPr>
      <w:rFonts w:ascii="Times New Roman" w:eastAsia="Times New Roman" w:hAnsi="Times New Roman" w:cs="Times New Roman"/>
      <w:iCs/>
      <w:sz w:val="24"/>
      <w:szCs w:val="24"/>
      <w:u w:val="single"/>
      <w:lang w:val="en-US"/>
    </w:rPr>
  </w:style>
  <w:style w:type="character" w:customStyle="1" w:styleId="HTMLPreformattedChar">
    <w:name w:val="HTML Preformatted Char"/>
    <w:rPr>
      <w:rFonts w:ascii="Courier New" w:eastAsia="Times New Roman" w:hAnsi="Courier New" w:cs="Courier New"/>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pPr>
      <w:ind w:left="720"/>
      <w:contextualSpacing/>
    </w:pPr>
    <w:rPr>
      <w:rFonts w:eastAsia="Times New Roman"/>
      <w:lang w:val="id-ID"/>
    </w:rPr>
  </w:style>
  <w:style w:type="paragraph" w:styleId="NoSpacing">
    <w:name w:val="No Spacing"/>
    <w:qFormat/>
    <w:pPr>
      <w:suppressAutoHyphens/>
    </w:pPr>
    <w:rPr>
      <w:rFonts w:ascii="Calibri" w:eastAsia="Times New Roman" w:hAnsi="Calibri"/>
      <w:sz w:val="22"/>
      <w:szCs w:val="22"/>
      <w:lang w:eastAsia="zh-CN"/>
    </w:rPr>
  </w:style>
  <w:style w:type="paragraph" w:customStyle="1" w:styleId="Default">
    <w:name w:val="Default"/>
    <w:pPr>
      <w:suppressAutoHyphens/>
      <w:autoSpaceDE w:val="0"/>
    </w:pPr>
    <w:rPr>
      <w:rFonts w:eastAsia="Times New Roman"/>
      <w:color w:val="000000"/>
      <w:sz w:val="24"/>
      <w:szCs w:val="24"/>
      <w:lang w:val="en-US" w:eastAsia="zh-CN"/>
    </w:rPr>
  </w:style>
  <w:style w:type="paragraph" w:customStyle="1" w:styleId="TOCHeading1">
    <w:name w:val="TOC Heading1"/>
    <w:basedOn w:val="Heading1"/>
    <w:next w:val="Normal"/>
    <w:qFormat/>
    <w:pPr>
      <w:numPr>
        <w:numId w:val="0"/>
      </w:numPr>
      <w:tabs>
        <w:tab w:val="clear" w:pos="3687"/>
      </w:tabs>
      <w:spacing w:before="240" w:line="256" w:lineRule="auto"/>
      <w:jc w:val="left"/>
    </w:pPr>
    <w:rPr>
      <w:rFonts w:ascii="Calibri Light" w:hAnsi="Calibri Light"/>
      <w:b w:val="0"/>
      <w:color w:val="2E74B5"/>
      <w:sz w:val="32"/>
    </w:rPr>
  </w:style>
  <w:style w:type="paragraph" w:styleId="Quote">
    <w:name w:val="Quote"/>
    <w:basedOn w:val="Heading1"/>
    <w:next w:val="Normal"/>
    <w:link w:val="QuoteChar1"/>
    <w:qFormat/>
    <w:pPr>
      <w:numPr>
        <w:numId w:val="0"/>
      </w:numPr>
      <w:tabs>
        <w:tab w:val="clear" w:pos="3687"/>
      </w:tabs>
    </w:pPr>
  </w:style>
  <w:style w:type="paragraph" w:customStyle="1" w:styleId="Pustaka4">
    <w:name w:val="Pustaka4"/>
    <w:basedOn w:val="Pustaka3"/>
  </w:style>
  <w:style w:type="paragraph" w:customStyle="1" w:styleId="BabBayangan">
    <w:name w:val="Bab Bayangan"/>
    <w:basedOn w:val="Heading1"/>
    <w:pPr>
      <w:numPr>
        <w:numId w:val="0"/>
      </w:numPr>
      <w:tabs>
        <w:tab w:val="clear" w:pos="3687"/>
      </w:tabs>
    </w:pPr>
    <w:rPr>
      <w:b w:val="0"/>
      <w:color w:val="FFFFFF"/>
      <w:sz w:val="28"/>
      <w:szCs w:val="28"/>
    </w:rPr>
  </w:style>
  <w:style w:type="paragraph" w:customStyle="1" w:styleId="UnregisteredBab">
    <w:name w:val="UnregisteredBab"/>
    <w:basedOn w:val="Heading9"/>
    <w:pPr>
      <w:spacing w:before="0" w:after="0" w:line="240" w:lineRule="auto"/>
    </w:pPr>
    <w:rPr>
      <w:rFonts w:ascii="Times New Roman" w:hAnsi="Times New Roman"/>
      <w:b/>
      <w:szCs w:val="24"/>
      <w:u w:val="single"/>
    </w:rPr>
  </w:style>
  <w:style w:type="paragraph" w:customStyle="1" w:styleId="Lampiran">
    <w:name w:val="Lampiran"/>
    <w:basedOn w:val="Heading8"/>
    <w:rPr>
      <w:i w:val="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erLeft">
    <w:name w:val="Header Left"/>
    <w:basedOn w:val="Normal"/>
    <w:pPr>
      <w:suppressLineNumbers/>
      <w:tabs>
        <w:tab w:val="center" w:pos="4135"/>
        <w:tab w:val="right" w:pos="8271"/>
      </w:tabs>
    </w:pPr>
  </w:style>
  <w:style w:type="character" w:customStyle="1" w:styleId="EndnoteTextChar">
    <w:name w:val="Endnote Text Char"/>
    <w:link w:val="EndnoteText"/>
    <w:uiPriority w:val="99"/>
    <w:semiHidden/>
    <w:rPr>
      <w:rFonts w:ascii="Calibri" w:eastAsia="Calibri" w:hAnsi="Calibri"/>
      <w:lang w:val="en-US" w:eastAsia="zh-CN"/>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PlainText">
    <w:name w:val="Plain Text"/>
    <w:basedOn w:val="Normal"/>
    <w:link w:val="PlainTextChar"/>
    <w:uiPriority w:val="99"/>
    <w:unhideWhenUsed/>
    <w:rsid w:val="0080318D"/>
    <w:pPr>
      <w:suppressAutoHyphens w:val="0"/>
      <w:spacing w:after="0" w:line="360" w:lineRule="auto"/>
      <w:jc w:val="both"/>
    </w:pPr>
    <w:rPr>
      <w:rFonts w:ascii="Consolas" w:hAnsi="Consolas"/>
      <w:sz w:val="21"/>
      <w:szCs w:val="21"/>
      <w:lang w:eastAsia="en-US" w:bidi="en-US"/>
    </w:rPr>
  </w:style>
  <w:style w:type="character" w:customStyle="1" w:styleId="PlainTextChar">
    <w:name w:val="Plain Text Char"/>
    <w:basedOn w:val="DefaultParagraphFont"/>
    <w:link w:val="PlainText"/>
    <w:uiPriority w:val="99"/>
    <w:rsid w:val="0080318D"/>
    <w:rPr>
      <w:rFonts w:ascii="Consolas" w:eastAsia="Calibri" w:hAnsi="Consolas"/>
      <w:sz w:val="21"/>
      <w:szCs w:val="21"/>
      <w:lang w:val="en-US" w:eastAsia="en-US" w:bidi="en-US"/>
    </w:rPr>
  </w:style>
  <w:style w:type="character" w:styleId="UnresolvedMention">
    <w:name w:val="Unresolved Mention"/>
    <w:basedOn w:val="DefaultParagraphFont"/>
    <w:uiPriority w:val="99"/>
    <w:semiHidden/>
    <w:unhideWhenUsed/>
    <w:rsid w:val="00361404"/>
    <w:rPr>
      <w:color w:val="605E5C"/>
      <w:shd w:val="clear" w:color="auto" w:fill="E1DFDD"/>
    </w:rPr>
  </w:style>
  <w:style w:type="paragraph" w:customStyle="1" w:styleId="paragraf">
    <w:name w:val="paragraf"/>
    <w:basedOn w:val="Normal"/>
    <w:link w:val="paragrafChar"/>
    <w:qFormat/>
    <w:rsid w:val="00835B2D"/>
    <w:pPr>
      <w:spacing w:after="0" w:line="480" w:lineRule="auto"/>
      <w:ind w:firstLine="851"/>
      <w:jc w:val="both"/>
    </w:pPr>
    <w:rPr>
      <w:color w:val="000000"/>
      <w:szCs w:val="24"/>
      <w:shd w:val="clear" w:color="auto" w:fill="FFFFFF"/>
    </w:rPr>
  </w:style>
  <w:style w:type="paragraph" w:styleId="Revision">
    <w:name w:val="Revision"/>
    <w:hidden/>
    <w:uiPriority w:val="99"/>
    <w:semiHidden/>
    <w:rsid w:val="005F5995"/>
    <w:pPr>
      <w:spacing w:after="0" w:line="240" w:lineRule="auto"/>
    </w:pPr>
    <w:rPr>
      <w:rFonts w:ascii="Calibri" w:eastAsia="Calibri" w:hAnsi="Calibri"/>
      <w:sz w:val="22"/>
      <w:szCs w:val="22"/>
      <w:lang w:val="en-US" w:eastAsia="zh-CN"/>
    </w:rPr>
  </w:style>
  <w:style w:type="character" w:customStyle="1" w:styleId="paragrafChar">
    <w:name w:val="paragraf Char"/>
    <w:basedOn w:val="DefaultParagraphFont"/>
    <w:link w:val="paragraf"/>
    <w:rsid w:val="00835B2D"/>
    <w:rPr>
      <w:rFonts w:eastAsia="Calibri"/>
      <w:color w:val="000000"/>
      <w:sz w:val="24"/>
      <w:szCs w:val="24"/>
      <w:lang w:val="en-US" w:eastAsia="zh-CN"/>
    </w:rPr>
  </w:style>
  <w:style w:type="paragraph" w:customStyle="1" w:styleId="Abstrak">
    <w:name w:val="Abstrak"/>
    <w:basedOn w:val="Quote"/>
    <w:link w:val="AbstrakChar"/>
    <w:qFormat/>
    <w:rsid w:val="00F90B1C"/>
    <w:pPr>
      <w:spacing w:after="240" w:line="240" w:lineRule="auto"/>
      <w:jc w:val="left"/>
    </w:pPr>
    <w:rPr>
      <w:lang w:eastAsia="ja-JP"/>
    </w:rPr>
  </w:style>
  <w:style w:type="character" w:customStyle="1" w:styleId="Heading1Char1">
    <w:name w:val="Heading 1 Char1"/>
    <w:basedOn w:val="DefaultParagraphFont"/>
    <w:link w:val="Heading1"/>
    <w:rsid w:val="00245B63"/>
    <w:rPr>
      <w:rFonts w:eastAsia="Times New Roman"/>
      <w:b/>
      <w:sz w:val="24"/>
      <w:szCs w:val="24"/>
      <w:lang w:val="en-US" w:eastAsia="zh-CN"/>
    </w:rPr>
  </w:style>
  <w:style w:type="character" w:customStyle="1" w:styleId="QuoteChar1">
    <w:name w:val="Quote Char1"/>
    <w:basedOn w:val="Heading1Char1"/>
    <w:link w:val="Quote"/>
    <w:rsid w:val="00F90B1C"/>
    <w:rPr>
      <w:rFonts w:eastAsia="Times New Roman"/>
      <w:b/>
      <w:sz w:val="24"/>
      <w:szCs w:val="24"/>
      <w:lang w:val="en-US" w:eastAsia="zh-CN"/>
    </w:rPr>
  </w:style>
  <w:style w:type="character" w:customStyle="1" w:styleId="AbstrakChar">
    <w:name w:val="Abstrak Char"/>
    <w:basedOn w:val="QuoteChar1"/>
    <w:link w:val="Abstrak"/>
    <w:rsid w:val="00F90B1C"/>
    <w:rPr>
      <w:rFonts w:eastAsia="Times New Roman"/>
      <w:b/>
      <w:sz w:val="24"/>
      <w:szCs w:val="24"/>
      <w:lang w:val="en-US" w:eastAsia="ja-JP"/>
    </w:rPr>
  </w:style>
  <w:style w:type="paragraph" w:customStyle="1" w:styleId="judul">
    <w:name w:val="judul"/>
    <w:basedOn w:val="Abstrak"/>
    <w:link w:val="judulChar"/>
    <w:qFormat/>
    <w:rsid w:val="00683885"/>
    <w:pPr>
      <w:tabs>
        <w:tab w:val="center" w:pos="0"/>
      </w:tabs>
      <w:spacing w:after="0"/>
      <w:jc w:val="center"/>
    </w:pPr>
  </w:style>
  <w:style w:type="character" w:customStyle="1" w:styleId="judulChar">
    <w:name w:val="judul Char"/>
    <w:basedOn w:val="AbstrakChar"/>
    <w:link w:val="judul"/>
    <w:rsid w:val="00683885"/>
    <w:rPr>
      <w:rFonts w:eastAsia="Times New Roman"/>
      <w:b/>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oginov-rocks.medium.com/quick-start-with-nodemcu-v3-esp8266-arduino-ecosystem-and-platformio-ide-b8415bf9a038"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 Id="rId22" Type="http://schemas.openxmlformats.org/officeDocument/2006/relationships/footer" Target="footer6.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0C2562-2C4E-4AF8-BF24-B4D71A8D2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29</Pages>
  <Words>5721</Words>
  <Characters>32612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Marhadi Wijaya;Fredrik Lauwrensius</dc:creator>
  <cp:lastModifiedBy>Robert Antonius</cp:lastModifiedBy>
  <cp:revision>54</cp:revision>
  <cp:lastPrinted>2019-01-17T02:19:00Z</cp:lastPrinted>
  <dcterms:created xsi:type="dcterms:W3CDTF">2023-02-25T11:22:00Z</dcterms:created>
  <dcterms:modified xsi:type="dcterms:W3CDTF">2024-11-30T14:54:00Z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http://www.zotero.org/styles/harvard-cite-them-right</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Chicago Manual of Style 16th edition (author-date)</vt:lpwstr>
  </property>
  <property fmtid="{D5CDD505-2E9C-101B-9397-08002B2CF9AE}" pid="19" name="Mendeley Recent Style Name 5_1">
    <vt:lpwstr>Harvard - Cite Them Right 9th edition</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7th edition</vt:lpwstr>
  </property>
  <property fmtid="{D5CDD505-2E9C-101B-9397-08002B2CF9AE}" pid="23" name="Mendeley Recent Style Name 9_1">
    <vt:lpwstr>Nature</vt:lpwstr>
  </property>
  <property fmtid="{D5CDD505-2E9C-101B-9397-08002B2CF9AE}" pid="24" name="Mendeley Unique User Id_1">
    <vt:lpwstr>93d85e6e-4eae-3f4f-bed5-681d4a830586</vt:lpwstr>
  </property>
  <property fmtid="{D5CDD505-2E9C-101B-9397-08002B2CF9AE}" pid="25" name="KSOProductBuildVer">
    <vt:lpwstr>1057-10.2.0.7587</vt:lpwstr>
  </property>
</Properties>
</file>